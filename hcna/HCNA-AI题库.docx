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9C4" w:rsidRDefault="009222E1">
      <w:pPr>
        <w:rPr>
          <w:sz w:val="28"/>
          <w:szCs w:val="36"/>
        </w:rPr>
      </w:pPr>
      <w:r>
        <w:rPr>
          <w:rFonts w:hint="eastAsia"/>
          <w:sz w:val="28"/>
          <w:szCs w:val="36"/>
        </w:rPr>
        <w:t>1.</w:t>
      </w:r>
      <w:r>
        <w:rPr>
          <w:rFonts w:hint="eastAsia"/>
          <w:sz w:val="28"/>
          <w:szCs w:val="36"/>
        </w:rPr>
        <w:t>关于</w:t>
      </w:r>
      <w:r>
        <w:rPr>
          <w:rFonts w:hint="eastAsia"/>
          <w:sz w:val="28"/>
          <w:szCs w:val="36"/>
        </w:rPr>
        <w:t>python</w:t>
      </w:r>
      <w:r>
        <w:rPr>
          <w:rFonts w:hint="eastAsia"/>
          <w:sz w:val="28"/>
          <w:szCs w:val="36"/>
        </w:rPr>
        <w:t>程序的描述正确的是？（多选）</w:t>
      </w:r>
    </w:p>
    <w:p w:rsidR="001559C4" w:rsidRDefault="009222E1">
      <w:pPr>
        <w:rPr>
          <w:sz w:val="28"/>
          <w:szCs w:val="36"/>
        </w:rPr>
      </w:pPr>
      <w:r>
        <w:rPr>
          <w:rFonts w:hint="eastAsia"/>
          <w:sz w:val="28"/>
          <w:szCs w:val="36"/>
        </w:rPr>
        <w:t>答案：</w:t>
      </w:r>
      <w:r>
        <w:rPr>
          <w:rFonts w:hint="eastAsia"/>
          <w:sz w:val="28"/>
          <w:szCs w:val="36"/>
        </w:rPr>
        <w:t>ABCD</w:t>
      </w:r>
    </w:p>
    <w:p w:rsidR="001559C4" w:rsidRDefault="009222E1">
      <w:pPr>
        <w:rPr>
          <w:color w:val="FF0000"/>
          <w:sz w:val="28"/>
          <w:szCs w:val="36"/>
        </w:rPr>
      </w:pPr>
      <w:r>
        <w:rPr>
          <w:rFonts w:hint="eastAsia"/>
          <w:color w:val="FF0000"/>
          <w:sz w:val="28"/>
          <w:szCs w:val="36"/>
        </w:rPr>
        <w:t>A</w:t>
      </w:r>
      <w:r>
        <w:rPr>
          <w:rFonts w:hint="eastAsia"/>
          <w:color w:val="FF0000"/>
          <w:sz w:val="28"/>
          <w:szCs w:val="36"/>
        </w:rPr>
        <w:t>程序由模块组成</w:t>
      </w:r>
      <w:r>
        <w:rPr>
          <w:rFonts w:hint="eastAsia"/>
          <w:color w:val="FF0000"/>
          <w:sz w:val="28"/>
          <w:szCs w:val="36"/>
        </w:rPr>
        <w:t xml:space="preserve">  </w:t>
      </w:r>
    </w:p>
    <w:p w:rsidR="001559C4" w:rsidRDefault="009222E1">
      <w:pPr>
        <w:rPr>
          <w:color w:val="FF0000"/>
          <w:sz w:val="28"/>
          <w:szCs w:val="36"/>
        </w:rPr>
      </w:pPr>
      <w:r>
        <w:rPr>
          <w:rFonts w:hint="eastAsia"/>
          <w:color w:val="FF0000"/>
          <w:sz w:val="28"/>
          <w:szCs w:val="36"/>
        </w:rPr>
        <w:t>B</w:t>
      </w:r>
      <w:r>
        <w:rPr>
          <w:rFonts w:hint="eastAsia"/>
          <w:color w:val="FF0000"/>
          <w:sz w:val="28"/>
          <w:szCs w:val="36"/>
        </w:rPr>
        <w:t>模块包含语句</w:t>
      </w:r>
      <w:r>
        <w:rPr>
          <w:rFonts w:hint="eastAsia"/>
          <w:color w:val="FF0000"/>
          <w:sz w:val="28"/>
          <w:szCs w:val="36"/>
        </w:rPr>
        <w:t xml:space="preserve"> </w:t>
      </w:r>
    </w:p>
    <w:p w:rsidR="001559C4" w:rsidRDefault="009222E1">
      <w:pPr>
        <w:rPr>
          <w:color w:val="FF0000"/>
          <w:sz w:val="28"/>
          <w:szCs w:val="36"/>
        </w:rPr>
      </w:pPr>
      <w:r>
        <w:rPr>
          <w:rFonts w:hint="eastAsia"/>
          <w:color w:val="FF0000"/>
          <w:sz w:val="28"/>
          <w:szCs w:val="36"/>
        </w:rPr>
        <w:t>C</w:t>
      </w:r>
      <w:r>
        <w:rPr>
          <w:rFonts w:hint="eastAsia"/>
          <w:color w:val="FF0000"/>
          <w:sz w:val="28"/>
          <w:szCs w:val="36"/>
        </w:rPr>
        <w:t>语句包含表达式</w:t>
      </w:r>
    </w:p>
    <w:p w:rsidR="001559C4" w:rsidRDefault="009222E1">
      <w:pPr>
        <w:rPr>
          <w:color w:val="FF0000"/>
          <w:sz w:val="28"/>
          <w:szCs w:val="36"/>
        </w:rPr>
      </w:pPr>
      <w:r>
        <w:rPr>
          <w:rFonts w:hint="eastAsia"/>
          <w:color w:val="FF0000"/>
          <w:sz w:val="28"/>
          <w:szCs w:val="36"/>
        </w:rPr>
        <w:t>D</w:t>
      </w:r>
      <w:r>
        <w:rPr>
          <w:rFonts w:hint="eastAsia"/>
          <w:color w:val="FF0000"/>
          <w:sz w:val="28"/>
          <w:szCs w:val="36"/>
        </w:rPr>
        <w:t>表达式建立并处理对象</w:t>
      </w:r>
    </w:p>
    <w:p w:rsidR="001559C4" w:rsidRDefault="001559C4">
      <w:pPr>
        <w:rPr>
          <w:color w:val="FF0000"/>
          <w:sz w:val="28"/>
          <w:szCs w:val="36"/>
        </w:rPr>
      </w:pPr>
    </w:p>
    <w:p w:rsidR="001559C4" w:rsidRDefault="009222E1">
      <w:pPr>
        <w:rPr>
          <w:sz w:val="28"/>
          <w:szCs w:val="36"/>
        </w:rPr>
      </w:pPr>
      <w:r>
        <w:rPr>
          <w:rFonts w:hint="eastAsia"/>
          <w:sz w:val="28"/>
          <w:szCs w:val="36"/>
        </w:rPr>
        <w:t>2.</w:t>
      </w:r>
      <w:r>
        <w:rPr>
          <w:rFonts w:hint="eastAsia"/>
          <w:sz w:val="28"/>
          <w:szCs w:val="36"/>
        </w:rPr>
        <w:t>下列那个神经网络结构会发生权重共享？（多选）</w:t>
      </w:r>
    </w:p>
    <w:p w:rsidR="001559C4" w:rsidRDefault="009222E1">
      <w:pPr>
        <w:rPr>
          <w:sz w:val="28"/>
          <w:szCs w:val="36"/>
        </w:rPr>
      </w:pPr>
      <w:r>
        <w:rPr>
          <w:rFonts w:hint="eastAsia"/>
          <w:sz w:val="28"/>
          <w:szCs w:val="36"/>
        </w:rPr>
        <w:t>答案：</w:t>
      </w:r>
      <w:r>
        <w:rPr>
          <w:rFonts w:hint="eastAsia"/>
          <w:sz w:val="28"/>
          <w:szCs w:val="36"/>
        </w:rPr>
        <w:t>AB</w:t>
      </w:r>
    </w:p>
    <w:p w:rsidR="001559C4" w:rsidRDefault="009222E1">
      <w:pPr>
        <w:rPr>
          <w:color w:val="FF0000"/>
          <w:sz w:val="28"/>
          <w:szCs w:val="36"/>
        </w:rPr>
      </w:pPr>
      <w:r>
        <w:rPr>
          <w:rFonts w:hint="eastAsia"/>
          <w:color w:val="FF0000"/>
          <w:sz w:val="28"/>
          <w:szCs w:val="36"/>
        </w:rPr>
        <w:t>A</w:t>
      </w:r>
      <w:r>
        <w:rPr>
          <w:rFonts w:hint="eastAsia"/>
          <w:color w:val="FF0000"/>
          <w:sz w:val="28"/>
          <w:szCs w:val="36"/>
        </w:rPr>
        <w:t>卷积神经网络</w:t>
      </w:r>
      <w:r>
        <w:rPr>
          <w:rFonts w:hint="eastAsia"/>
          <w:color w:val="FF0000"/>
          <w:sz w:val="28"/>
          <w:szCs w:val="36"/>
        </w:rPr>
        <w:t xml:space="preserve">   </w:t>
      </w:r>
    </w:p>
    <w:p w:rsidR="001559C4" w:rsidRDefault="009222E1">
      <w:pPr>
        <w:rPr>
          <w:color w:val="FF0000"/>
          <w:sz w:val="28"/>
          <w:szCs w:val="36"/>
        </w:rPr>
      </w:pPr>
      <w:r>
        <w:rPr>
          <w:rFonts w:hint="eastAsia"/>
          <w:color w:val="FF0000"/>
          <w:sz w:val="28"/>
          <w:szCs w:val="36"/>
        </w:rPr>
        <w:t>B</w:t>
      </w:r>
      <w:r>
        <w:rPr>
          <w:rFonts w:hint="eastAsia"/>
          <w:color w:val="FF0000"/>
          <w:sz w:val="28"/>
          <w:szCs w:val="36"/>
        </w:rPr>
        <w:t>循环神经网络</w:t>
      </w:r>
    </w:p>
    <w:p w:rsidR="001559C4" w:rsidRDefault="009222E1">
      <w:pPr>
        <w:rPr>
          <w:sz w:val="28"/>
          <w:szCs w:val="36"/>
        </w:rPr>
      </w:pPr>
      <w:r>
        <w:rPr>
          <w:rFonts w:hint="eastAsia"/>
          <w:sz w:val="28"/>
          <w:szCs w:val="36"/>
        </w:rPr>
        <w:t>C</w:t>
      </w:r>
      <w:r>
        <w:rPr>
          <w:rFonts w:hint="eastAsia"/>
          <w:sz w:val="28"/>
          <w:szCs w:val="36"/>
        </w:rPr>
        <w:t>全连接神经网络</w:t>
      </w:r>
    </w:p>
    <w:p w:rsidR="001559C4" w:rsidRDefault="009222E1">
      <w:pPr>
        <w:rPr>
          <w:sz w:val="28"/>
          <w:szCs w:val="36"/>
        </w:rPr>
      </w:pPr>
      <w:r>
        <w:rPr>
          <w:rFonts w:hint="eastAsia"/>
          <w:sz w:val="28"/>
          <w:szCs w:val="36"/>
        </w:rPr>
        <w:t>D</w:t>
      </w:r>
      <w:r>
        <w:rPr>
          <w:rFonts w:hint="eastAsia"/>
          <w:sz w:val="28"/>
          <w:szCs w:val="36"/>
        </w:rPr>
        <w:t>以上都是</w:t>
      </w:r>
    </w:p>
    <w:p w:rsidR="001559C4" w:rsidRDefault="001559C4">
      <w:pPr>
        <w:rPr>
          <w:sz w:val="28"/>
          <w:szCs w:val="36"/>
        </w:rPr>
      </w:pPr>
    </w:p>
    <w:p w:rsidR="001559C4" w:rsidRDefault="009222E1">
      <w:pPr>
        <w:rPr>
          <w:sz w:val="28"/>
          <w:szCs w:val="36"/>
        </w:rPr>
      </w:pPr>
      <w:r>
        <w:rPr>
          <w:rFonts w:hint="eastAsia"/>
          <w:sz w:val="28"/>
          <w:szCs w:val="36"/>
        </w:rPr>
        <w:t>3.</w:t>
      </w:r>
      <w:r>
        <w:rPr>
          <w:rFonts w:hint="eastAsia"/>
          <w:sz w:val="28"/>
          <w:szCs w:val="36"/>
        </w:rPr>
        <w:t>华为哪一年开始正式以</w:t>
      </w:r>
      <w:proofErr w:type="gramStart"/>
      <w:r>
        <w:rPr>
          <w:rFonts w:hint="eastAsia"/>
          <w:sz w:val="28"/>
          <w:szCs w:val="36"/>
        </w:rPr>
        <w:t>云服务</w:t>
      </w:r>
      <w:proofErr w:type="gramEnd"/>
      <w:r>
        <w:rPr>
          <w:rFonts w:hint="eastAsia"/>
          <w:sz w:val="28"/>
          <w:szCs w:val="36"/>
        </w:rPr>
        <w:t>方式提供服务，联合更多的伙伴一起对外提供更丰富的人工智能实践？</w:t>
      </w:r>
    </w:p>
    <w:p w:rsidR="001559C4" w:rsidRDefault="009222E1">
      <w:pPr>
        <w:rPr>
          <w:sz w:val="28"/>
          <w:szCs w:val="36"/>
        </w:rPr>
      </w:pPr>
      <w:r>
        <w:rPr>
          <w:rFonts w:hint="eastAsia"/>
          <w:sz w:val="28"/>
          <w:szCs w:val="36"/>
        </w:rPr>
        <w:t>答案：</w:t>
      </w:r>
      <w:r>
        <w:rPr>
          <w:rFonts w:hint="eastAsia"/>
          <w:sz w:val="28"/>
          <w:szCs w:val="36"/>
        </w:rPr>
        <w:t>B</w:t>
      </w:r>
    </w:p>
    <w:p w:rsidR="001559C4" w:rsidRDefault="009222E1">
      <w:pPr>
        <w:rPr>
          <w:sz w:val="28"/>
          <w:szCs w:val="36"/>
        </w:rPr>
      </w:pPr>
      <w:r>
        <w:rPr>
          <w:rFonts w:hint="eastAsia"/>
          <w:sz w:val="28"/>
          <w:szCs w:val="36"/>
        </w:rPr>
        <w:t>A</w:t>
      </w:r>
      <w:r>
        <w:rPr>
          <w:rFonts w:hint="eastAsia"/>
          <w:sz w:val="28"/>
          <w:szCs w:val="36"/>
        </w:rPr>
        <w:t>、</w:t>
      </w:r>
      <w:r>
        <w:rPr>
          <w:rFonts w:hint="eastAsia"/>
          <w:sz w:val="28"/>
          <w:szCs w:val="36"/>
        </w:rPr>
        <w:t xml:space="preserve">2002 </w:t>
      </w:r>
    </w:p>
    <w:p w:rsidR="001559C4" w:rsidRDefault="009222E1">
      <w:pPr>
        <w:rPr>
          <w:sz w:val="28"/>
          <w:szCs w:val="36"/>
        </w:rPr>
      </w:pPr>
      <w:r>
        <w:rPr>
          <w:rFonts w:hint="eastAsia"/>
          <w:color w:val="FF0000"/>
          <w:sz w:val="28"/>
          <w:szCs w:val="36"/>
        </w:rPr>
        <w:t>B</w:t>
      </w:r>
      <w:r>
        <w:rPr>
          <w:rFonts w:hint="eastAsia"/>
          <w:color w:val="FF0000"/>
          <w:sz w:val="28"/>
          <w:szCs w:val="36"/>
        </w:rPr>
        <w:t>、</w:t>
      </w:r>
      <w:r>
        <w:rPr>
          <w:rFonts w:hint="eastAsia"/>
          <w:color w:val="FF0000"/>
          <w:sz w:val="28"/>
          <w:szCs w:val="36"/>
        </w:rPr>
        <w:t>2013</w:t>
      </w:r>
      <w:r>
        <w:rPr>
          <w:rFonts w:hint="eastAsia"/>
          <w:sz w:val="28"/>
          <w:szCs w:val="36"/>
        </w:rPr>
        <w:t xml:space="preserve"> </w:t>
      </w:r>
    </w:p>
    <w:p w:rsidR="001559C4" w:rsidRDefault="009222E1">
      <w:pPr>
        <w:rPr>
          <w:sz w:val="28"/>
          <w:szCs w:val="36"/>
        </w:rPr>
      </w:pPr>
      <w:r>
        <w:rPr>
          <w:rFonts w:hint="eastAsia"/>
          <w:sz w:val="28"/>
          <w:szCs w:val="36"/>
        </w:rPr>
        <w:t>C</w:t>
      </w:r>
      <w:r>
        <w:rPr>
          <w:rFonts w:hint="eastAsia"/>
          <w:sz w:val="28"/>
          <w:szCs w:val="36"/>
        </w:rPr>
        <w:t>、</w:t>
      </w:r>
      <w:r>
        <w:rPr>
          <w:rFonts w:hint="eastAsia"/>
          <w:sz w:val="28"/>
          <w:szCs w:val="36"/>
        </w:rPr>
        <w:t xml:space="preserve">2015 </w:t>
      </w:r>
    </w:p>
    <w:p w:rsidR="001559C4" w:rsidRDefault="009222E1">
      <w:pPr>
        <w:rPr>
          <w:sz w:val="28"/>
          <w:szCs w:val="36"/>
        </w:rPr>
      </w:pPr>
      <w:r>
        <w:rPr>
          <w:rFonts w:hint="eastAsia"/>
          <w:sz w:val="28"/>
          <w:szCs w:val="36"/>
        </w:rPr>
        <w:t>D</w:t>
      </w:r>
      <w:r>
        <w:rPr>
          <w:rFonts w:hint="eastAsia"/>
          <w:sz w:val="28"/>
          <w:szCs w:val="36"/>
        </w:rPr>
        <w:t>、</w:t>
      </w:r>
      <w:r>
        <w:rPr>
          <w:rFonts w:hint="eastAsia"/>
          <w:sz w:val="28"/>
          <w:szCs w:val="36"/>
        </w:rPr>
        <w:t>2017</w:t>
      </w:r>
    </w:p>
    <w:p w:rsidR="001559C4" w:rsidRDefault="001559C4">
      <w:pPr>
        <w:rPr>
          <w:sz w:val="28"/>
          <w:szCs w:val="36"/>
        </w:rPr>
      </w:pPr>
    </w:p>
    <w:p w:rsidR="001559C4" w:rsidRDefault="009222E1">
      <w:pPr>
        <w:rPr>
          <w:sz w:val="28"/>
          <w:szCs w:val="36"/>
        </w:rPr>
      </w:pPr>
      <w:r>
        <w:rPr>
          <w:rFonts w:hint="eastAsia"/>
          <w:sz w:val="28"/>
          <w:szCs w:val="36"/>
        </w:rPr>
        <w:lastRenderedPageBreak/>
        <w:t>4.TensorFlow</w:t>
      </w:r>
      <w:r>
        <w:rPr>
          <w:rFonts w:hint="eastAsia"/>
          <w:sz w:val="28"/>
          <w:szCs w:val="36"/>
        </w:rPr>
        <w:t>支持多</w:t>
      </w:r>
      <w:r>
        <w:rPr>
          <w:rFonts w:hint="eastAsia"/>
          <w:sz w:val="28"/>
          <w:szCs w:val="36"/>
        </w:rPr>
        <w:t>TPU</w:t>
      </w:r>
      <w:r>
        <w:rPr>
          <w:rFonts w:hint="eastAsia"/>
          <w:sz w:val="28"/>
          <w:szCs w:val="36"/>
        </w:rPr>
        <w:t>集群计算。</w:t>
      </w:r>
    </w:p>
    <w:p w:rsidR="001559C4" w:rsidRDefault="009222E1">
      <w:pPr>
        <w:rPr>
          <w:sz w:val="28"/>
          <w:szCs w:val="36"/>
        </w:rPr>
      </w:pPr>
      <w:r>
        <w:rPr>
          <w:rFonts w:hint="eastAsia"/>
          <w:sz w:val="28"/>
          <w:szCs w:val="36"/>
        </w:rPr>
        <w:t>答案：</w:t>
      </w:r>
      <w:r>
        <w:rPr>
          <w:rFonts w:hint="eastAsia"/>
          <w:sz w:val="28"/>
          <w:szCs w:val="36"/>
        </w:rPr>
        <w:t>A</w:t>
      </w:r>
    </w:p>
    <w:p w:rsidR="001559C4" w:rsidRDefault="009222E1">
      <w:pPr>
        <w:rPr>
          <w:sz w:val="28"/>
          <w:szCs w:val="36"/>
        </w:rPr>
      </w:pPr>
      <w:r>
        <w:rPr>
          <w:rFonts w:hint="eastAsia"/>
          <w:color w:val="FF0000"/>
          <w:sz w:val="28"/>
          <w:szCs w:val="36"/>
        </w:rPr>
        <w:t>A</w:t>
      </w:r>
      <w:r>
        <w:rPr>
          <w:rFonts w:hint="eastAsia"/>
          <w:color w:val="FF0000"/>
          <w:sz w:val="28"/>
          <w:szCs w:val="36"/>
        </w:rPr>
        <w:t>、正确</w:t>
      </w:r>
      <w:r>
        <w:rPr>
          <w:rFonts w:hint="eastAsia"/>
          <w:sz w:val="28"/>
          <w:szCs w:val="36"/>
        </w:rPr>
        <w:t xml:space="preserve"> </w:t>
      </w:r>
    </w:p>
    <w:p w:rsidR="001559C4" w:rsidRDefault="009222E1">
      <w:pPr>
        <w:rPr>
          <w:sz w:val="28"/>
          <w:szCs w:val="36"/>
        </w:rPr>
      </w:pPr>
      <w:r>
        <w:rPr>
          <w:rFonts w:hint="eastAsia"/>
          <w:sz w:val="28"/>
          <w:szCs w:val="36"/>
        </w:rPr>
        <w:t>B</w:t>
      </w:r>
      <w:r>
        <w:rPr>
          <w:rFonts w:hint="eastAsia"/>
          <w:sz w:val="28"/>
          <w:szCs w:val="36"/>
        </w:rPr>
        <w:t>、错误</w:t>
      </w:r>
    </w:p>
    <w:p w:rsidR="001559C4" w:rsidRDefault="001559C4">
      <w:pPr>
        <w:rPr>
          <w:sz w:val="28"/>
          <w:szCs w:val="36"/>
        </w:rPr>
      </w:pPr>
    </w:p>
    <w:p w:rsidR="001559C4" w:rsidRDefault="009222E1">
      <w:pPr>
        <w:rPr>
          <w:sz w:val="28"/>
          <w:szCs w:val="36"/>
        </w:rPr>
      </w:pPr>
      <w:r>
        <w:rPr>
          <w:rFonts w:hint="eastAsia"/>
          <w:sz w:val="28"/>
          <w:szCs w:val="36"/>
        </w:rPr>
        <w:t>5.</w:t>
      </w:r>
      <w:r>
        <w:rPr>
          <w:rFonts w:hint="eastAsia"/>
          <w:sz w:val="28"/>
          <w:szCs w:val="36"/>
        </w:rPr>
        <w:t>关于深度</w:t>
      </w:r>
      <w:proofErr w:type="gramStart"/>
      <w:r>
        <w:rPr>
          <w:rFonts w:hint="eastAsia"/>
          <w:sz w:val="28"/>
          <w:szCs w:val="36"/>
        </w:rPr>
        <w:t>前锁网络</w:t>
      </w:r>
      <w:proofErr w:type="gramEnd"/>
      <w:r>
        <w:rPr>
          <w:rFonts w:hint="eastAsia"/>
          <w:sz w:val="28"/>
          <w:szCs w:val="36"/>
        </w:rPr>
        <w:t>描述正确的是？</w:t>
      </w:r>
    </w:p>
    <w:p w:rsidR="001559C4" w:rsidRDefault="009222E1">
      <w:pPr>
        <w:rPr>
          <w:sz w:val="28"/>
          <w:szCs w:val="36"/>
        </w:rPr>
      </w:pPr>
      <w:r>
        <w:rPr>
          <w:rFonts w:hint="eastAsia"/>
          <w:sz w:val="28"/>
          <w:szCs w:val="36"/>
        </w:rPr>
        <w:t>答案</w:t>
      </w:r>
      <w:r>
        <w:rPr>
          <w:rFonts w:hint="eastAsia"/>
          <w:sz w:val="28"/>
          <w:szCs w:val="36"/>
        </w:rPr>
        <w:t>A</w:t>
      </w:r>
    </w:p>
    <w:p w:rsidR="001559C4" w:rsidRDefault="009222E1">
      <w:pPr>
        <w:rPr>
          <w:color w:val="FF0000"/>
          <w:sz w:val="28"/>
          <w:szCs w:val="36"/>
        </w:rPr>
      </w:pPr>
      <w:r>
        <w:rPr>
          <w:rFonts w:hint="eastAsia"/>
          <w:color w:val="FF0000"/>
          <w:sz w:val="28"/>
          <w:szCs w:val="36"/>
        </w:rPr>
        <w:t>A</w:t>
      </w:r>
      <w:r>
        <w:rPr>
          <w:rFonts w:hint="eastAsia"/>
          <w:color w:val="FF0000"/>
          <w:sz w:val="28"/>
          <w:szCs w:val="36"/>
        </w:rPr>
        <w:t>、深度</w:t>
      </w:r>
      <w:proofErr w:type="gramStart"/>
      <w:r>
        <w:rPr>
          <w:rFonts w:hint="eastAsia"/>
          <w:color w:val="FF0000"/>
          <w:sz w:val="28"/>
          <w:szCs w:val="36"/>
        </w:rPr>
        <w:t>前锁网络</w:t>
      </w:r>
      <w:proofErr w:type="gramEnd"/>
      <w:r>
        <w:rPr>
          <w:rFonts w:hint="eastAsia"/>
          <w:color w:val="FF0000"/>
          <w:sz w:val="28"/>
          <w:szCs w:val="36"/>
        </w:rPr>
        <w:t>是神经网络的一种</w:t>
      </w:r>
    </w:p>
    <w:p w:rsidR="001559C4" w:rsidRDefault="009222E1">
      <w:pPr>
        <w:rPr>
          <w:sz w:val="28"/>
          <w:szCs w:val="36"/>
        </w:rPr>
      </w:pPr>
      <w:r>
        <w:rPr>
          <w:rFonts w:hint="eastAsia"/>
          <w:sz w:val="28"/>
          <w:szCs w:val="36"/>
        </w:rPr>
        <w:t>B</w:t>
      </w:r>
      <w:r>
        <w:rPr>
          <w:rFonts w:hint="eastAsia"/>
          <w:sz w:val="28"/>
          <w:szCs w:val="36"/>
        </w:rPr>
        <w:t>、深度</w:t>
      </w:r>
      <w:proofErr w:type="gramStart"/>
      <w:r>
        <w:rPr>
          <w:rFonts w:hint="eastAsia"/>
          <w:sz w:val="28"/>
          <w:szCs w:val="36"/>
        </w:rPr>
        <w:t>前锁网络</w:t>
      </w:r>
      <w:proofErr w:type="gramEnd"/>
      <w:r>
        <w:rPr>
          <w:rFonts w:hint="eastAsia"/>
          <w:sz w:val="28"/>
          <w:szCs w:val="36"/>
        </w:rPr>
        <w:t>只有一个隐藏层</w:t>
      </w:r>
    </w:p>
    <w:p w:rsidR="001559C4" w:rsidRDefault="009222E1">
      <w:pPr>
        <w:rPr>
          <w:sz w:val="28"/>
          <w:szCs w:val="36"/>
        </w:rPr>
      </w:pPr>
      <w:r>
        <w:rPr>
          <w:rFonts w:hint="eastAsia"/>
          <w:sz w:val="28"/>
          <w:szCs w:val="36"/>
        </w:rPr>
        <w:t>C</w:t>
      </w:r>
      <w:r>
        <w:rPr>
          <w:rFonts w:hint="eastAsia"/>
          <w:sz w:val="28"/>
          <w:szCs w:val="36"/>
        </w:rPr>
        <w:t>、深度</w:t>
      </w:r>
      <w:proofErr w:type="gramStart"/>
      <w:r>
        <w:rPr>
          <w:rFonts w:hint="eastAsia"/>
          <w:sz w:val="28"/>
          <w:szCs w:val="36"/>
        </w:rPr>
        <w:t>前锁网络</w:t>
      </w:r>
      <w:proofErr w:type="gramEnd"/>
      <w:r>
        <w:rPr>
          <w:rFonts w:hint="eastAsia"/>
          <w:sz w:val="28"/>
          <w:szCs w:val="36"/>
        </w:rPr>
        <w:t>隐藏上的</w:t>
      </w:r>
      <w:r>
        <w:rPr>
          <w:rFonts w:hint="eastAsia"/>
          <w:sz w:val="28"/>
          <w:szCs w:val="36"/>
        </w:rPr>
        <w:t>unit</w:t>
      </w:r>
      <w:r>
        <w:rPr>
          <w:rFonts w:hint="eastAsia"/>
          <w:sz w:val="28"/>
          <w:szCs w:val="36"/>
        </w:rPr>
        <w:t>一般会有无数个</w:t>
      </w:r>
    </w:p>
    <w:p w:rsidR="001559C4" w:rsidRDefault="009222E1">
      <w:pPr>
        <w:rPr>
          <w:sz w:val="28"/>
          <w:szCs w:val="36"/>
        </w:rPr>
      </w:pPr>
      <w:r>
        <w:rPr>
          <w:rFonts w:hint="eastAsia"/>
          <w:sz w:val="28"/>
          <w:szCs w:val="36"/>
        </w:rPr>
        <w:t>D</w:t>
      </w:r>
      <w:r>
        <w:rPr>
          <w:rFonts w:hint="eastAsia"/>
          <w:sz w:val="28"/>
          <w:szCs w:val="36"/>
        </w:rPr>
        <w:t>、深度</w:t>
      </w:r>
      <w:proofErr w:type="gramStart"/>
      <w:r>
        <w:rPr>
          <w:rFonts w:hint="eastAsia"/>
          <w:sz w:val="28"/>
          <w:szCs w:val="36"/>
        </w:rPr>
        <w:t>前锁网络</w:t>
      </w:r>
      <w:proofErr w:type="gramEnd"/>
      <w:r>
        <w:rPr>
          <w:rFonts w:hint="eastAsia"/>
          <w:sz w:val="28"/>
          <w:szCs w:val="36"/>
        </w:rPr>
        <w:t>用于处理线性问题</w:t>
      </w:r>
    </w:p>
    <w:p w:rsidR="001559C4" w:rsidRDefault="001559C4">
      <w:pPr>
        <w:rPr>
          <w:sz w:val="28"/>
          <w:szCs w:val="36"/>
        </w:rPr>
      </w:pPr>
    </w:p>
    <w:p w:rsidR="001559C4" w:rsidRDefault="009222E1">
      <w:pPr>
        <w:rPr>
          <w:sz w:val="28"/>
          <w:szCs w:val="36"/>
        </w:rPr>
      </w:pPr>
      <w:r>
        <w:rPr>
          <w:rFonts w:hint="eastAsia"/>
          <w:sz w:val="28"/>
          <w:szCs w:val="36"/>
        </w:rPr>
        <w:t>6.</w:t>
      </w:r>
      <w:r>
        <w:rPr>
          <w:rFonts w:hint="eastAsia"/>
          <w:sz w:val="28"/>
          <w:szCs w:val="36"/>
        </w:rPr>
        <w:t>关于</w:t>
      </w:r>
      <w:r>
        <w:rPr>
          <w:rFonts w:hint="eastAsia"/>
          <w:sz w:val="28"/>
          <w:szCs w:val="36"/>
        </w:rPr>
        <w:t>Python</w:t>
      </w:r>
      <w:r>
        <w:rPr>
          <w:rFonts w:hint="eastAsia"/>
          <w:sz w:val="28"/>
          <w:szCs w:val="36"/>
        </w:rPr>
        <w:t>元组描述正确的是？</w:t>
      </w:r>
    </w:p>
    <w:p w:rsidR="001559C4" w:rsidRDefault="009222E1">
      <w:pPr>
        <w:rPr>
          <w:sz w:val="28"/>
          <w:szCs w:val="36"/>
        </w:rPr>
      </w:pPr>
      <w:r>
        <w:rPr>
          <w:rFonts w:hint="eastAsia"/>
          <w:sz w:val="28"/>
          <w:szCs w:val="36"/>
        </w:rPr>
        <w:t>答案：</w:t>
      </w:r>
      <w:r>
        <w:rPr>
          <w:rFonts w:hint="eastAsia"/>
          <w:sz w:val="28"/>
          <w:szCs w:val="36"/>
        </w:rPr>
        <w:t>ABCD</w:t>
      </w:r>
    </w:p>
    <w:p w:rsidR="001559C4" w:rsidRDefault="009222E1">
      <w:pPr>
        <w:rPr>
          <w:color w:val="FF0000"/>
          <w:sz w:val="28"/>
          <w:szCs w:val="36"/>
        </w:rPr>
      </w:pPr>
      <w:r>
        <w:rPr>
          <w:rFonts w:hint="eastAsia"/>
          <w:color w:val="FF0000"/>
          <w:sz w:val="28"/>
          <w:szCs w:val="36"/>
        </w:rPr>
        <w:t>A</w:t>
      </w:r>
      <w:r>
        <w:rPr>
          <w:rFonts w:hint="eastAsia"/>
          <w:color w:val="FF0000"/>
          <w:sz w:val="28"/>
          <w:szCs w:val="36"/>
        </w:rPr>
        <w:t>、列表与元组不同之处在于元组的元素不能修改</w:t>
      </w:r>
    </w:p>
    <w:p w:rsidR="001559C4" w:rsidRDefault="009222E1">
      <w:pPr>
        <w:rPr>
          <w:color w:val="FF0000"/>
          <w:sz w:val="28"/>
          <w:szCs w:val="36"/>
        </w:rPr>
      </w:pPr>
      <w:r>
        <w:rPr>
          <w:rFonts w:hint="eastAsia"/>
          <w:color w:val="FF0000"/>
          <w:sz w:val="28"/>
          <w:szCs w:val="36"/>
        </w:rPr>
        <w:t>B</w:t>
      </w:r>
      <w:r>
        <w:rPr>
          <w:rFonts w:hint="eastAsia"/>
          <w:color w:val="FF0000"/>
          <w:sz w:val="28"/>
          <w:szCs w:val="36"/>
        </w:rPr>
        <w:t>、列表使用方括号，元组使用小括号</w:t>
      </w:r>
    </w:p>
    <w:p w:rsidR="001559C4" w:rsidRDefault="009222E1">
      <w:pPr>
        <w:rPr>
          <w:color w:val="FF0000"/>
          <w:sz w:val="28"/>
          <w:szCs w:val="36"/>
        </w:rPr>
      </w:pPr>
      <w:r>
        <w:rPr>
          <w:rFonts w:hint="eastAsia"/>
          <w:color w:val="FF0000"/>
          <w:sz w:val="28"/>
          <w:szCs w:val="36"/>
        </w:rPr>
        <w:t>C</w:t>
      </w:r>
      <w:r>
        <w:rPr>
          <w:rFonts w:hint="eastAsia"/>
          <w:color w:val="FF0000"/>
          <w:sz w:val="28"/>
          <w:szCs w:val="36"/>
        </w:rPr>
        <w:t>、元组创建很简单，只需要在括号中添加元素，并使用逗号隔开即可。</w:t>
      </w:r>
    </w:p>
    <w:p w:rsidR="001559C4" w:rsidRDefault="009222E1">
      <w:pPr>
        <w:rPr>
          <w:sz w:val="28"/>
          <w:szCs w:val="36"/>
        </w:rPr>
      </w:pPr>
      <w:r>
        <w:rPr>
          <w:rFonts w:hint="eastAsia"/>
          <w:color w:val="FF0000"/>
          <w:sz w:val="28"/>
          <w:szCs w:val="36"/>
        </w:rPr>
        <w:t>D</w:t>
      </w:r>
      <w:r>
        <w:rPr>
          <w:rFonts w:hint="eastAsia"/>
          <w:color w:val="FF0000"/>
          <w:sz w:val="28"/>
          <w:szCs w:val="36"/>
        </w:rPr>
        <w:t>、元组中只包含一个元素时，需要在元素后面添加逗号</w:t>
      </w: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9222E1">
      <w:pPr>
        <w:rPr>
          <w:sz w:val="28"/>
          <w:szCs w:val="36"/>
        </w:rPr>
      </w:pPr>
      <w:r>
        <w:rPr>
          <w:rFonts w:hint="eastAsia"/>
          <w:sz w:val="28"/>
          <w:szCs w:val="36"/>
        </w:rPr>
        <w:lastRenderedPageBreak/>
        <w:t>7.</w:t>
      </w:r>
      <w:r>
        <w:rPr>
          <w:rFonts w:hint="eastAsia"/>
          <w:sz w:val="28"/>
          <w:szCs w:val="36"/>
        </w:rPr>
        <w:t>把矩阵</w:t>
      </w:r>
      <w:r>
        <w:rPr>
          <w:rFonts w:hint="eastAsia"/>
          <w:sz w:val="28"/>
          <w:szCs w:val="36"/>
        </w:rPr>
        <w:t>A</w:t>
      </w:r>
      <w:r>
        <w:rPr>
          <w:rFonts w:hint="eastAsia"/>
          <w:sz w:val="28"/>
          <w:szCs w:val="36"/>
        </w:rPr>
        <w:t>行与列相互交换产生的矩阵成为</w:t>
      </w:r>
      <w:r>
        <w:rPr>
          <w:rFonts w:hint="eastAsia"/>
          <w:sz w:val="28"/>
          <w:szCs w:val="36"/>
        </w:rPr>
        <w:t>A</w:t>
      </w:r>
      <w:r>
        <w:rPr>
          <w:rFonts w:hint="eastAsia"/>
          <w:sz w:val="28"/>
          <w:szCs w:val="36"/>
        </w:rPr>
        <w:t>的转置，关于矩阵转置的性质那些是正确的？（多选）</w:t>
      </w:r>
    </w:p>
    <w:p w:rsidR="001559C4" w:rsidRDefault="009222E1">
      <w:pPr>
        <w:rPr>
          <w:sz w:val="28"/>
          <w:szCs w:val="36"/>
        </w:rPr>
      </w:pPr>
      <w:r>
        <w:rPr>
          <w:rFonts w:hint="eastAsia"/>
          <w:sz w:val="28"/>
          <w:szCs w:val="36"/>
        </w:rPr>
        <w:t>答案：</w:t>
      </w:r>
      <w:r>
        <w:rPr>
          <w:rFonts w:hint="eastAsia"/>
          <w:sz w:val="28"/>
          <w:szCs w:val="36"/>
        </w:rPr>
        <w:t>ABC</w:t>
      </w:r>
    </w:p>
    <w:p w:rsidR="001559C4" w:rsidRDefault="009222E1">
      <w:pPr>
        <w:rPr>
          <w:color w:val="FF0000"/>
          <w:sz w:val="28"/>
          <w:szCs w:val="36"/>
          <w:vertAlign w:val="superscript"/>
        </w:rPr>
      </w:pPr>
      <w:r>
        <w:rPr>
          <w:rFonts w:hint="eastAsia"/>
          <w:color w:val="FF0000"/>
          <w:sz w:val="28"/>
          <w:szCs w:val="36"/>
        </w:rPr>
        <w:t>A</w:t>
      </w:r>
      <w:r>
        <w:rPr>
          <w:rFonts w:hint="eastAsia"/>
          <w:color w:val="FF0000"/>
          <w:sz w:val="28"/>
          <w:szCs w:val="36"/>
        </w:rPr>
        <w:t>、（</w:t>
      </w:r>
      <w:r>
        <w:rPr>
          <w:rFonts w:hint="eastAsia"/>
          <w:color w:val="FF0000"/>
          <w:sz w:val="28"/>
          <w:szCs w:val="36"/>
        </w:rPr>
        <w:t>A</w:t>
      </w:r>
      <w:r>
        <w:rPr>
          <w:rFonts w:hint="eastAsia"/>
          <w:color w:val="FF0000"/>
          <w:sz w:val="28"/>
          <w:szCs w:val="36"/>
          <w:vertAlign w:val="superscript"/>
        </w:rPr>
        <w:t>T</w:t>
      </w:r>
      <w:r>
        <w:rPr>
          <w:rFonts w:hint="eastAsia"/>
          <w:color w:val="FF0000"/>
          <w:sz w:val="28"/>
          <w:szCs w:val="36"/>
        </w:rPr>
        <w:t>）</w:t>
      </w:r>
      <w:r>
        <w:rPr>
          <w:rFonts w:hint="eastAsia"/>
          <w:color w:val="FF0000"/>
          <w:sz w:val="28"/>
          <w:szCs w:val="36"/>
          <w:vertAlign w:val="superscript"/>
        </w:rPr>
        <w:t>T=A</w:t>
      </w:r>
    </w:p>
    <w:p w:rsidR="001559C4" w:rsidRDefault="009222E1">
      <w:pPr>
        <w:rPr>
          <w:color w:val="FF0000"/>
          <w:sz w:val="28"/>
          <w:szCs w:val="36"/>
          <w:vertAlign w:val="superscript"/>
        </w:rPr>
      </w:pPr>
      <w:r>
        <w:rPr>
          <w:rFonts w:hint="eastAsia"/>
          <w:color w:val="FF0000"/>
          <w:sz w:val="28"/>
          <w:szCs w:val="36"/>
        </w:rPr>
        <w:t>B</w:t>
      </w:r>
      <w:r>
        <w:rPr>
          <w:rFonts w:hint="eastAsia"/>
          <w:color w:val="FF0000"/>
          <w:sz w:val="28"/>
          <w:szCs w:val="36"/>
        </w:rPr>
        <w:t>、（</w:t>
      </w:r>
      <w:r>
        <w:rPr>
          <w:rFonts w:hint="eastAsia"/>
          <w:color w:val="FF0000"/>
          <w:sz w:val="28"/>
          <w:szCs w:val="36"/>
        </w:rPr>
        <w:t>A+B</w:t>
      </w:r>
      <w:r>
        <w:rPr>
          <w:rFonts w:hint="eastAsia"/>
          <w:color w:val="FF0000"/>
          <w:sz w:val="28"/>
          <w:szCs w:val="36"/>
        </w:rPr>
        <w:t>）</w:t>
      </w:r>
      <w:r>
        <w:rPr>
          <w:rFonts w:hint="eastAsia"/>
          <w:color w:val="FF0000"/>
          <w:sz w:val="28"/>
          <w:szCs w:val="36"/>
          <w:vertAlign w:val="superscript"/>
        </w:rPr>
        <w:t>T</w:t>
      </w:r>
      <w:r>
        <w:rPr>
          <w:rFonts w:hint="eastAsia"/>
          <w:color w:val="FF0000"/>
          <w:sz w:val="28"/>
          <w:szCs w:val="36"/>
        </w:rPr>
        <w:t>=A</w:t>
      </w:r>
      <w:r>
        <w:rPr>
          <w:rFonts w:hint="eastAsia"/>
          <w:color w:val="FF0000"/>
          <w:sz w:val="28"/>
          <w:szCs w:val="36"/>
          <w:vertAlign w:val="superscript"/>
        </w:rPr>
        <w:t>T</w:t>
      </w:r>
      <w:r>
        <w:rPr>
          <w:rFonts w:hint="eastAsia"/>
          <w:color w:val="FF0000"/>
          <w:sz w:val="28"/>
          <w:szCs w:val="36"/>
        </w:rPr>
        <w:t>+B</w:t>
      </w:r>
      <w:r>
        <w:rPr>
          <w:rFonts w:hint="eastAsia"/>
          <w:color w:val="FF0000"/>
          <w:sz w:val="28"/>
          <w:szCs w:val="36"/>
          <w:vertAlign w:val="superscript"/>
        </w:rPr>
        <w:t>T</w:t>
      </w:r>
    </w:p>
    <w:p w:rsidR="001559C4" w:rsidRDefault="009222E1">
      <w:pPr>
        <w:rPr>
          <w:color w:val="FF0000"/>
          <w:sz w:val="28"/>
          <w:szCs w:val="36"/>
        </w:rPr>
      </w:pPr>
      <w:r>
        <w:rPr>
          <w:rFonts w:hint="eastAsia"/>
          <w:color w:val="FF0000"/>
          <w:sz w:val="28"/>
          <w:szCs w:val="36"/>
        </w:rPr>
        <w:t>C</w:t>
      </w:r>
      <w:r>
        <w:rPr>
          <w:rFonts w:hint="eastAsia"/>
          <w:color w:val="FF0000"/>
          <w:sz w:val="28"/>
          <w:szCs w:val="36"/>
        </w:rPr>
        <w:t>、（</w:t>
      </w:r>
      <w:r>
        <w:rPr>
          <w:rFonts w:ascii="宋体" w:hAnsi="宋体" w:hint="eastAsia"/>
          <w:color w:val="FF0000"/>
          <w:sz w:val="28"/>
          <w:szCs w:val="36"/>
        </w:rPr>
        <w:t>λA</w:t>
      </w:r>
      <w:r>
        <w:rPr>
          <w:rFonts w:hint="eastAsia"/>
          <w:color w:val="FF0000"/>
          <w:sz w:val="28"/>
          <w:szCs w:val="36"/>
        </w:rPr>
        <w:t>）</w:t>
      </w:r>
      <w:r>
        <w:rPr>
          <w:rFonts w:hint="eastAsia"/>
          <w:color w:val="FF0000"/>
          <w:sz w:val="28"/>
          <w:szCs w:val="36"/>
          <w:vertAlign w:val="superscript"/>
        </w:rPr>
        <w:t>T</w:t>
      </w:r>
      <w:r>
        <w:rPr>
          <w:rFonts w:hint="eastAsia"/>
          <w:color w:val="FF0000"/>
          <w:sz w:val="28"/>
          <w:szCs w:val="36"/>
        </w:rPr>
        <w:t>=</w:t>
      </w:r>
      <w:r>
        <w:rPr>
          <w:rFonts w:ascii="宋体" w:hAnsi="宋体" w:hint="eastAsia"/>
          <w:color w:val="FF0000"/>
          <w:sz w:val="28"/>
          <w:szCs w:val="36"/>
        </w:rPr>
        <w:t>λ</w:t>
      </w:r>
      <w:r>
        <w:rPr>
          <w:rFonts w:hint="eastAsia"/>
          <w:color w:val="FF0000"/>
          <w:sz w:val="28"/>
          <w:szCs w:val="36"/>
        </w:rPr>
        <w:t>A</w:t>
      </w:r>
      <w:r>
        <w:rPr>
          <w:rFonts w:hint="eastAsia"/>
          <w:color w:val="FF0000"/>
          <w:sz w:val="28"/>
          <w:szCs w:val="36"/>
          <w:vertAlign w:val="superscript"/>
        </w:rPr>
        <w:t>T</w:t>
      </w:r>
    </w:p>
    <w:p w:rsidR="001559C4" w:rsidRDefault="009222E1">
      <w:pPr>
        <w:rPr>
          <w:sz w:val="28"/>
          <w:szCs w:val="36"/>
          <w:vertAlign w:val="superscript"/>
        </w:rPr>
      </w:pPr>
      <w:r>
        <w:rPr>
          <w:rFonts w:hint="eastAsia"/>
          <w:sz w:val="28"/>
          <w:szCs w:val="36"/>
        </w:rPr>
        <w:t>D</w:t>
      </w:r>
      <w:r>
        <w:rPr>
          <w:rFonts w:hint="eastAsia"/>
          <w:sz w:val="28"/>
          <w:szCs w:val="36"/>
        </w:rPr>
        <w:t>、（</w:t>
      </w:r>
      <w:r>
        <w:rPr>
          <w:rFonts w:hint="eastAsia"/>
          <w:sz w:val="28"/>
          <w:szCs w:val="36"/>
        </w:rPr>
        <w:t>AB</w:t>
      </w:r>
      <w:r>
        <w:rPr>
          <w:rFonts w:hint="eastAsia"/>
          <w:sz w:val="28"/>
          <w:szCs w:val="36"/>
        </w:rPr>
        <w:t>）</w:t>
      </w:r>
      <w:r>
        <w:rPr>
          <w:rFonts w:hint="eastAsia"/>
          <w:sz w:val="28"/>
          <w:szCs w:val="36"/>
          <w:vertAlign w:val="superscript"/>
        </w:rPr>
        <w:t>T</w:t>
      </w:r>
      <w:r>
        <w:rPr>
          <w:rFonts w:hint="eastAsia"/>
          <w:sz w:val="28"/>
          <w:szCs w:val="36"/>
        </w:rPr>
        <w:t>=A</w:t>
      </w:r>
      <w:r>
        <w:rPr>
          <w:rFonts w:hint="eastAsia"/>
          <w:sz w:val="28"/>
          <w:szCs w:val="36"/>
          <w:vertAlign w:val="superscript"/>
        </w:rPr>
        <w:t>T</w:t>
      </w:r>
      <w:r>
        <w:rPr>
          <w:rFonts w:hint="eastAsia"/>
          <w:sz w:val="28"/>
          <w:szCs w:val="36"/>
        </w:rPr>
        <w:t>B</w:t>
      </w:r>
      <w:r>
        <w:rPr>
          <w:rFonts w:hint="eastAsia"/>
          <w:sz w:val="28"/>
          <w:szCs w:val="36"/>
          <w:vertAlign w:val="superscript"/>
        </w:rPr>
        <w:t>T</w:t>
      </w:r>
    </w:p>
    <w:p w:rsidR="001559C4" w:rsidRDefault="001559C4">
      <w:pPr>
        <w:rPr>
          <w:sz w:val="28"/>
          <w:szCs w:val="36"/>
          <w:vertAlign w:val="superscript"/>
        </w:rPr>
      </w:pPr>
    </w:p>
    <w:p w:rsidR="001559C4" w:rsidRDefault="009222E1">
      <w:pPr>
        <w:rPr>
          <w:sz w:val="28"/>
          <w:szCs w:val="36"/>
        </w:rPr>
      </w:pPr>
      <w:r>
        <w:rPr>
          <w:rFonts w:hint="eastAsia"/>
          <w:sz w:val="28"/>
          <w:szCs w:val="36"/>
        </w:rPr>
        <w:t>8.</w:t>
      </w:r>
      <w:r>
        <w:rPr>
          <w:rFonts w:hint="eastAsia"/>
          <w:sz w:val="28"/>
          <w:szCs w:val="36"/>
        </w:rPr>
        <w:t>深度学习不同于机器学习，没有</w:t>
      </w:r>
      <w:proofErr w:type="gramStart"/>
      <w:r>
        <w:rPr>
          <w:rFonts w:hint="eastAsia"/>
          <w:sz w:val="28"/>
          <w:szCs w:val="36"/>
        </w:rPr>
        <w:t>非监督类</w:t>
      </w:r>
      <w:proofErr w:type="gramEnd"/>
      <w:r>
        <w:rPr>
          <w:rFonts w:hint="eastAsia"/>
          <w:sz w:val="28"/>
          <w:szCs w:val="36"/>
        </w:rPr>
        <w:t>算法。</w:t>
      </w:r>
    </w:p>
    <w:p w:rsidR="001559C4" w:rsidRDefault="009222E1">
      <w:pPr>
        <w:rPr>
          <w:sz w:val="28"/>
          <w:szCs w:val="36"/>
        </w:rPr>
      </w:pPr>
      <w:r>
        <w:rPr>
          <w:rFonts w:hint="eastAsia"/>
          <w:sz w:val="28"/>
          <w:szCs w:val="36"/>
        </w:rPr>
        <w:t>答案：</w:t>
      </w:r>
      <w:r>
        <w:rPr>
          <w:rFonts w:hint="eastAsia"/>
          <w:sz w:val="28"/>
          <w:szCs w:val="36"/>
        </w:rPr>
        <w:t>B</w:t>
      </w:r>
    </w:p>
    <w:p w:rsidR="001559C4" w:rsidRDefault="009222E1">
      <w:pPr>
        <w:numPr>
          <w:ilvl w:val="0"/>
          <w:numId w:val="1"/>
        </w:numPr>
        <w:rPr>
          <w:sz w:val="28"/>
          <w:szCs w:val="36"/>
        </w:rPr>
      </w:pPr>
      <w:r>
        <w:rPr>
          <w:rFonts w:hint="eastAsia"/>
          <w:sz w:val="28"/>
          <w:szCs w:val="36"/>
        </w:rPr>
        <w:t>正确</w:t>
      </w:r>
      <w:r>
        <w:rPr>
          <w:rFonts w:hint="eastAsia"/>
          <w:sz w:val="28"/>
          <w:szCs w:val="36"/>
        </w:rPr>
        <w:t xml:space="preserve"> </w:t>
      </w:r>
    </w:p>
    <w:p w:rsidR="001559C4" w:rsidRDefault="009222E1">
      <w:pPr>
        <w:numPr>
          <w:ilvl w:val="0"/>
          <w:numId w:val="1"/>
        </w:numPr>
        <w:rPr>
          <w:color w:val="FF0000"/>
          <w:sz w:val="28"/>
          <w:szCs w:val="36"/>
        </w:rPr>
      </w:pPr>
      <w:r>
        <w:rPr>
          <w:rFonts w:hint="eastAsia"/>
          <w:color w:val="FF0000"/>
          <w:sz w:val="28"/>
          <w:szCs w:val="36"/>
        </w:rPr>
        <w:t>错误</w:t>
      </w:r>
    </w:p>
    <w:p w:rsidR="001559C4" w:rsidRDefault="001559C4">
      <w:pPr>
        <w:rPr>
          <w:sz w:val="28"/>
          <w:szCs w:val="36"/>
        </w:rPr>
      </w:pPr>
    </w:p>
    <w:p w:rsidR="001559C4" w:rsidRDefault="009222E1">
      <w:pPr>
        <w:rPr>
          <w:sz w:val="28"/>
          <w:szCs w:val="36"/>
        </w:rPr>
      </w:pPr>
      <w:r>
        <w:rPr>
          <w:rFonts w:hint="eastAsia"/>
          <w:sz w:val="28"/>
          <w:szCs w:val="36"/>
        </w:rPr>
        <w:t>9.</w:t>
      </w:r>
      <w:r>
        <w:rPr>
          <w:rFonts w:hint="eastAsia"/>
          <w:sz w:val="28"/>
          <w:szCs w:val="36"/>
        </w:rPr>
        <w:t>下面那个选项不是线性代数的中心内容？答案：</w:t>
      </w:r>
      <w:r>
        <w:rPr>
          <w:rFonts w:hint="eastAsia"/>
          <w:sz w:val="28"/>
          <w:szCs w:val="36"/>
        </w:rPr>
        <w:t>A</w:t>
      </w:r>
    </w:p>
    <w:p w:rsidR="001559C4" w:rsidRDefault="009222E1">
      <w:pPr>
        <w:rPr>
          <w:sz w:val="28"/>
          <w:szCs w:val="36"/>
        </w:rPr>
      </w:pPr>
      <w:r>
        <w:rPr>
          <w:rFonts w:hint="eastAsia"/>
          <w:color w:val="FF0000"/>
          <w:sz w:val="28"/>
          <w:szCs w:val="36"/>
        </w:rPr>
        <w:t>A</w:t>
      </w:r>
      <w:r>
        <w:rPr>
          <w:rFonts w:hint="eastAsia"/>
          <w:color w:val="FF0000"/>
          <w:sz w:val="28"/>
          <w:szCs w:val="36"/>
        </w:rPr>
        <w:t>、概率论</w:t>
      </w:r>
      <w:r>
        <w:rPr>
          <w:rFonts w:hint="eastAsia"/>
          <w:sz w:val="28"/>
          <w:szCs w:val="36"/>
        </w:rPr>
        <w:t xml:space="preserve"> </w:t>
      </w:r>
    </w:p>
    <w:p w:rsidR="001559C4" w:rsidRDefault="009222E1">
      <w:pPr>
        <w:rPr>
          <w:sz w:val="28"/>
          <w:szCs w:val="36"/>
        </w:rPr>
      </w:pPr>
      <w:r>
        <w:rPr>
          <w:rFonts w:hint="eastAsia"/>
          <w:sz w:val="28"/>
          <w:szCs w:val="36"/>
        </w:rPr>
        <w:t>B</w:t>
      </w:r>
      <w:r>
        <w:rPr>
          <w:rFonts w:hint="eastAsia"/>
          <w:sz w:val="28"/>
          <w:szCs w:val="36"/>
        </w:rPr>
        <w:t>、线性变换</w:t>
      </w:r>
      <w:r>
        <w:rPr>
          <w:rFonts w:hint="eastAsia"/>
          <w:sz w:val="28"/>
          <w:szCs w:val="36"/>
        </w:rPr>
        <w:t xml:space="preserve"> </w:t>
      </w:r>
    </w:p>
    <w:p w:rsidR="001559C4" w:rsidRDefault="009222E1">
      <w:pPr>
        <w:rPr>
          <w:sz w:val="28"/>
          <w:szCs w:val="36"/>
        </w:rPr>
      </w:pPr>
      <w:r>
        <w:rPr>
          <w:rFonts w:hint="eastAsia"/>
          <w:sz w:val="28"/>
          <w:szCs w:val="36"/>
        </w:rPr>
        <w:t>C</w:t>
      </w:r>
      <w:r>
        <w:rPr>
          <w:rFonts w:hint="eastAsia"/>
          <w:sz w:val="28"/>
          <w:szCs w:val="36"/>
        </w:rPr>
        <w:t>、矩阵理论</w:t>
      </w:r>
      <w:r>
        <w:rPr>
          <w:rFonts w:hint="eastAsia"/>
          <w:sz w:val="28"/>
          <w:szCs w:val="36"/>
        </w:rPr>
        <w:t xml:space="preserve"> </w:t>
      </w:r>
    </w:p>
    <w:p w:rsidR="001559C4" w:rsidRDefault="009222E1">
      <w:pPr>
        <w:rPr>
          <w:sz w:val="28"/>
          <w:szCs w:val="36"/>
        </w:rPr>
      </w:pPr>
      <w:r>
        <w:rPr>
          <w:rFonts w:hint="eastAsia"/>
          <w:sz w:val="28"/>
          <w:szCs w:val="36"/>
        </w:rPr>
        <w:t>D</w:t>
      </w:r>
      <w:r>
        <w:rPr>
          <w:rFonts w:hint="eastAsia"/>
          <w:sz w:val="28"/>
          <w:szCs w:val="36"/>
        </w:rPr>
        <w:t>、向量空间</w:t>
      </w: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9222E1">
      <w:pPr>
        <w:rPr>
          <w:sz w:val="28"/>
          <w:szCs w:val="36"/>
        </w:rPr>
      </w:pPr>
      <w:r>
        <w:rPr>
          <w:rFonts w:hint="eastAsia"/>
          <w:sz w:val="28"/>
          <w:szCs w:val="36"/>
        </w:rPr>
        <w:lastRenderedPageBreak/>
        <w:t>10.Python</w:t>
      </w:r>
      <w:r>
        <w:rPr>
          <w:rFonts w:hint="eastAsia"/>
          <w:sz w:val="28"/>
          <w:szCs w:val="36"/>
        </w:rPr>
        <w:t>中数学运算常用的函数基本都在</w:t>
      </w:r>
      <w:r>
        <w:rPr>
          <w:rFonts w:hint="eastAsia"/>
          <w:sz w:val="28"/>
          <w:szCs w:val="36"/>
        </w:rPr>
        <w:t>math</w:t>
      </w:r>
      <w:r>
        <w:rPr>
          <w:rFonts w:hint="eastAsia"/>
          <w:sz w:val="28"/>
          <w:szCs w:val="36"/>
        </w:rPr>
        <w:t>模块和</w:t>
      </w:r>
      <w:proofErr w:type="spellStart"/>
      <w:r>
        <w:rPr>
          <w:rFonts w:hint="eastAsia"/>
          <w:sz w:val="28"/>
          <w:szCs w:val="36"/>
        </w:rPr>
        <w:t>cmath</w:t>
      </w:r>
      <w:proofErr w:type="spellEnd"/>
      <w:r>
        <w:rPr>
          <w:rFonts w:hint="eastAsia"/>
          <w:sz w:val="28"/>
          <w:szCs w:val="36"/>
        </w:rPr>
        <w:t>模块中。</w:t>
      </w:r>
    </w:p>
    <w:p w:rsidR="001559C4" w:rsidRDefault="009222E1">
      <w:pPr>
        <w:rPr>
          <w:sz w:val="28"/>
          <w:szCs w:val="36"/>
        </w:rPr>
      </w:pPr>
      <w:r>
        <w:rPr>
          <w:rFonts w:hint="eastAsia"/>
          <w:sz w:val="28"/>
          <w:szCs w:val="36"/>
        </w:rPr>
        <w:t>答案</w:t>
      </w:r>
      <w:r>
        <w:rPr>
          <w:rFonts w:hint="eastAsia"/>
          <w:sz w:val="28"/>
          <w:szCs w:val="36"/>
        </w:rPr>
        <w:t xml:space="preserve">:A </w:t>
      </w:r>
    </w:p>
    <w:p w:rsidR="001559C4" w:rsidRDefault="009222E1">
      <w:pPr>
        <w:rPr>
          <w:sz w:val="28"/>
          <w:szCs w:val="36"/>
        </w:rPr>
      </w:pPr>
      <w:r>
        <w:rPr>
          <w:rFonts w:hint="eastAsia"/>
          <w:color w:val="FF0000"/>
          <w:sz w:val="28"/>
          <w:szCs w:val="36"/>
        </w:rPr>
        <w:t>A</w:t>
      </w:r>
      <w:r>
        <w:rPr>
          <w:rFonts w:hint="eastAsia"/>
          <w:color w:val="FF0000"/>
          <w:sz w:val="28"/>
          <w:szCs w:val="36"/>
        </w:rPr>
        <w:t>、正确</w:t>
      </w:r>
      <w:r>
        <w:rPr>
          <w:rFonts w:hint="eastAsia"/>
          <w:color w:val="FF0000"/>
          <w:sz w:val="28"/>
          <w:szCs w:val="36"/>
        </w:rPr>
        <w:t xml:space="preserve"> </w:t>
      </w:r>
      <w:r>
        <w:rPr>
          <w:rFonts w:hint="eastAsia"/>
          <w:sz w:val="28"/>
          <w:szCs w:val="36"/>
        </w:rPr>
        <w:t xml:space="preserve"> </w:t>
      </w:r>
    </w:p>
    <w:p w:rsidR="001559C4" w:rsidRDefault="009222E1">
      <w:pPr>
        <w:rPr>
          <w:sz w:val="28"/>
          <w:szCs w:val="36"/>
        </w:rPr>
      </w:pPr>
      <w:r>
        <w:rPr>
          <w:rFonts w:hint="eastAsia"/>
          <w:sz w:val="28"/>
          <w:szCs w:val="36"/>
        </w:rPr>
        <w:t>B</w:t>
      </w:r>
      <w:r>
        <w:rPr>
          <w:rFonts w:hint="eastAsia"/>
          <w:sz w:val="28"/>
          <w:szCs w:val="36"/>
        </w:rPr>
        <w:t>、错误</w:t>
      </w:r>
    </w:p>
    <w:p w:rsidR="001559C4" w:rsidRDefault="001559C4">
      <w:pPr>
        <w:rPr>
          <w:sz w:val="28"/>
          <w:szCs w:val="36"/>
        </w:rPr>
      </w:pPr>
    </w:p>
    <w:p w:rsidR="001559C4" w:rsidRDefault="009222E1">
      <w:pPr>
        <w:rPr>
          <w:sz w:val="28"/>
          <w:szCs w:val="36"/>
        </w:rPr>
      </w:pPr>
      <w:r>
        <w:rPr>
          <w:rFonts w:hint="eastAsia"/>
          <w:sz w:val="28"/>
          <w:szCs w:val="36"/>
        </w:rPr>
        <w:t>11.</w:t>
      </w:r>
      <w:r>
        <w:rPr>
          <w:rFonts w:hint="eastAsia"/>
          <w:sz w:val="28"/>
          <w:szCs w:val="36"/>
        </w:rPr>
        <w:t>关于行列式的行数和列数正确的是？</w:t>
      </w:r>
    </w:p>
    <w:p w:rsidR="001559C4" w:rsidRDefault="009222E1">
      <w:pPr>
        <w:rPr>
          <w:sz w:val="28"/>
          <w:szCs w:val="36"/>
        </w:rPr>
      </w:pPr>
      <w:r>
        <w:rPr>
          <w:rFonts w:hint="eastAsia"/>
          <w:sz w:val="28"/>
          <w:szCs w:val="36"/>
        </w:rPr>
        <w:t>答案：</w:t>
      </w:r>
      <w:r>
        <w:rPr>
          <w:rFonts w:hint="eastAsia"/>
          <w:sz w:val="28"/>
          <w:szCs w:val="36"/>
        </w:rPr>
        <w:t>B</w:t>
      </w:r>
    </w:p>
    <w:p w:rsidR="001559C4" w:rsidRDefault="009222E1">
      <w:pPr>
        <w:rPr>
          <w:sz w:val="28"/>
          <w:szCs w:val="36"/>
        </w:rPr>
      </w:pPr>
      <w:r>
        <w:rPr>
          <w:rFonts w:hint="eastAsia"/>
          <w:sz w:val="28"/>
          <w:szCs w:val="36"/>
        </w:rPr>
        <w:t>A</w:t>
      </w:r>
      <w:r>
        <w:rPr>
          <w:rFonts w:hint="eastAsia"/>
          <w:sz w:val="28"/>
          <w:szCs w:val="36"/>
        </w:rPr>
        <w:t>、行数大于列数</w:t>
      </w:r>
    </w:p>
    <w:p w:rsidR="001559C4" w:rsidRDefault="009222E1">
      <w:pPr>
        <w:rPr>
          <w:color w:val="FF0000"/>
          <w:sz w:val="28"/>
          <w:szCs w:val="36"/>
        </w:rPr>
      </w:pPr>
      <w:r>
        <w:rPr>
          <w:rFonts w:hint="eastAsia"/>
          <w:color w:val="FF0000"/>
          <w:sz w:val="28"/>
          <w:szCs w:val="36"/>
        </w:rPr>
        <w:t>B</w:t>
      </w:r>
      <w:r>
        <w:rPr>
          <w:rFonts w:hint="eastAsia"/>
          <w:color w:val="FF0000"/>
          <w:sz w:val="28"/>
          <w:szCs w:val="36"/>
        </w:rPr>
        <w:t>、行数等于列数</w:t>
      </w:r>
    </w:p>
    <w:p w:rsidR="001559C4" w:rsidRDefault="009222E1">
      <w:pPr>
        <w:rPr>
          <w:sz w:val="28"/>
          <w:szCs w:val="36"/>
        </w:rPr>
      </w:pPr>
      <w:r>
        <w:rPr>
          <w:rFonts w:hint="eastAsia"/>
          <w:sz w:val="28"/>
          <w:szCs w:val="36"/>
        </w:rPr>
        <w:t>C</w:t>
      </w:r>
      <w:r>
        <w:rPr>
          <w:rFonts w:hint="eastAsia"/>
          <w:sz w:val="28"/>
          <w:szCs w:val="36"/>
        </w:rPr>
        <w:t>、行数小于列数</w:t>
      </w:r>
    </w:p>
    <w:p w:rsidR="001559C4" w:rsidRDefault="009222E1">
      <w:pPr>
        <w:rPr>
          <w:sz w:val="28"/>
          <w:szCs w:val="36"/>
        </w:rPr>
      </w:pPr>
      <w:r>
        <w:rPr>
          <w:rFonts w:hint="eastAsia"/>
          <w:sz w:val="28"/>
          <w:szCs w:val="36"/>
        </w:rPr>
        <w:t>D</w:t>
      </w:r>
      <w:r>
        <w:rPr>
          <w:rFonts w:hint="eastAsia"/>
          <w:sz w:val="28"/>
          <w:szCs w:val="36"/>
        </w:rPr>
        <w:t>、行数与列数没有大小关系</w:t>
      </w:r>
    </w:p>
    <w:p w:rsidR="001559C4" w:rsidRDefault="001559C4">
      <w:pPr>
        <w:rPr>
          <w:sz w:val="28"/>
          <w:szCs w:val="36"/>
        </w:rPr>
      </w:pPr>
    </w:p>
    <w:p w:rsidR="001559C4" w:rsidRDefault="009222E1">
      <w:pPr>
        <w:rPr>
          <w:sz w:val="28"/>
          <w:szCs w:val="36"/>
        </w:rPr>
      </w:pPr>
      <w:r>
        <w:rPr>
          <w:rFonts w:hint="eastAsia"/>
          <w:sz w:val="28"/>
          <w:szCs w:val="36"/>
        </w:rPr>
        <w:t>12.</w:t>
      </w:r>
      <w:r>
        <w:rPr>
          <w:rFonts w:hint="eastAsia"/>
          <w:sz w:val="28"/>
          <w:szCs w:val="36"/>
        </w:rPr>
        <w:t>华为云</w:t>
      </w:r>
      <w:r>
        <w:rPr>
          <w:rFonts w:hint="eastAsia"/>
          <w:sz w:val="28"/>
          <w:szCs w:val="36"/>
        </w:rPr>
        <w:t>EI</w:t>
      </w:r>
      <w:r>
        <w:rPr>
          <w:rFonts w:hint="eastAsia"/>
          <w:sz w:val="28"/>
          <w:szCs w:val="36"/>
        </w:rPr>
        <w:t>企业智能包含的服务类别有那些？</w:t>
      </w:r>
    </w:p>
    <w:p w:rsidR="001559C4" w:rsidRDefault="009222E1">
      <w:pPr>
        <w:rPr>
          <w:sz w:val="28"/>
          <w:szCs w:val="36"/>
        </w:rPr>
      </w:pPr>
      <w:r>
        <w:rPr>
          <w:rFonts w:hint="eastAsia"/>
          <w:sz w:val="28"/>
          <w:szCs w:val="36"/>
        </w:rPr>
        <w:t>答案：</w:t>
      </w:r>
      <w:r>
        <w:rPr>
          <w:rFonts w:hint="eastAsia"/>
          <w:sz w:val="28"/>
          <w:szCs w:val="36"/>
        </w:rPr>
        <w:t>ACD</w:t>
      </w:r>
    </w:p>
    <w:p w:rsidR="001559C4" w:rsidRDefault="009222E1">
      <w:pPr>
        <w:rPr>
          <w:sz w:val="28"/>
          <w:szCs w:val="36"/>
        </w:rPr>
      </w:pPr>
      <w:r>
        <w:rPr>
          <w:rFonts w:hint="eastAsia"/>
          <w:color w:val="FF0000"/>
          <w:sz w:val="28"/>
          <w:szCs w:val="36"/>
        </w:rPr>
        <w:t>A</w:t>
      </w:r>
      <w:r>
        <w:rPr>
          <w:rFonts w:hint="eastAsia"/>
          <w:color w:val="FF0000"/>
          <w:sz w:val="28"/>
          <w:szCs w:val="36"/>
        </w:rPr>
        <w:t>、</w:t>
      </w:r>
      <w:r>
        <w:rPr>
          <w:rFonts w:hint="eastAsia"/>
          <w:color w:val="FF0000"/>
          <w:sz w:val="28"/>
          <w:szCs w:val="36"/>
        </w:rPr>
        <w:t>EI</w:t>
      </w:r>
      <w:r>
        <w:rPr>
          <w:rFonts w:hint="eastAsia"/>
          <w:color w:val="FF0000"/>
          <w:sz w:val="28"/>
          <w:szCs w:val="36"/>
        </w:rPr>
        <w:t>视觉认知</w:t>
      </w:r>
    </w:p>
    <w:p w:rsidR="001559C4" w:rsidRDefault="009222E1">
      <w:pPr>
        <w:rPr>
          <w:sz w:val="28"/>
          <w:szCs w:val="36"/>
        </w:rPr>
      </w:pPr>
      <w:r>
        <w:rPr>
          <w:rFonts w:hint="eastAsia"/>
          <w:sz w:val="28"/>
          <w:szCs w:val="36"/>
        </w:rPr>
        <w:t>B</w:t>
      </w:r>
      <w:r>
        <w:rPr>
          <w:rFonts w:hint="eastAsia"/>
          <w:sz w:val="28"/>
          <w:szCs w:val="36"/>
        </w:rPr>
        <w:t>、</w:t>
      </w:r>
      <w:r>
        <w:rPr>
          <w:rFonts w:hint="eastAsia"/>
          <w:sz w:val="28"/>
          <w:szCs w:val="36"/>
        </w:rPr>
        <w:t>EI</w:t>
      </w:r>
      <w:r>
        <w:rPr>
          <w:rFonts w:hint="eastAsia"/>
          <w:sz w:val="28"/>
          <w:szCs w:val="36"/>
        </w:rPr>
        <w:t>网络游戏</w:t>
      </w:r>
    </w:p>
    <w:p w:rsidR="001559C4" w:rsidRDefault="009222E1">
      <w:pPr>
        <w:rPr>
          <w:color w:val="FF0000"/>
          <w:sz w:val="28"/>
          <w:szCs w:val="36"/>
        </w:rPr>
      </w:pPr>
      <w:r>
        <w:rPr>
          <w:rFonts w:hint="eastAsia"/>
          <w:color w:val="FF0000"/>
          <w:sz w:val="28"/>
          <w:szCs w:val="36"/>
        </w:rPr>
        <w:t>C</w:t>
      </w:r>
      <w:r>
        <w:rPr>
          <w:rFonts w:hint="eastAsia"/>
          <w:color w:val="FF0000"/>
          <w:sz w:val="28"/>
          <w:szCs w:val="36"/>
        </w:rPr>
        <w:t>、</w:t>
      </w:r>
      <w:r>
        <w:rPr>
          <w:rFonts w:hint="eastAsia"/>
          <w:color w:val="FF0000"/>
          <w:sz w:val="28"/>
          <w:szCs w:val="36"/>
        </w:rPr>
        <w:t>EI</w:t>
      </w:r>
      <w:r>
        <w:rPr>
          <w:rFonts w:hint="eastAsia"/>
          <w:color w:val="FF0000"/>
          <w:sz w:val="28"/>
          <w:szCs w:val="36"/>
        </w:rPr>
        <w:t>语音语义</w:t>
      </w:r>
    </w:p>
    <w:p w:rsidR="001559C4" w:rsidRDefault="009222E1">
      <w:pPr>
        <w:rPr>
          <w:color w:val="FF0000"/>
          <w:sz w:val="28"/>
          <w:szCs w:val="36"/>
        </w:rPr>
      </w:pPr>
      <w:r>
        <w:rPr>
          <w:rFonts w:hint="eastAsia"/>
          <w:color w:val="FF0000"/>
          <w:sz w:val="28"/>
          <w:szCs w:val="36"/>
        </w:rPr>
        <w:t>D</w:t>
      </w:r>
      <w:r>
        <w:rPr>
          <w:rFonts w:hint="eastAsia"/>
          <w:color w:val="FF0000"/>
          <w:sz w:val="28"/>
          <w:szCs w:val="36"/>
        </w:rPr>
        <w:t>、</w:t>
      </w:r>
      <w:r>
        <w:rPr>
          <w:rFonts w:hint="eastAsia"/>
          <w:color w:val="FF0000"/>
          <w:sz w:val="28"/>
          <w:szCs w:val="36"/>
        </w:rPr>
        <w:t>EI</w:t>
      </w:r>
      <w:r>
        <w:rPr>
          <w:rFonts w:hint="eastAsia"/>
          <w:color w:val="FF0000"/>
          <w:sz w:val="28"/>
          <w:szCs w:val="36"/>
        </w:rPr>
        <w:t>行业场景</w:t>
      </w: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9222E1">
      <w:pPr>
        <w:rPr>
          <w:sz w:val="28"/>
          <w:szCs w:val="36"/>
        </w:rPr>
      </w:pPr>
      <w:r>
        <w:rPr>
          <w:rFonts w:hint="eastAsia"/>
          <w:sz w:val="28"/>
          <w:szCs w:val="36"/>
        </w:rPr>
        <w:lastRenderedPageBreak/>
        <w:t>13.Python</w:t>
      </w:r>
      <w:r>
        <w:rPr>
          <w:rFonts w:hint="eastAsia"/>
          <w:sz w:val="28"/>
          <w:szCs w:val="36"/>
        </w:rPr>
        <w:t>语言可使用的引号包括那些？（多选）</w:t>
      </w:r>
    </w:p>
    <w:p w:rsidR="001559C4" w:rsidRDefault="009222E1">
      <w:pPr>
        <w:rPr>
          <w:sz w:val="28"/>
          <w:szCs w:val="36"/>
        </w:rPr>
      </w:pPr>
      <w:r>
        <w:rPr>
          <w:rFonts w:hint="eastAsia"/>
          <w:sz w:val="28"/>
          <w:szCs w:val="36"/>
        </w:rPr>
        <w:t>答案：</w:t>
      </w:r>
      <w:r>
        <w:rPr>
          <w:rFonts w:hint="eastAsia"/>
          <w:sz w:val="28"/>
          <w:szCs w:val="36"/>
        </w:rPr>
        <w:t>ABC</w:t>
      </w:r>
    </w:p>
    <w:p w:rsidR="001559C4" w:rsidRDefault="009222E1">
      <w:pPr>
        <w:rPr>
          <w:color w:val="FF0000"/>
          <w:sz w:val="28"/>
          <w:szCs w:val="36"/>
        </w:rPr>
      </w:pPr>
      <w:r>
        <w:rPr>
          <w:rFonts w:hint="eastAsia"/>
          <w:color w:val="FF0000"/>
          <w:sz w:val="28"/>
          <w:szCs w:val="36"/>
        </w:rPr>
        <w:t>A</w:t>
      </w:r>
      <w:r>
        <w:rPr>
          <w:rFonts w:hint="eastAsia"/>
          <w:color w:val="FF0000"/>
          <w:sz w:val="28"/>
          <w:szCs w:val="36"/>
        </w:rPr>
        <w:t>、单引号</w:t>
      </w:r>
    </w:p>
    <w:p w:rsidR="001559C4" w:rsidRDefault="009222E1">
      <w:pPr>
        <w:rPr>
          <w:color w:val="FF0000"/>
          <w:sz w:val="28"/>
          <w:szCs w:val="36"/>
        </w:rPr>
      </w:pPr>
      <w:r>
        <w:rPr>
          <w:rFonts w:hint="eastAsia"/>
          <w:color w:val="FF0000"/>
          <w:sz w:val="28"/>
          <w:szCs w:val="36"/>
        </w:rPr>
        <w:t>B</w:t>
      </w:r>
      <w:r>
        <w:rPr>
          <w:rFonts w:hint="eastAsia"/>
          <w:color w:val="FF0000"/>
          <w:sz w:val="28"/>
          <w:szCs w:val="36"/>
        </w:rPr>
        <w:t>、双引号</w:t>
      </w:r>
    </w:p>
    <w:p w:rsidR="001559C4" w:rsidRDefault="009222E1">
      <w:pPr>
        <w:rPr>
          <w:color w:val="FF0000"/>
          <w:sz w:val="28"/>
          <w:szCs w:val="36"/>
        </w:rPr>
      </w:pPr>
      <w:r>
        <w:rPr>
          <w:rFonts w:hint="eastAsia"/>
          <w:color w:val="FF0000"/>
          <w:sz w:val="28"/>
          <w:szCs w:val="36"/>
        </w:rPr>
        <w:t>C</w:t>
      </w:r>
      <w:r>
        <w:rPr>
          <w:rFonts w:hint="eastAsia"/>
          <w:color w:val="FF0000"/>
          <w:sz w:val="28"/>
          <w:szCs w:val="36"/>
        </w:rPr>
        <w:t>、三引号</w:t>
      </w:r>
    </w:p>
    <w:p w:rsidR="001559C4" w:rsidRDefault="009222E1">
      <w:pPr>
        <w:rPr>
          <w:sz w:val="28"/>
          <w:szCs w:val="36"/>
        </w:rPr>
      </w:pPr>
      <w:r>
        <w:rPr>
          <w:rFonts w:hint="eastAsia"/>
          <w:sz w:val="28"/>
          <w:szCs w:val="36"/>
        </w:rPr>
        <w:t>D</w:t>
      </w:r>
      <w:r>
        <w:rPr>
          <w:rFonts w:hint="eastAsia"/>
          <w:sz w:val="28"/>
          <w:szCs w:val="36"/>
        </w:rPr>
        <w:t>、四引号</w:t>
      </w:r>
    </w:p>
    <w:p w:rsidR="001559C4" w:rsidRDefault="001559C4">
      <w:pPr>
        <w:rPr>
          <w:sz w:val="28"/>
          <w:szCs w:val="36"/>
        </w:rPr>
      </w:pPr>
    </w:p>
    <w:p w:rsidR="001559C4" w:rsidRDefault="009222E1">
      <w:pPr>
        <w:rPr>
          <w:sz w:val="28"/>
          <w:szCs w:val="36"/>
        </w:rPr>
      </w:pPr>
      <w:r>
        <w:rPr>
          <w:rFonts w:hint="eastAsia"/>
          <w:sz w:val="28"/>
          <w:szCs w:val="36"/>
        </w:rPr>
        <w:t>14.TensorFlow</w:t>
      </w:r>
      <w:r>
        <w:rPr>
          <w:rFonts w:hint="eastAsia"/>
          <w:sz w:val="28"/>
          <w:szCs w:val="36"/>
        </w:rPr>
        <w:t>是</w:t>
      </w:r>
      <w:proofErr w:type="gramStart"/>
      <w:r>
        <w:rPr>
          <w:rFonts w:hint="eastAsia"/>
          <w:sz w:val="28"/>
          <w:szCs w:val="36"/>
        </w:rPr>
        <w:t>谷歌第</w:t>
      </w:r>
      <w:proofErr w:type="gramEnd"/>
      <w:r>
        <w:rPr>
          <w:rFonts w:hint="eastAsia"/>
          <w:sz w:val="28"/>
          <w:szCs w:val="36"/>
        </w:rPr>
        <w:t>一代专有机器学习系统。</w:t>
      </w:r>
    </w:p>
    <w:p w:rsidR="001559C4" w:rsidRDefault="009222E1">
      <w:pPr>
        <w:rPr>
          <w:sz w:val="28"/>
          <w:szCs w:val="36"/>
        </w:rPr>
      </w:pPr>
      <w:r>
        <w:rPr>
          <w:rFonts w:hint="eastAsia"/>
          <w:sz w:val="28"/>
          <w:szCs w:val="36"/>
        </w:rPr>
        <w:t>答案：</w:t>
      </w:r>
      <w:r>
        <w:rPr>
          <w:rFonts w:hint="eastAsia"/>
          <w:sz w:val="28"/>
          <w:szCs w:val="36"/>
        </w:rPr>
        <w:t>B</w:t>
      </w:r>
    </w:p>
    <w:p w:rsidR="001559C4" w:rsidRDefault="009222E1">
      <w:pPr>
        <w:numPr>
          <w:ilvl w:val="0"/>
          <w:numId w:val="2"/>
        </w:numPr>
        <w:rPr>
          <w:sz w:val="28"/>
          <w:szCs w:val="36"/>
        </w:rPr>
      </w:pPr>
      <w:r>
        <w:rPr>
          <w:rFonts w:hint="eastAsia"/>
          <w:sz w:val="28"/>
          <w:szCs w:val="36"/>
        </w:rPr>
        <w:t>正确</w:t>
      </w:r>
      <w:r>
        <w:rPr>
          <w:rFonts w:hint="eastAsia"/>
          <w:sz w:val="28"/>
          <w:szCs w:val="36"/>
        </w:rPr>
        <w:t xml:space="preserve"> </w:t>
      </w:r>
    </w:p>
    <w:p w:rsidR="001559C4" w:rsidRDefault="009222E1">
      <w:pPr>
        <w:rPr>
          <w:sz w:val="28"/>
          <w:szCs w:val="36"/>
        </w:rPr>
      </w:pPr>
      <w:r>
        <w:rPr>
          <w:rFonts w:hint="eastAsia"/>
          <w:color w:val="FF0000"/>
          <w:sz w:val="28"/>
          <w:szCs w:val="36"/>
        </w:rPr>
        <w:t>B</w:t>
      </w:r>
      <w:r>
        <w:rPr>
          <w:rFonts w:hint="eastAsia"/>
          <w:color w:val="FF0000"/>
          <w:sz w:val="28"/>
          <w:szCs w:val="36"/>
        </w:rPr>
        <w:t>、错误</w:t>
      </w:r>
    </w:p>
    <w:p w:rsidR="001559C4" w:rsidRDefault="001559C4">
      <w:pPr>
        <w:rPr>
          <w:sz w:val="28"/>
          <w:szCs w:val="36"/>
        </w:rPr>
      </w:pPr>
    </w:p>
    <w:p w:rsidR="001559C4" w:rsidRDefault="009222E1">
      <w:pPr>
        <w:rPr>
          <w:sz w:val="28"/>
          <w:szCs w:val="36"/>
        </w:rPr>
      </w:pPr>
      <w:r>
        <w:rPr>
          <w:rFonts w:hint="eastAsia"/>
          <w:sz w:val="28"/>
          <w:szCs w:val="36"/>
        </w:rPr>
        <w:t>15.TensorFlow</w:t>
      </w:r>
      <w:r>
        <w:rPr>
          <w:rFonts w:hint="eastAsia"/>
          <w:sz w:val="28"/>
          <w:szCs w:val="36"/>
        </w:rPr>
        <w:t>中的核心概念包含那些？（多选）</w:t>
      </w:r>
    </w:p>
    <w:p w:rsidR="001559C4" w:rsidRDefault="009222E1">
      <w:pPr>
        <w:rPr>
          <w:sz w:val="28"/>
          <w:szCs w:val="36"/>
        </w:rPr>
      </w:pPr>
      <w:r>
        <w:rPr>
          <w:rFonts w:hint="eastAsia"/>
          <w:sz w:val="28"/>
          <w:szCs w:val="36"/>
        </w:rPr>
        <w:t>答案：</w:t>
      </w:r>
      <w:r>
        <w:rPr>
          <w:rFonts w:hint="eastAsia"/>
          <w:sz w:val="28"/>
          <w:szCs w:val="36"/>
        </w:rPr>
        <w:t>BD</w:t>
      </w:r>
    </w:p>
    <w:p w:rsidR="001559C4" w:rsidRDefault="009222E1">
      <w:pPr>
        <w:numPr>
          <w:ilvl w:val="0"/>
          <w:numId w:val="3"/>
        </w:numPr>
        <w:rPr>
          <w:sz w:val="28"/>
          <w:szCs w:val="36"/>
        </w:rPr>
      </w:pPr>
      <w:r>
        <w:rPr>
          <w:rFonts w:hint="eastAsia"/>
          <w:sz w:val="28"/>
          <w:szCs w:val="36"/>
        </w:rPr>
        <w:t>网格</w:t>
      </w:r>
      <w:r>
        <w:rPr>
          <w:rFonts w:hint="eastAsia"/>
          <w:sz w:val="28"/>
          <w:szCs w:val="36"/>
        </w:rPr>
        <w:t xml:space="preserve">  </w:t>
      </w:r>
    </w:p>
    <w:p w:rsidR="001559C4" w:rsidRDefault="009222E1">
      <w:pPr>
        <w:rPr>
          <w:sz w:val="28"/>
          <w:szCs w:val="36"/>
        </w:rPr>
      </w:pPr>
      <w:r>
        <w:rPr>
          <w:rFonts w:hint="eastAsia"/>
          <w:color w:val="FF0000"/>
          <w:sz w:val="28"/>
          <w:szCs w:val="36"/>
        </w:rPr>
        <w:t>B</w:t>
      </w:r>
      <w:r>
        <w:rPr>
          <w:rFonts w:hint="eastAsia"/>
          <w:color w:val="FF0000"/>
          <w:sz w:val="28"/>
          <w:szCs w:val="36"/>
        </w:rPr>
        <w:t>、计算图</w:t>
      </w:r>
      <w:r>
        <w:rPr>
          <w:rFonts w:hint="eastAsia"/>
          <w:sz w:val="28"/>
          <w:szCs w:val="36"/>
        </w:rPr>
        <w:t xml:space="preserve">  </w:t>
      </w:r>
    </w:p>
    <w:p w:rsidR="001559C4" w:rsidRDefault="009222E1">
      <w:pPr>
        <w:rPr>
          <w:sz w:val="28"/>
          <w:szCs w:val="36"/>
        </w:rPr>
      </w:pPr>
      <w:r>
        <w:rPr>
          <w:rFonts w:hint="eastAsia"/>
          <w:sz w:val="28"/>
          <w:szCs w:val="36"/>
        </w:rPr>
        <w:t>C</w:t>
      </w:r>
      <w:r>
        <w:rPr>
          <w:rFonts w:hint="eastAsia"/>
          <w:sz w:val="28"/>
          <w:szCs w:val="36"/>
        </w:rPr>
        <w:t>、点积</w:t>
      </w:r>
      <w:r>
        <w:rPr>
          <w:rFonts w:hint="eastAsia"/>
          <w:sz w:val="28"/>
          <w:szCs w:val="36"/>
        </w:rPr>
        <w:t xml:space="preserve">  </w:t>
      </w:r>
    </w:p>
    <w:p w:rsidR="001559C4" w:rsidRDefault="009222E1">
      <w:pPr>
        <w:rPr>
          <w:sz w:val="28"/>
          <w:szCs w:val="36"/>
        </w:rPr>
      </w:pPr>
      <w:r>
        <w:rPr>
          <w:rFonts w:hint="eastAsia"/>
          <w:color w:val="FF0000"/>
          <w:sz w:val="28"/>
          <w:szCs w:val="36"/>
        </w:rPr>
        <w:t>D</w:t>
      </w:r>
      <w:r>
        <w:rPr>
          <w:rFonts w:hint="eastAsia"/>
          <w:color w:val="FF0000"/>
          <w:sz w:val="28"/>
          <w:szCs w:val="36"/>
        </w:rPr>
        <w:t>、张量</w:t>
      </w: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9222E1">
      <w:pPr>
        <w:rPr>
          <w:sz w:val="28"/>
          <w:szCs w:val="36"/>
        </w:rPr>
      </w:pPr>
      <w:r>
        <w:rPr>
          <w:rFonts w:hint="eastAsia"/>
          <w:sz w:val="28"/>
          <w:szCs w:val="36"/>
        </w:rPr>
        <w:lastRenderedPageBreak/>
        <w:t>16.</w:t>
      </w:r>
      <w:r>
        <w:rPr>
          <w:rFonts w:hint="eastAsia"/>
          <w:sz w:val="28"/>
          <w:szCs w:val="36"/>
        </w:rPr>
        <w:t>不属于深度学习开发框架的是？</w:t>
      </w:r>
    </w:p>
    <w:p w:rsidR="001559C4" w:rsidRDefault="009222E1">
      <w:pPr>
        <w:rPr>
          <w:sz w:val="28"/>
          <w:szCs w:val="36"/>
        </w:rPr>
      </w:pPr>
      <w:r>
        <w:rPr>
          <w:rFonts w:hint="eastAsia"/>
          <w:sz w:val="28"/>
          <w:szCs w:val="36"/>
        </w:rPr>
        <w:t>答案：</w:t>
      </w:r>
      <w:r>
        <w:rPr>
          <w:rFonts w:hint="eastAsia"/>
          <w:sz w:val="28"/>
          <w:szCs w:val="36"/>
        </w:rPr>
        <w:t>C</w:t>
      </w:r>
    </w:p>
    <w:p w:rsidR="001559C4" w:rsidRDefault="009222E1">
      <w:pPr>
        <w:rPr>
          <w:sz w:val="28"/>
          <w:szCs w:val="36"/>
        </w:rPr>
      </w:pPr>
      <w:r>
        <w:rPr>
          <w:rFonts w:hint="eastAsia"/>
          <w:sz w:val="28"/>
          <w:szCs w:val="36"/>
        </w:rPr>
        <w:t>A</w:t>
      </w:r>
      <w:r>
        <w:rPr>
          <w:rFonts w:hint="eastAsia"/>
          <w:sz w:val="28"/>
          <w:szCs w:val="36"/>
        </w:rPr>
        <w:t>、</w:t>
      </w:r>
      <w:r>
        <w:rPr>
          <w:rFonts w:hint="eastAsia"/>
          <w:sz w:val="28"/>
          <w:szCs w:val="36"/>
        </w:rPr>
        <w:t>CNTK</w:t>
      </w:r>
    </w:p>
    <w:p w:rsidR="001559C4" w:rsidRDefault="009222E1">
      <w:pPr>
        <w:rPr>
          <w:sz w:val="28"/>
          <w:szCs w:val="36"/>
        </w:rPr>
      </w:pPr>
      <w:r>
        <w:rPr>
          <w:rFonts w:hint="eastAsia"/>
          <w:sz w:val="28"/>
          <w:szCs w:val="36"/>
        </w:rPr>
        <w:t>B</w:t>
      </w:r>
      <w:r>
        <w:rPr>
          <w:rFonts w:hint="eastAsia"/>
          <w:sz w:val="28"/>
          <w:szCs w:val="36"/>
        </w:rPr>
        <w:t>、</w:t>
      </w:r>
      <w:proofErr w:type="spellStart"/>
      <w:r>
        <w:rPr>
          <w:rFonts w:hint="eastAsia"/>
          <w:sz w:val="28"/>
          <w:szCs w:val="36"/>
        </w:rPr>
        <w:t>Keras</w:t>
      </w:r>
      <w:proofErr w:type="spellEnd"/>
    </w:p>
    <w:p w:rsidR="001559C4" w:rsidRDefault="009222E1">
      <w:pPr>
        <w:rPr>
          <w:color w:val="FF0000"/>
          <w:sz w:val="28"/>
          <w:szCs w:val="36"/>
        </w:rPr>
      </w:pPr>
      <w:r>
        <w:rPr>
          <w:rFonts w:hint="eastAsia"/>
          <w:color w:val="FF0000"/>
          <w:sz w:val="28"/>
          <w:szCs w:val="36"/>
        </w:rPr>
        <w:t>C</w:t>
      </w:r>
      <w:r>
        <w:rPr>
          <w:rFonts w:hint="eastAsia"/>
          <w:color w:val="FF0000"/>
          <w:sz w:val="28"/>
          <w:szCs w:val="36"/>
        </w:rPr>
        <w:t>、</w:t>
      </w:r>
      <w:r>
        <w:rPr>
          <w:rFonts w:hint="eastAsia"/>
          <w:color w:val="FF0000"/>
          <w:sz w:val="28"/>
          <w:szCs w:val="36"/>
        </w:rPr>
        <w:t>BAFA</w:t>
      </w:r>
    </w:p>
    <w:p w:rsidR="001559C4" w:rsidRDefault="009222E1">
      <w:pPr>
        <w:rPr>
          <w:sz w:val="28"/>
          <w:szCs w:val="36"/>
        </w:rPr>
      </w:pPr>
      <w:r>
        <w:rPr>
          <w:rFonts w:hint="eastAsia"/>
          <w:sz w:val="28"/>
          <w:szCs w:val="36"/>
        </w:rPr>
        <w:t>D</w:t>
      </w:r>
      <w:r>
        <w:rPr>
          <w:rFonts w:hint="eastAsia"/>
          <w:sz w:val="28"/>
          <w:szCs w:val="36"/>
        </w:rPr>
        <w:t>、</w:t>
      </w:r>
      <w:proofErr w:type="spellStart"/>
      <w:r>
        <w:rPr>
          <w:rFonts w:hint="eastAsia"/>
          <w:sz w:val="28"/>
          <w:szCs w:val="36"/>
        </w:rPr>
        <w:t>MXNet</w:t>
      </w:r>
      <w:proofErr w:type="spellEnd"/>
    </w:p>
    <w:p w:rsidR="001559C4" w:rsidRDefault="001559C4">
      <w:pPr>
        <w:rPr>
          <w:sz w:val="28"/>
          <w:szCs w:val="36"/>
        </w:rPr>
      </w:pPr>
    </w:p>
    <w:p w:rsidR="001559C4" w:rsidRDefault="009222E1">
      <w:pPr>
        <w:rPr>
          <w:sz w:val="28"/>
          <w:szCs w:val="36"/>
        </w:rPr>
      </w:pPr>
      <w:r>
        <w:rPr>
          <w:rFonts w:hint="eastAsia"/>
          <w:sz w:val="28"/>
          <w:szCs w:val="36"/>
        </w:rPr>
        <w:t>17.TensorFlow</w:t>
      </w:r>
      <w:r>
        <w:rPr>
          <w:rFonts w:hint="eastAsia"/>
          <w:sz w:val="28"/>
          <w:szCs w:val="36"/>
        </w:rPr>
        <w:t>的应用场景包括下列那些？（多选）</w:t>
      </w:r>
    </w:p>
    <w:p w:rsidR="001559C4" w:rsidRDefault="009222E1">
      <w:pPr>
        <w:rPr>
          <w:sz w:val="28"/>
          <w:szCs w:val="36"/>
        </w:rPr>
      </w:pPr>
      <w:r>
        <w:rPr>
          <w:rFonts w:hint="eastAsia"/>
          <w:sz w:val="28"/>
          <w:szCs w:val="36"/>
        </w:rPr>
        <w:t>答案：</w:t>
      </w:r>
      <w:r>
        <w:rPr>
          <w:rFonts w:hint="eastAsia"/>
          <w:sz w:val="28"/>
          <w:szCs w:val="36"/>
        </w:rPr>
        <w:t>ABCD</w:t>
      </w:r>
    </w:p>
    <w:p w:rsidR="001559C4" w:rsidRDefault="009222E1">
      <w:pPr>
        <w:numPr>
          <w:ilvl w:val="0"/>
          <w:numId w:val="4"/>
        </w:numPr>
        <w:rPr>
          <w:color w:val="FF0000"/>
          <w:sz w:val="28"/>
          <w:szCs w:val="36"/>
        </w:rPr>
      </w:pPr>
      <w:r>
        <w:rPr>
          <w:rFonts w:hint="eastAsia"/>
          <w:color w:val="FF0000"/>
          <w:sz w:val="28"/>
          <w:szCs w:val="36"/>
        </w:rPr>
        <w:t>语音识别</w:t>
      </w:r>
      <w:r>
        <w:rPr>
          <w:rFonts w:hint="eastAsia"/>
          <w:color w:val="FF0000"/>
          <w:sz w:val="28"/>
          <w:szCs w:val="36"/>
        </w:rPr>
        <w:t xml:space="preserve"> </w:t>
      </w:r>
    </w:p>
    <w:p w:rsidR="001559C4" w:rsidRDefault="009222E1">
      <w:pPr>
        <w:numPr>
          <w:ilvl w:val="0"/>
          <w:numId w:val="4"/>
        </w:numPr>
        <w:rPr>
          <w:color w:val="FF0000"/>
          <w:sz w:val="28"/>
          <w:szCs w:val="36"/>
        </w:rPr>
      </w:pPr>
      <w:r>
        <w:rPr>
          <w:rFonts w:hint="eastAsia"/>
          <w:color w:val="FF0000"/>
          <w:sz w:val="28"/>
          <w:szCs w:val="36"/>
        </w:rPr>
        <w:t>人脸识别</w:t>
      </w:r>
      <w:r>
        <w:rPr>
          <w:rFonts w:hint="eastAsia"/>
          <w:color w:val="FF0000"/>
          <w:sz w:val="28"/>
          <w:szCs w:val="36"/>
        </w:rPr>
        <w:t xml:space="preserve"> </w:t>
      </w:r>
    </w:p>
    <w:p w:rsidR="001559C4" w:rsidRDefault="009222E1">
      <w:pPr>
        <w:rPr>
          <w:color w:val="FF0000"/>
          <w:sz w:val="28"/>
          <w:szCs w:val="36"/>
        </w:rPr>
      </w:pPr>
      <w:r>
        <w:rPr>
          <w:rFonts w:hint="eastAsia"/>
          <w:color w:val="FF0000"/>
          <w:sz w:val="28"/>
          <w:szCs w:val="36"/>
        </w:rPr>
        <w:t>C</w:t>
      </w:r>
      <w:r>
        <w:rPr>
          <w:rFonts w:hint="eastAsia"/>
          <w:color w:val="FF0000"/>
          <w:sz w:val="28"/>
          <w:szCs w:val="36"/>
        </w:rPr>
        <w:t>、图像风格变化</w:t>
      </w:r>
    </w:p>
    <w:p w:rsidR="001559C4" w:rsidRDefault="009222E1">
      <w:pPr>
        <w:rPr>
          <w:color w:val="FF0000"/>
          <w:sz w:val="28"/>
          <w:szCs w:val="36"/>
        </w:rPr>
      </w:pPr>
      <w:r>
        <w:rPr>
          <w:rFonts w:hint="eastAsia"/>
          <w:color w:val="FF0000"/>
          <w:sz w:val="28"/>
          <w:szCs w:val="36"/>
        </w:rPr>
        <w:t>D</w:t>
      </w:r>
      <w:r>
        <w:rPr>
          <w:rFonts w:hint="eastAsia"/>
          <w:color w:val="FF0000"/>
          <w:sz w:val="28"/>
          <w:szCs w:val="36"/>
        </w:rPr>
        <w:t>、自动驾驶</w:t>
      </w:r>
    </w:p>
    <w:p w:rsidR="001559C4" w:rsidRDefault="001559C4">
      <w:pPr>
        <w:rPr>
          <w:color w:val="FF0000"/>
          <w:sz w:val="28"/>
          <w:szCs w:val="36"/>
        </w:rPr>
      </w:pPr>
    </w:p>
    <w:p w:rsidR="001559C4" w:rsidRDefault="009222E1">
      <w:pPr>
        <w:rPr>
          <w:sz w:val="28"/>
          <w:szCs w:val="36"/>
        </w:rPr>
      </w:pPr>
      <w:r>
        <w:rPr>
          <w:rFonts w:hint="eastAsia"/>
          <w:sz w:val="28"/>
          <w:szCs w:val="36"/>
        </w:rPr>
        <w:t>18.</w:t>
      </w:r>
      <w:r>
        <w:rPr>
          <w:rFonts w:hint="eastAsia"/>
          <w:sz w:val="28"/>
          <w:szCs w:val="36"/>
        </w:rPr>
        <w:t>不属于</w:t>
      </w:r>
      <w:r>
        <w:rPr>
          <w:rFonts w:hint="eastAsia"/>
          <w:sz w:val="28"/>
          <w:szCs w:val="36"/>
        </w:rPr>
        <w:t>Python2</w:t>
      </w:r>
      <w:r>
        <w:rPr>
          <w:rFonts w:hint="eastAsia"/>
          <w:sz w:val="28"/>
          <w:szCs w:val="36"/>
        </w:rPr>
        <w:t>和</w:t>
      </w:r>
      <w:r>
        <w:rPr>
          <w:rFonts w:hint="eastAsia"/>
          <w:sz w:val="28"/>
          <w:szCs w:val="36"/>
        </w:rPr>
        <w:t>Python3</w:t>
      </w:r>
      <w:r>
        <w:rPr>
          <w:rFonts w:hint="eastAsia"/>
          <w:sz w:val="28"/>
          <w:szCs w:val="36"/>
        </w:rPr>
        <w:t>的区别是？</w:t>
      </w:r>
    </w:p>
    <w:p w:rsidR="001559C4" w:rsidRDefault="009222E1">
      <w:pPr>
        <w:rPr>
          <w:sz w:val="28"/>
          <w:szCs w:val="36"/>
        </w:rPr>
      </w:pPr>
      <w:r>
        <w:rPr>
          <w:rFonts w:hint="eastAsia"/>
          <w:sz w:val="28"/>
          <w:szCs w:val="36"/>
        </w:rPr>
        <w:t>答案：</w:t>
      </w:r>
      <w:r>
        <w:rPr>
          <w:rFonts w:hint="eastAsia"/>
          <w:sz w:val="28"/>
          <w:szCs w:val="36"/>
        </w:rPr>
        <w:t>C</w:t>
      </w:r>
    </w:p>
    <w:p w:rsidR="001559C4" w:rsidRDefault="009222E1">
      <w:pPr>
        <w:numPr>
          <w:ilvl w:val="0"/>
          <w:numId w:val="5"/>
        </w:numPr>
        <w:rPr>
          <w:sz w:val="28"/>
          <w:szCs w:val="36"/>
        </w:rPr>
      </w:pPr>
      <w:r>
        <w:rPr>
          <w:rFonts w:hint="eastAsia"/>
          <w:sz w:val="28"/>
          <w:szCs w:val="36"/>
        </w:rPr>
        <w:t xml:space="preserve">Print </w:t>
      </w:r>
    </w:p>
    <w:p w:rsidR="001559C4" w:rsidRDefault="009222E1">
      <w:pPr>
        <w:rPr>
          <w:sz w:val="28"/>
          <w:szCs w:val="36"/>
        </w:rPr>
      </w:pPr>
      <w:r>
        <w:rPr>
          <w:rFonts w:hint="eastAsia"/>
          <w:sz w:val="28"/>
          <w:szCs w:val="36"/>
        </w:rPr>
        <w:t>B</w:t>
      </w:r>
      <w:r>
        <w:rPr>
          <w:rFonts w:hint="eastAsia"/>
          <w:sz w:val="28"/>
          <w:szCs w:val="36"/>
        </w:rPr>
        <w:t>、</w:t>
      </w:r>
      <w:r>
        <w:rPr>
          <w:rFonts w:hint="eastAsia"/>
          <w:sz w:val="28"/>
          <w:szCs w:val="36"/>
        </w:rPr>
        <w:t xml:space="preserve">Unicode </w:t>
      </w:r>
    </w:p>
    <w:p w:rsidR="001559C4" w:rsidRDefault="009222E1">
      <w:pPr>
        <w:rPr>
          <w:sz w:val="28"/>
          <w:szCs w:val="36"/>
        </w:rPr>
      </w:pPr>
      <w:r>
        <w:rPr>
          <w:rFonts w:hint="eastAsia"/>
          <w:color w:val="FF0000"/>
          <w:sz w:val="28"/>
          <w:szCs w:val="36"/>
        </w:rPr>
        <w:t>C</w:t>
      </w:r>
      <w:r>
        <w:rPr>
          <w:rFonts w:hint="eastAsia"/>
          <w:color w:val="FF0000"/>
          <w:sz w:val="28"/>
          <w:szCs w:val="36"/>
        </w:rPr>
        <w:t>、</w:t>
      </w:r>
      <w:r>
        <w:rPr>
          <w:rFonts w:hint="eastAsia"/>
          <w:color w:val="FF0000"/>
          <w:sz w:val="28"/>
          <w:szCs w:val="36"/>
        </w:rPr>
        <w:t>import</w:t>
      </w:r>
      <w:r>
        <w:rPr>
          <w:rFonts w:hint="eastAsia"/>
          <w:sz w:val="28"/>
          <w:szCs w:val="36"/>
        </w:rPr>
        <w:t xml:space="preserve"> </w:t>
      </w:r>
    </w:p>
    <w:p w:rsidR="001559C4" w:rsidRDefault="009222E1">
      <w:pPr>
        <w:rPr>
          <w:sz w:val="28"/>
          <w:szCs w:val="36"/>
        </w:rPr>
      </w:pPr>
      <w:r>
        <w:rPr>
          <w:rFonts w:hint="eastAsia"/>
          <w:sz w:val="28"/>
          <w:szCs w:val="36"/>
        </w:rPr>
        <w:t>D</w:t>
      </w:r>
      <w:r>
        <w:rPr>
          <w:rFonts w:hint="eastAsia"/>
          <w:sz w:val="28"/>
          <w:szCs w:val="36"/>
        </w:rPr>
        <w:t>、</w:t>
      </w:r>
      <w:proofErr w:type="spellStart"/>
      <w:r>
        <w:rPr>
          <w:rFonts w:hint="eastAsia"/>
          <w:sz w:val="28"/>
          <w:szCs w:val="36"/>
        </w:rPr>
        <w:t>xrange</w:t>
      </w:r>
      <w:proofErr w:type="spellEnd"/>
    </w:p>
    <w:p w:rsidR="001559C4" w:rsidRDefault="001559C4">
      <w:pPr>
        <w:rPr>
          <w:sz w:val="28"/>
          <w:szCs w:val="36"/>
        </w:rPr>
      </w:pPr>
    </w:p>
    <w:p w:rsidR="001559C4" w:rsidRDefault="001559C4">
      <w:pPr>
        <w:rPr>
          <w:sz w:val="28"/>
          <w:szCs w:val="36"/>
        </w:rPr>
      </w:pPr>
    </w:p>
    <w:p w:rsidR="001559C4" w:rsidRDefault="009222E1">
      <w:pPr>
        <w:rPr>
          <w:sz w:val="28"/>
          <w:szCs w:val="36"/>
        </w:rPr>
      </w:pPr>
      <w:r>
        <w:rPr>
          <w:rFonts w:hint="eastAsia"/>
          <w:sz w:val="28"/>
          <w:szCs w:val="36"/>
        </w:rPr>
        <w:lastRenderedPageBreak/>
        <w:t>19.Python</w:t>
      </w:r>
      <w:r>
        <w:rPr>
          <w:rFonts w:hint="eastAsia"/>
          <w:sz w:val="28"/>
          <w:szCs w:val="36"/>
        </w:rPr>
        <w:t>是完全面向对象的语言。下列选项属于</w:t>
      </w:r>
      <w:r>
        <w:rPr>
          <w:rFonts w:hint="eastAsia"/>
          <w:sz w:val="28"/>
          <w:szCs w:val="36"/>
        </w:rPr>
        <w:t>Python</w:t>
      </w:r>
      <w:r>
        <w:rPr>
          <w:rFonts w:hint="eastAsia"/>
          <w:sz w:val="28"/>
          <w:szCs w:val="36"/>
        </w:rPr>
        <w:t>的对象的是？（多选）</w:t>
      </w:r>
    </w:p>
    <w:p w:rsidR="001559C4" w:rsidRDefault="009222E1">
      <w:pPr>
        <w:rPr>
          <w:sz w:val="28"/>
          <w:szCs w:val="36"/>
        </w:rPr>
      </w:pPr>
      <w:r>
        <w:rPr>
          <w:rFonts w:hint="eastAsia"/>
          <w:sz w:val="28"/>
          <w:szCs w:val="36"/>
        </w:rPr>
        <w:t>答案：</w:t>
      </w:r>
      <w:r>
        <w:rPr>
          <w:rFonts w:hint="eastAsia"/>
          <w:sz w:val="28"/>
          <w:szCs w:val="36"/>
        </w:rPr>
        <w:t>ABCD</w:t>
      </w:r>
    </w:p>
    <w:p w:rsidR="001559C4" w:rsidRDefault="009222E1">
      <w:pPr>
        <w:rPr>
          <w:color w:val="FF0000"/>
          <w:sz w:val="28"/>
          <w:szCs w:val="36"/>
        </w:rPr>
      </w:pPr>
      <w:r>
        <w:rPr>
          <w:rFonts w:hint="eastAsia"/>
          <w:color w:val="FF0000"/>
          <w:sz w:val="28"/>
          <w:szCs w:val="36"/>
        </w:rPr>
        <w:t>A</w:t>
      </w:r>
      <w:r>
        <w:rPr>
          <w:rFonts w:hint="eastAsia"/>
          <w:color w:val="FF0000"/>
          <w:sz w:val="28"/>
          <w:szCs w:val="36"/>
        </w:rPr>
        <w:t>函数</w:t>
      </w:r>
      <w:r>
        <w:rPr>
          <w:rFonts w:hint="eastAsia"/>
          <w:color w:val="FF0000"/>
          <w:sz w:val="28"/>
          <w:szCs w:val="36"/>
        </w:rPr>
        <w:t xml:space="preserve"> </w:t>
      </w:r>
    </w:p>
    <w:p w:rsidR="001559C4" w:rsidRDefault="009222E1">
      <w:pPr>
        <w:rPr>
          <w:color w:val="FF0000"/>
          <w:sz w:val="28"/>
          <w:szCs w:val="36"/>
        </w:rPr>
      </w:pPr>
      <w:r>
        <w:rPr>
          <w:rFonts w:hint="eastAsia"/>
          <w:color w:val="FF0000"/>
          <w:sz w:val="28"/>
          <w:szCs w:val="36"/>
        </w:rPr>
        <w:t>B</w:t>
      </w:r>
      <w:r>
        <w:rPr>
          <w:rFonts w:hint="eastAsia"/>
          <w:color w:val="FF0000"/>
          <w:sz w:val="28"/>
          <w:szCs w:val="36"/>
        </w:rPr>
        <w:t>模块</w:t>
      </w:r>
      <w:r>
        <w:rPr>
          <w:rFonts w:hint="eastAsia"/>
          <w:color w:val="FF0000"/>
          <w:sz w:val="28"/>
          <w:szCs w:val="36"/>
        </w:rPr>
        <w:t xml:space="preserve">  </w:t>
      </w:r>
    </w:p>
    <w:p w:rsidR="001559C4" w:rsidRDefault="009222E1">
      <w:pPr>
        <w:rPr>
          <w:color w:val="FF0000"/>
          <w:sz w:val="28"/>
          <w:szCs w:val="36"/>
        </w:rPr>
      </w:pPr>
      <w:r>
        <w:rPr>
          <w:rFonts w:hint="eastAsia"/>
          <w:color w:val="FF0000"/>
          <w:sz w:val="28"/>
          <w:szCs w:val="36"/>
        </w:rPr>
        <w:t>C</w:t>
      </w:r>
      <w:r>
        <w:rPr>
          <w:rFonts w:hint="eastAsia"/>
          <w:color w:val="FF0000"/>
          <w:sz w:val="28"/>
          <w:szCs w:val="36"/>
        </w:rPr>
        <w:t>数字</w:t>
      </w:r>
      <w:r>
        <w:rPr>
          <w:rFonts w:hint="eastAsia"/>
          <w:color w:val="FF0000"/>
          <w:sz w:val="28"/>
          <w:szCs w:val="36"/>
        </w:rPr>
        <w:t xml:space="preserve"> </w:t>
      </w:r>
    </w:p>
    <w:p w:rsidR="001559C4" w:rsidRDefault="009222E1">
      <w:pPr>
        <w:rPr>
          <w:color w:val="FF0000"/>
          <w:sz w:val="28"/>
          <w:szCs w:val="36"/>
        </w:rPr>
      </w:pPr>
      <w:r>
        <w:rPr>
          <w:rFonts w:hint="eastAsia"/>
          <w:color w:val="FF0000"/>
          <w:sz w:val="28"/>
          <w:szCs w:val="36"/>
        </w:rPr>
        <w:t>D</w:t>
      </w:r>
      <w:r>
        <w:rPr>
          <w:rFonts w:hint="eastAsia"/>
          <w:color w:val="FF0000"/>
          <w:sz w:val="28"/>
          <w:szCs w:val="36"/>
        </w:rPr>
        <w:t>字符串</w:t>
      </w:r>
    </w:p>
    <w:p w:rsidR="001559C4" w:rsidRDefault="001559C4">
      <w:pPr>
        <w:rPr>
          <w:sz w:val="28"/>
          <w:szCs w:val="36"/>
        </w:rPr>
      </w:pPr>
    </w:p>
    <w:p w:rsidR="001559C4" w:rsidRDefault="009222E1">
      <w:pPr>
        <w:numPr>
          <w:ilvl w:val="0"/>
          <w:numId w:val="6"/>
        </w:numPr>
        <w:rPr>
          <w:sz w:val="28"/>
          <w:szCs w:val="36"/>
        </w:rPr>
      </w:pPr>
      <w:r>
        <w:rPr>
          <w:rFonts w:hint="eastAsia"/>
          <w:sz w:val="28"/>
          <w:szCs w:val="36"/>
        </w:rPr>
        <w:t>人工智能有那些研究领域？（多选）</w:t>
      </w:r>
    </w:p>
    <w:p w:rsidR="001559C4" w:rsidRDefault="009222E1">
      <w:pPr>
        <w:rPr>
          <w:sz w:val="28"/>
          <w:szCs w:val="36"/>
        </w:rPr>
      </w:pPr>
      <w:r>
        <w:rPr>
          <w:rFonts w:hint="eastAsia"/>
          <w:sz w:val="28"/>
          <w:szCs w:val="36"/>
        </w:rPr>
        <w:t>答案：</w:t>
      </w:r>
      <w:r>
        <w:rPr>
          <w:rFonts w:hint="eastAsia"/>
          <w:sz w:val="28"/>
          <w:szCs w:val="36"/>
        </w:rPr>
        <w:t>ABCD</w:t>
      </w:r>
    </w:p>
    <w:p w:rsidR="001559C4" w:rsidRDefault="009222E1">
      <w:pPr>
        <w:numPr>
          <w:ilvl w:val="0"/>
          <w:numId w:val="7"/>
        </w:numPr>
        <w:rPr>
          <w:color w:val="FF0000"/>
          <w:sz w:val="28"/>
          <w:szCs w:val="36"/>
        </w:rPr>
      </w:pPr>
      <w:r>
        <w:rPr>
          <w:rFonts w:hint="eastAsia"/>
          <w:color w:val="FF0000"/>
          <w:sz w:val="28"/>
          <w:szCs w:val="36"/>
        </w:rPr>
        <w:t>自然语言处理</w:t>
      </w:r>
      <w:r>
        <w:rPr>
          <w:rFonts w:hint="eastAsia"/>
          <w:color w:val="FF0000"/>
          <w:sz w:val="28"/>
          <w:szCs w:val="36"/>
        </w:rPr>
        <w:t xml:space="preserve"> </w:t>
      </w:r>
    </w:p>
    <w:p w:rsidR="001559C4" w:rsidRDefault="009222E1">
      <w:pPr>
        <w:rPr>
          <w:color w:val="FF0000"/>
          <w:sz w:val="28"/>
          <w:szCs w:val="36"/>
        </w:rPr>
      </w:pPr>
      <w:r>
        <w:rPr>
          <w:rFonts w:hint="eastAsia"/>
          <w:color w:val="FF0000"/>
          <w:sz w:val="28"/>
          <w:szCs w:val="36"/>
        </w:rPr>
        <w:t>B</w:t>
      </w:r>
      <w:r>
        <w:rPr>
          <w:rFonts w:hint="eastAsia"/>
          <w:color w:val="FF0000"/>
          <w:sz w:val="28"/>
          <w:szCs w:val="36"/>
        </w:rPr>
        <w:t>、计算机视觉</w:t>
      </w:r>
      <w:r>
        <w:rPr>
          <w:rFonts w:hint="eastAsia"/>
          <w:color w:val="FF0000"/>
          <w:sz w:val="28"/>
          <w:szCs w:val="36"/>
        </w:rPr>
        <w:t xml:space="preserve"> </w:t>
      </w:r>
    </w:p>
    <w:p w:rsidR="001559C4" w:rsidRDefault="009222E1">
      <w:pPr>
        <w:rPr>
          <w:color w:val="FF0000"/>
          <w:sz w:val="28"/>
          <w:szCs w:val="36"/>
        </w:rPr>
      </w:pPr>
      <w:r>
        <w:rPr>
          <w:rFonts w:hint="eastAsia"/>
          <w:color w:val="FF0000"/>
          <w:sz w:val="28"/>
          <w:szCs w:val="36"/>
        </w:rPr>
        <w:t>C</w:t>
      </w:r>
      <w:r>
        <w:rPr>
          <w:rFonts w:hint="eastAsia"/>
          <w:color w:val="FF0000"/>
          <w:sz w:val="28"/>
          <w:szCs w:val="36"/>
        </w:rPr>
        <w:t>、机器学习</w:t>
      </w:r>
      <w:r>
        <w:rPr>
          <w:rFonts w:hint="eastAsia"/>
          <w:color w:val="FF0000"/>
          <w:sz w:val="28"/>
          <w:szCs w:val="36"/>
        </w:rPr>
        <w:t xml:space="preserve"> </w:t>
      </w:r>
    </w:p>
    <w:p w:rsidR="001559C4" w:rsidRDefault="009222E1">
      <w:pPr>
        <w:rPr>
          <w:color w:val="FF0000"/>
          <w:sz w:val="28"/>
          <w:szCs w:val="36"/>
        </w:rPr>
      </w:pPr>
      <w:r>
        <w:rPr>
          <w:rFonts w:hint="eastAsia"/>
          <w:color w:val="FF0000"/>
          <w:sz w:val="28"/>
          <w:szCs w:val="36"/>
        </w:rPr>
        <w:t>D</w:t>
      </w:r>
      <w:r>
        <w:rPr>
          <w:rFonts w:hint="eastAsia"/>
          <w:color w:val="FF0000"/>
          <w:sz w:val="28"/>
          <w:szCs w:val="36"/>
        </w:rPr>
        <w:t>、语音识别</w:t>
      </w:r>
    </w:p>
    <w:p w:rsidR="001559C4" w:rsidRDefault="001559C4">
      <w:pPr>
        <w:rPr>
          <w:sz w:val="28"/>
          <w:szCs w:val="36"/>
        </w:rPr>
      </w:pPr>
    </w:p>
    <w:p w:rsidR="001559C4" w:rsidRDefault="009222E1">
      <w:pPr>
        <w:numPr>
          <w:ilvl w:val="0"/>
          <w:numId w:val="6"/>
        </w:numPr>
        <w:tabs>
          <w:tab w:val="clear" w:pos="312"/>
        </w:tabs>
        <w:rPr>
          <w:sz w:val="28"/>
          <w:szCs w:val="36"/>
        </w:rPr>
      </w:pPr>
      <w:r>
        <w:rPr>
          <w:rFonts w:hint="eastAsia"/>
          <w:sz w:val="28"/>
          <w:szCs w:val="36"/>
        </w:rPr>
        <w:t>下面关于无监督学习描述正确的是？</w:t>
      </w:r>
    </w:p>
    <w:p w:rsidR="001559C4" w:rsidRDefault="009222E1">
      <w:pPr>
        <w:rPr>
          <w:sz w:val="28"/>
          <w:szCs w:val="36"/>
        </w:rPr>
      </w:pPr>
      <w:r>
        <w:rPr>
          <w:rFonts w:hint="eastAsia"/>
          <w:sz w:val="28"/>
          <w:szCs w:val="36"/>
        </w:rPr>
        <w:t>答案：</w:t>
      </w:r>
      <w:r>
        <w:rPr>
          <w:rFonts w:hint="eastAsia"/>
          <w:sz w:val="28"/>
          <w:szCs w:val="36"/>
        </w:rPr>
        <w:t>D</w:t>
      </w:r>
    </w:p>
    <w:p w:rsidR="001559C4" w:rsidRDefault="009222E1">
      <w:pPr>
        <w:numPr>
          <w:ilvl w:val="0"/>
          <w:numId w:val="8"/>
        </w:numPr>
        <w:rPr>
          <w:sz w:val="28"/>
          <w:szCs w:val="36"/>
        </w:rPr>
      </w:pPr>
      <w:r>
        <w:rPr>
          <w:rFonts w:hint="eastAsia"/>
          <w:sz w:val="28"/>
          <w:szCs w:val="36"/>
        </w:rPr>
        <w:t>无监督算法只处理“特征”，不处理“标签”</w:t>
      </w:r>
    </w:p>
    <w:p w:rsidR="001559C4" w:rsidRDefault="009222E1">
      <w:pPr>
        <w:numPr>
          <w:ilvl w:val="0"/>
          <w:numId w:val="8"/>
        </w:numPr>
        <w:rPr>
          <w:sz w:val="28"/>
          <w:szCs w:val="36"/>
        </w:rPr>
      </w:pPr>
      <w:proofErr w:type="gramStart"/>
      <w:r>
        <w:rPr>
          <w:rFonts w:hint="eastAsia"/>
          <w:sz w:val="28"/>
          <w:szCs w:val="36"/>
        </w:rPr>
        <w:t>降维算法</w:t>
      </w:r>
      <w:proofErr w:type="gramEnd"/>
      <w:r>
        <w:rPr>
          <w:rFonts w:hint="eastAsia"/>
          <w:sz w:val="28"/>
          <w:szCs w:val="36"/>
        </w:rPr>
        <w:t>不属于无监督学习</w:t>
      </w:r>
    </w:p>
    <w:p w:rsidR="001559C4" w:rsidRDefault="009222E1">
      <w:pPr>
        <w:numPr>
          <w:ilvl w:val="0"/>
          <w:numId w:val="8"/>
        </w:numPr>
        <w:rPr>
          <w:sz w:val="28"/>
          <w:szCs w:val="36"/>
        </w:rPr>
      </w:pPr>
      <w:r>
        <w:rPr>
          <w:rFonts w:hint="eastAsia"/>
          <w:sz w:val="28"/>
          <w:szCs w:val="36"/>
        </w:rPr>
        <w:t>K-means</w:t>
      </w:r>
      <w:r>
        <w:rPr>
          <w:rFonts w:hint="eastAsia"/>
          <w:sz w:val="28"/>
          <w:szCs w:val="36"/>
        </w:rPr>
        <w:t>算法和</w:t>
      </w:r>
      <w:r>
        <w:rPr>
          <w:rFonts w:hint="eastAsia"/>
          <w:sz w:val="28"/>
          <w:szCs w:val="36"/>
        </w:rPr>
        <w:t>SVM</w:t>
      </w:r>
      <w:r>
        <w:rPr>
          <w:rFonts w:hint="eastAsia"/>
          <w:sz w:val="28"/>
          <w:szCs w:val="36"/>
        </w:rPr>
        <w:t>算法都属于无监督学习</w:t>
      </w:r>
    </w:p>
    <w:p w:rsidR="001559C4" w:rsidRDefault="009222E1">
      <w:pPr>
        <w:numPr>
          <w:ilvl w:val="0"/>
          <w:numId w:val="8"/>
        </w:numPr>
        <w:rPr>
          <w:color w:val="FF0000"/>
          <w:sz w:val="28"/>
          <w:szCs w:val="36"/>
        </w:rPr>
      </w:pPr>
      <w:r>
        <w:rPr>
          <w:rFonts w:hint="eastAsia"/>
          <w:color w:val="FF0000"/>
          <w:sz w:val="28"/>
          <w:szCs w:val="36"/>
        </w:rPr>
        <w:t>以上都不是</w:t>
      </w:r>
    </w:p>
    <w:p w:rsidR="001559C4" w:rsidRDefault="001559C4">
      <w:pPr>
        <w:rPr>
          <w:sz w:val="28"/>
          <w:szCs w:val="36"/>
        </w:rPr>
      </w:pPr>
    </w:p>
    <w:p w:rsidR="001559C4" w:rsidRDefault="009222E1">
      <w:pPr>
        <w:numPr>
          <w:ilvl w:val="0"/>
          <w:numId w:val="6"/>
        </w:numPr>
        <w:rPr>
          <w:sz w:val="28"/>
          <w:szCs w:val="36"/>
        </w:rPr>
      </w:pPr>
      <w:r>
        <w:rPr>
          <w:rFonts w:hint="eastAsia"/>
          <w:sz w:val="28"/>
          <w:szCs w:val="36"/>
        </w:rPr>
        <w:lastRenderedPageBreak/>
        <w:t>PEP 8</w:t>
      </w:r>
      <w:r>
        <w:rPr>
          <w:rFonts w:hint="eastAsia"/>
          <w:sz w:val="28"/>
          <w:szCs w:val="36"/>
        </w:rPr>
        <w:t>规定</w:t>
      </w:r>
      <w:r>
        <w:rPr>
          <w:rFonts w:hint="eastAsia"/>
          <w:sz w:val="28"/>
          <w:szCs w:val="36"/>
        </w:rPr>
        <w:t>Python</w:t>
      </w:r>
      <w:r>
        <w:rPr>
          <w:rFonts w:hint="eastAsia"/>
          <w:sz w:val="28"/>
          <w:szCs w:val="36"/>
        </w:rPr>
        <w:t>的首行缩进需要缩进几个空格？</w:t>
      </w:r>
    </w:p>
    <w:p w:rsidR="001559C4" w:rsidRDefault="009222E1">
      <w:pPr>
        <w:rPr>
          <w:sz w:val="28"/>
          <w:szCs w:val="36"/>
        </w:rPr>
      </w:pPr>
      <w:r>
        <w:rPr>
          <w:rFonts w:hint="eastAsia"/>
          <w:sz w:val="28"/>
          <w:szCs w:val="36"/>
        </w:rPr>
        <w:t>答案：</w:t>
      </w:r>
      <w:r>
        <w:rPr>
          <w:rFonts w:hint="eastAsia"/>
          <w:sz w:val="28"/>
          <w:szCs w:val="36"/>
        </w:rPr>
        <w:t>C</w:t>
      </w:r>
    </w:p>
    <w:p w:rsidR="001559C4" w:rsidRDefault="009222E1">
      <w:pPr>
        <w:rPr>
          <w:sz w:val="28"/>
          <w:szCs w:val="36"/>
        </w:rPr>
      </w:pPr>
      <w:r>
        <w:rPr>
          <w:rFonts w:hint="eastAsia"/>
          <w:sz w:val="28"/>
          <w:szCs w:val="36"/>
        </w:rPr>
        <w:t>A</w:t>
      </w:r>
      <w:r>
        <w:rPr>
          <w:rFonts w:hint="eastAsia"/>
          <w:sz w:val="28"/>
          <w:szCs w:val="36"/>
        </w:rPr>
        <w:t>、</w:t>
      </w:r>
      <w:r>
        <w:rPr>
          <w:rFonts w:hint="eastAsia"/>
          <w:sz w:val="28"/>
          <w:szCs w:val="36"/>
        </w:rPr>
        <w:t xml:space="preserve">1    </w:t>
      </w:r>
    </w:p>
    <w:p w:rsidR="001559C4" w:rsidRDefault="009222E1">
      <w:pPr>
        <w:rPr>
          <w:sz w:val="28"/>
          <w:szCs w:val="36"/>
        </w:rPr>
      </w:pPr>
      <w:r>
        <w:rPr>
          <w:rFonts w:hint="eastAsia"/>
          <w:sz w:val="28"/>
          <w:szCs w:val="36"/>
        </w:rPr>
        <w:t>B</w:t>
      </w:r>
      <w:r>
        <w:rPr>
          <w:rFonts w:hint="eastAsia"/>
          <w:sz w:val="28"/>
          <w:szCs w:val="36"/>
        </w:rPr>
        <w:t>、</w:t>
      </w:r>
      <w:r>
        <w:rPr>
          <w:rFonts w:hint="eastAsia"/>
          <w:sz w:val="28"/>
          <w:szCs w:val="36"/>
        </w:rPr>
        <w:t xml:space="preserve">2   </w:t>
      </w:r>
    </w:p>
    <w:p w:rsidR="001559C4" w:rsidRDefault="009222E1">
      <w:pPr>
        <w:rPr>
          <w:sz w:val="28"/>
          <w:szCs w:val="36"/>
        </w:rPr>
      </w:pPr>
      <w:r>
        <w:rPr>
          <w:rFonts w:hint="eastAsia"/>
          <w:color w:val="FF0000"/>
          <w:sz w:val="28"/>
          <w:szCs w:val="36"/>
        </w:rPr>
        <w:t>C</w:t>
      </w:r>
      <w:r>
        <w:rPr>
          <w:rFonts w:hint="eastAsia"/>
          <w:color w:val="FF0000"/>
          <w:sz w:val="28"/>
          <w:szCs w:val="36"/>
        </w:rPr>
        <w:t>、</w:t>
      </w:r>
      <w:r>
        <w:rPr>
          <w:rFonts w:hint="eastAsia"/>
          <w:color w:val="FF0000"/>
          <w:sz w:val="28"/>
          <w:szCs w:val="36"/>
        </w:rPr>
        <w:t>4</w:t>
      </w:r>
      <w:r>
        <w:rPr>
          <w:rFonts w:hint="eastAsia"/>
          <w:sz w:val="28"/>
          <w:szCs w:val="36"/>
        </w:rPr>
        <w:t xml:space="preserve">   </w:t>
      </w:r>
    </w:p>
    <w:p w:rsidR="001559C4" w:rsidRDefault="009222E1">
      <w:pPr>
        <w:rPr>
          <w:sz w:val="28"/>
          <w:szCs w:val="36"/>
        </w:rPr>
      </w:pPr>
      <w:r>
        <w:rPr>
          <w:rFonts w:hint="eastAsia"/>
          <w:sz w:val="28"/>
          <w:szCs w:val="36"/>
        </w:rPr>
        <w:t>D</w:t>
      </w:r>
      <w:r>
        <w:rPr>
          <w:rFonts w:hint="eastAsia"/>
          <w:sz w:val="28"/>
          <w:szCs w:val="36"/>
        </w:rPr>
        <w:t>、</w:t>
      </w:r>
      <w:r>
        <w:rPr>
          <w:rFonts w:hint="eastAsia"/>
          <w:sz w:val="28"/>
          <w:szCs w:val="36"/>
        </w:rPr>
        <w:t>8</w:t>
      </w:r>
    </w:p>
    <w:p w:rsidR="001559C4" w:rsidRDefault="001559C4">
      <w:pPr>
        <w:rPr>
          <w:sz w:val="28"/>
          <w:szCs w:val="36"/>
        </w:rPr>
      </w:pPr>
    </w:p>
    <w:p w:rsidR="001559C4" w:rsidRDefault="009222E1">
      <w:pPr>
        <w:numPr>
          <w:ilvl w:val="0"/>
          <w:numId w:val="6"/>
        </w:numPr>
        <w:rPr>
          <w:sz w:val="28"/>
          <w:szCs w:val="36"/>
        </w:rPr>
      </w:pPr>
      <w:r>
        <w:rPr>
          <w:rFonts w:hint="eastAsia"/>
          <w:sz w:val="28"/>
          <w:szCs w:val="36"/>
        </w:rPr>
        <w:t>以下那种环境不支持安装</w:t>
      </w:r>
      <w:proofErr w:type="spellStart"/>
      <w:r>
        <w:rPr>
          <w:rFonts w:hint="eastAsia"/>
          <w:sz w:val="28"/>
          <w:szCs w:val="36"/>
        </w:rPr>
        <w:t>TensorFlow</w:t>
      </w:r>
      <w:proofErr w:type="spellEnd"/>
      <w:r>
        <w:rPr>
          <w:rFonts w:hint="eastAsia"/>
          <w:sz w:val="28"/>
          <w:szCs w:val="36"/>
        </w:rPr>
        <w:t>？</w:t>
      </w:r>
    </w:p>
    <w:p w:rsidR="001559C4" w:rsidRDefault="009222E1">
      <w:pPr>
        <w:rPr>
          <w:sz w:val="28"/>
          <w:szCs w:val="36"/>
        </w:rPr>
      </w:pPr>
      <w:r>
        <w:rPr>
          <w:rFonts w:hint="eastAsia"/>
          <w:sz w:val="28"/>
          <w:szCs w:val="36"/>
        </w:rPr>
        <w:t>答案：</w:t>
      </w:r>
      <w:r>
        <w:rPr>
          <w:rFonts w:hint="eastAsia"/>
          <w:sz w:val="28"/>
          <w:szCs w:val="36"/>
        </w:rPr>
        <w:t>D</w:t>
      </w:r>
    </w:p>
    <w:p w:rsidR="001559C4" w:rsidRDefault="009222E1">
      <w:pPr>
        <w:numPr>
          <w:ilvl w:val="0"/>
          <w:numId w:val="9"/>
        </w:numPr>
        <w:rPr>
          <w:sz w:val="28"/>
          <w:szCs w:val="36"/>
        </w:rPr>
      </w:pPr>
      <w:r>
        <w:rPr>
          <w:rFonts w:hint="eastAsia"/>
          <w:sz w:val="28"/>
          <w:szCs w:val="36"/>
        </w:rPr>
        <w:t xml:space="preserve">Linux </w:t>
      </w:r>
    </w:p>
    <w:p w:rsidR="001559C4" w:rsidRDefault="009222E1">
      <w:pPr>
        <w:rPr>
          <w:sz w:val="28"/>
          <w:szCs w:val="36"/>
        </w:rPr>
      </w:pPr>
      <w:r>
        <w:rPr>
          <w:rFonts w:hint="eastAsia"/>
          <w:sz w:val="28"/>
          <w:szCs w:val="36"/>
        </w:rPr>
        <w:t>B</w:t>
      </w:r>
      <w:r>
        <w:rPr>
          <w:rFonts w:hint="eastAsia"/>
          <w:sz w:val="28"/>
          <w:szCs w:val="36"/>
        </w:rPr>
        <w:t>、</w:t>
      </w:r>
      <w:proofErr w:type="spellStart"/>
      <w:r>
        <w:rPr>
          <w:rFonts w:hint="eastAsia"/>
          <w:sz w:val="28"/>
          <w:szCs w:val="36"/>
        </w:rPr>
        <w:t>MacOS</w:t>
      </w:r>
      <w:proofErr w:type="spellEnd"/>
      <w:r>
        <w:rPr>
          <w:rFonts w:hint="eastAsia"/>
          <w:sz w:val="28"/>
          <w:szCs w:val="36"/>
        </w:rPr>
        <w:t xml:space="preserve">  </w:t>
      </w:r>
    </w:p>
    <w:p w:rsidR="001559C4" w:rsidRDefault="009222E1">
      <w:pPr>
        <w:rPr>
          <w:sz w:val="28"/>
          <w:szCs w:val="36"/>
        </w:rPr>
      </w:pPr>
      <w:r>
        <w:rPr>
          <w:rFonts w:hint="eastAsia"/>
          <w:sz w:val="28"/>
          <w:szCs w:val="36"/>
        </w:rPr>
        <w:t>C</w:t>
      </w:r>
      <w:r>
        <w:rPr>
          <w:rFonts w:hint="eastAsia"/>
          <w:sz w:val="28"/>
          <w:szCs w:val="36"/>
        </w:rPr>
        <w:t>、</w:t>
      </w:r>
      <w:proofErr w:type="spellStart"/>
      <w:r>
        <w:rPr>
          <w:rFonts w:hint="eastAsia"/>
          <w:sz w:val="28"/>
          <w:szCs w:val="36"/>
        </w:rPr>
        <w:t>Docker</w:t>
      </w:r>
      <w:proofErr w:type="spellEnd"/>
      <w:r>
        <w:rPr>
          <w:rFonts w:hint="eastAsia"/>
          <w:sz w:val="28"/>
          <w:szCs w:val="36"/>
        </w:rPr>
        <w:t xml:space="preserve">  </w:t>
      </w:r>
    </w:p>
    <w:p w:rsidR="001559C4" w:rsidRDefault="009222E1">
      <w:pPr>
        <w:rPr>
          <w:color w:val="FF0000"/>
          <w:sz w:val="28"/>
          <w:szCs w:val="36"/>
        </w:rPr>
      </w:pPr>
      <w:r>
        <w:rPr>
          <w:rFonts w:hint="eastAsia"/>
          <w:color w:val="FF0000"/>
          <w:sz w:val="28"/>
          <w:szCs w:val="36"/>
        </w:rPr>
        <w:t>D</w:t>
      </w:r>
      <w:r>
        <w:rPr>
          <w:rFonts w:hint="eastAsia"/>
          <w:color w:val="FF0000"/>
          <w:sz w:val="28"/>
          <w:szCs w:val="36"/>
        </w:rPr>
        <w:t>、</w:t>
      </w:r>
      <w:proofErr w:type="spellStart"/>
      <w:r>
        <w:rPr>
          <w:rFonts w:hint="eastAsia"/>
          <w:color w:val="FF0000"/>
          <w:sz w:val="28"/>
          <w:szCs w:val="36"/>
        </w:rPr>
        <w:t>OpenStack</w:t>
      </w:r>
      <w:proofErr w:type="spellEnd"/>
    </w:p>
    <w:p w:rsidR="001559C4" w:rsidRDefault="001559C4">
      <w:pPr>
        <w:rPr>
          <w:sz w:val="28"/>
          <w:szCs w:val="36"/>
        </w:rPr>
      </w:pPr>
    </w:p>
    <w:p w:rsidR="001559C4" w:rsidRDefault="009222E1">
      <w:pPr>
        <w:rPr>
          <w:sz w:val="28"/>
          <w:szCs w:val="36"/>
        </w:rPr>
      </w:pPr>
      <w:r>
        <w:rPr>
          <w:rFonts w:hint="eastAsia"/>
          <w:sz w:val="28"/>
          <w:szCs w:val="36"/>
        </w:rPr>
        <w:t>24.</w:t>
      </w:r>
      <w:r>
        <w:rPr>
          <w:rFonts w:hint="eastAsia"/>
          <w:sz w:val="28"/>
          <w:szCs w:val="36"/>
        </w:rPr>
        <w:t>深度学习算法可以分为监督学习和非监督学习两类。</w:t>
      </w:r>
    </w:p>
    <w:p w:rsidR="001559C4" w:rsidRDefault="009222E1">
      <w:pPr>
        <w:rPr>
          <w:sz w:val="28"/>
          <w:szCs w:val="36"/>
        </w:rPr>
      </w:pPr>
      <w:r>
        <w:rPr>
          <w:rFonts w:hint="eastAsia"/>
          <w:sz w:val="28"/>
          <w:szCs w:val="36"/>
        </w:rPr>
        <w:t>答案：</w:t>
      </w:r>
      <w:r>
        <w:rPr>
          <w:rFonts w:hint="eastAsia"/>
          <w:sz w:val="28"/>
          <w:szCs w:val="36"/>
        </w:rPr>
        <w:t>B</w:t>
      </w:r>
    </w:p>
    <w:p w:rsidR="001559C4" w:rsidRDefault="009222E1">
      <w:pPr>
        <w:rPr>
          <w:sz w:val="28"/>
          <w:szCs w:val="36"/>
        </w:rPr>
      </w:pPr>
      <w:r>
        <w:rPr>
          <w:rFonts w:hint="eastAsia"/>
          <w:sz w:val="28"/>
          <w:szCs w:val="36"/>
        </w:rPr>
        <w:t>A</w:t>
      </w:r>
      <w:r>
        <w:rPr>
          <w:rFonts w:hint="eastAsia"/>
          <w:sz w:val="28"/>
          <w:szCs w:val="36"/>
        </w:rPr>
        <w:t>、正确</w:t>
      </w:r>
      <w:r>
        <w:rPr>
          <w:rFonts w:hint="eastAsia"/>
          <w:sz w:val="28"/>
          <w:szCs w:val="36"/>
        </w:rPr>
        <w:t xml:space="preserve"> </w:t>
      </w:r>
    </w:p>
    <w:p w:rsidR="001559C4" w:rsidRDefault="009222E1">
      <w:pPr>
        <w:rPr>
          <w:color w:val="FF0000"/>
          <w:sz w:val="28"/>
          <w:szCs w:val="36"/>
        </w:rPr>
      </w:pPr>
      <w:r>
        <w:rPr>
          <w:rFonts w:hint="eastAsia"/>
          <w:color w:val="FF0000"/>
          <w:sz w:val="28"/>
          <w:szCs w:val="36"/>
        </w:rPr>
        <w:t>B</w:t>
      </w:r>
      <w:r>
        <w:rPr>
          <w:rFonts w:hint="eastAsia"/>
          <w:color w:val="FF0000"/>
          <w:sz w:val="28"/>
          <w:szCs w:val="36"/>
        </w:rPr>
        <w:t>、错误</w:t>
      </w: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9222E1">
      <w:pPr>
        <w:rPr>
          <w:sz w:val="28"/>
          <w:szCs w:val="36"/>
        </w:rPr>
      </w:pPr>
      <w:r>
        <w:rPr>
          <w:rFonts w:hint="eastAsia"/>
          <w:sz w:val="28"/>
          <w:szCs w:val="36"/>
        </w:rPr>
        <w:lastRenderedPageBreak/>
        <w:t>25.</w:t>
      </w:r>
      <w:r>
        <w:rPr>
          <w:rFonts w:hint="eastAsia"/>
          <w:sz w:val="28"/>
          <w:szCs w:val="36"/>
        </w:rPr>
        <w:t>人工智能是研究、开发用于模拟、延伸和扩展人的智能的理论、方法及应用系统的一门新的</w:t>
      </w:r>
      <w:proofErr w:type="gramStart"/>
      <w:r>
        <w:rPr>
          <w:rFonts w:hint="eastAsia"/>
          <w:sz w:val="28"/>
          <w:szCs w:val="36"/>
        </w:rPr>
        <w:t>的</w:t>
      </w:r>
      <w:proofErr w:type="gramEnd"/>
      <w:r>
        <w:rPr>
          <w:rFonts w:hint="eastAsia"/>
          <w:sz w:val="28"/>
          <w:szCs w:val="36"/>
        </w:rPr>
        <w:t>技术科学，是机器学习的核心研究领域之一。</w:t>
      </w:r>
    </w:p>
    <w:p w:rsidR="001559C4" w:rsidRDefault="009222E1">
      <w:pPr>
        <w:rPr>
          <w:sz w:val="28"/>
          <w:szCs w:val="36"/>
        </w:rPr>
      </w:pPr>
      <w:r>
        <w:rPr>
          <w:rFonts w:hint="eastAsia"/>
          <w:sz w:val="28"/>
          <w:szCs w:val="36"/>
        </w:rPr>
        <w:t>答案：</w:t>
      </w:r>
      <w:r>
        <w:rPr>
          <w:rFonts w:hint="eastAsia"/>
          <w:sz w:val="28"/>
          <w:szCs w:val="36"/>
        </w:rPr>
        <w:t>B</w:t>
      </w:r>
    </w:p>
    <w:p w:rsidR="001559C4" w:rsidRDefault="009222E1">
      <w:pPr>
        <w:rPr>
          <w:sz w:val="28"/>
          <w:szCs w:val="36"/>
        </w:rPr>
      </w:pPr>
      <w:r>
        <w:rPr>
          <w:rFonts w:hint="eastAsia"/>
          <w:sz w:val="28"/>
          <w:szCs w:val="36"/>
        </w:rPr>
        <w:t>A</w:t>
      </w:r>
      <w:r>
        <w:rPr>
          <w:rFonts w:hint="eastAsia"/>
          <w:sz w:val="28"/>
          <w:szCs w:val="36"/>
        </w:rPr>
        <w:t>、正确</w:t>
      </w:r>
      <w:r>
        <w:rPr>
          <w:rFonts w:hint="eastAsia"/>
          <w:sz w:val="28"/>
          <w:szCs w:val="36"/>
        </w:rPr>
        <w:t xml:space="preserve">  </w:t>
      </w:r>
    </w:p>
    <w:p w:rsidR="001559C4" w:rsidRDefault="009222E1">
      <w:pPr>
        <w:rPr>
          <w:color w:val="FF0000"/>
          <w:sz w:val="28"/>
          <w:szCs w:val="36"/>
        </w:rPr>
      </w:pPr>
      <w:r>
        <w:rPr>
          <w:rFonts w:hint="eastAsia"/>
          <w:color w:val="FF0000"/>
          <w:sz w:val="28"/>
          <w:szCs w:val="36"/>
        </w:rPr>
        <w:t>B</w:t>
      </w:r>
      <w:r>
        <w:rPr>
          <w:rFonts w:hint="eastAsia"/>
          <w:color w:val="FF0000"/>
          <w:sz w:val="28"/>
          <w:szCs w:val="36"/>
        </w:rPr>
        <w:t>、错误</w:t>
      </w:r>
    </w:p>
    <w:p w:rsidR="001559C4" w:rsidRDefault="001559C4">
      <w:pPr>
        <w:rPr>
          <w:sz w:val="28"/>
          <w:szCs w:val="36"/>
        </w:rPr>
      </w:pPr>
    </w:p>
    <w:p w:rsidR="001559C4" w:rsidRDefault="009222E1">
      <w:pPr>
        <w:rPr>
          <w:sz w:val="28"/>
          <w:szCs w:val="36"/>
        </w:rPr>
      </w:pPr>
      <w:r>
        <w:rPr>
          <w:rFonts w:hint="eastAsia"/>
          <w:sz w:val="28"/>
          <w:szCs w:val="36"/>
        </w:rPr>
        <w:t>26.</w:t>
      </w:r>
      <w:r>
        <w:rPr>
          <w:rFonts w:hint="eastAsia"/>
          <w:sz w:val="28"/>
          <w:szCs w:val="36"/>
        </w:rPr>
        <w:t>以下选项中那个是</w:t>
      </w:r>
      <w:proofErr w:type="spellStart"/>
      <w:r>
        <w:rPr>
          <w:rFonts w:hint="eastAsia"/>
          <w:sz w:val="28"/>
          <w:szCs w:val="36"/>
        </w:rPr>
        <w:t>TensorFlow</w:t>
      </w:r>
      <w:proofErr w:type="spellEnd"/>
      <w:r>
        <w:rPr>
          <w:rFonts w:hint="eastAsia"/>
          <w:sz w:val="28"/>
          <w:szCs w:val="36"/>
        </w:rPr>
        <w:t>的计算模型？</w:t>
      </w:r>
    </w:p>
    <w:p w:rsidR="001559C4" w:rsidRDefault="009222E1">
      <w:pPr>
        <w:rPr>
          <w:sz w:val="28"/>
          <w:szCs w:val="36"/>
        </w:rPr>
      </w:pPr>
      <w:r>
        <w:rPr>
          <w:rFonts w:hint="eastAsia"/>
          <w:sz w:val="28"/>
          <w:szCs w:val="36"/>
        </w:rPr>
        <w:t>答案：</w:t>
      </w:r>
      <w:r>
        <w:rPr>
          <w:rFonts w:hint="eastAsia"/>
          <w:sz w:val="28"/>
          <w:szCs w:val="36"/>
        </w:rPr>
        <w:t>A</w:t>
      </w:r>
    </w:p>
    <w:p w:rsidR="001559C4" w:rsidRDefault="009222E1">
      <w:pPr>
        <w:rPr>
          <w:sz w:val="28"/>
          <w:szCs w:val="36"/>
        </w:rPr>
      </w:pPr>
      <w:r>
        <w:rPr>
          <w:rFonts w:hint="eastAsia"/>
          <w:color w:val="FF0000"/>
          <w:sz w:val="28"/>
          <w:szCs w:val="36"/>
        </w:rPr>
        <w:t>A</w:t>
      </w:r>
      <w:r>
        <w:rPr>
          <w:rFonts w:hint="eastAsia"/>
          <w:color w:val="FF0000"/>
          <w:sz w:val="28"/>
          <w:szCs w:val="36"/>
        </w:rPr>
        <w:t>、计算图</w:t>
      </w:r>
      <w:r>
        <w:rPr>
          <w:rFonts w:hint="eastAsia"/>
          <w:sz w:val="28"/>
          <w:szCs w:val="36"/>
        </w:rPr>
        <w:t xml:space="preserve">    </w:t>
      </w:r>
    </w:p>
    <w:p w:rsidR="001559C4" w:rsidRDefault="009222E1">
      <w:pPr>
        <w:rPr>
          <w:sz w:val="28"/>
          <w:szCs w:val="36"/>
        </w:rPr>
      </w:pPr>
      <w:r>
        <w:rPr>
          <w:rFonts w:hint="eastAsia"/>
          <w:sz w:val="28"/>
          <w:szCs w:val="36"/>
        </w:rPr>
        <w:t>B</w:t>
      </w:r>
      <w:r>
        <w:rPr>
          <w:rFonts w:hint="eastAsia"/>
          <w:sz w:val="28"/>
          <w:szCs w:val="36"/>
        </w:rPr>
        <w:t>、张量</w:t>
      </w:r>
      <w:r>
        <w:rPr>
          <w:rFonts w:hint="eastAsia"/>
          <w:sz w:val="28"/>
          <w:szCs w:val="36"/>
        </w:rPr>
        <w:t xml:space="preserve">    </w:t>
      </w:r>
    </w:p>
    <w:p w:rsidR="001559C4" w:rsidRDefault="009222E1">
      <w:pPr>
        <w:rPr>
          <w:sz w:val="28"/>
          <w:szCs w:val="36"/>
        </w:rPr>
      </w:pPr>
      <w:r>
        <w:rPr>
          <w:rFonts w:hint="eastAsia"/>
          <w:sz w:val="28"/>
          <w:szCs w:val="36"/>
        </w:rPr>
        <w:t>C</w:t>
      </w:r>
      <w:r>
        <w:rPr>
          <w:rFonts w:hint="eastAsia"/>
          <w:sz w:val="28"/>
          <w:szCs w:val="36"/>
        </w:rPr>
        <w:t>、会话</w:t>
      </w:r>
      <w:r>
        <w:rPr>
          <w:rFonts w:hint="eastAsia"/>
          <w:sz w:val="28"/>
          <w:szCs w:val="36"/>
        </w:rPr>
        <w:t xml:space="preserve">   </w:t>
      </w:r>
    </w:p>
    <w:p w:rsidR="001559C4" w:rsidRDefault="009222E1">
      <w:pPr>
        <w:rPr>
          <w:sz w:val="28"/>
          <w:szCs w:val="36"/>
        </w:rPr>
      </w:pPr>
      <w:r>
        <w:rPr>
          <w:rFonts w:hint="eastAsia"/>
          <w:sz w:val="28"/>
          <w:szCs w:val="36"/>
        </w:rPr>
        <w:t>D</w:t>
      </w:r>
      <w:r>
        <w:rPr>
          <w:rFonts w:hint="eastAsia"/>
          <w:sz w:val="28"/>
          <w:szCs w:val="36"/>
        </w:rPr>
        <w:t>、变量</w:t>
      </w:r>
    </w:p>
    <w:p w:rsidR="001559C4" w:rsidRDefault="001559C4">
      <w:pPr>
        <w:rPr>
          <w:sz w:val="28"/>
          <w:szCs w:val="36"/>
        </w:rPr>
      </w:pPr>
    </w:p>
    <w:p w:rsidR="001559C4" w:rsidRDefault="009222E1">
      <w:pPr>
        <w:numPr>
          <w:ilvl w:val="0"/>
          <w:numId w:val="10"/>
        </w:numPr>
        <w:rPr>
          <w:sz w:val="28"/>
          <w:szCs w:val="36"/>
        </w:rPr>
      </w:pPr>
      <w:r>
        <w:rPr>
          <w:rFonts w:hint="eastAsia"/>
          <w:sz w:val="28"/>
          <w:szCs w:val="36"/>
        </w:rPr>
        <w:t>机器人的历史并不算长，</w:t>
      </w:r>
      <w:r>
        <w:rPr>
          <w:rFonts w:hint="eastAsia"/>
          <w:sz w:val="28"/>
          <w:szCs w:val="36"/>
        </w:rPr>
        <w:t>1959</w:t>
      </w:r>
      <w:r>
        <w:rPr>
          <w:rFonts w:hint="eastAsia"/>
          <w:sz w:val="28"/>
          <w:szCs w:val="36"/>
        </w:rPr>
        <w:t>年美国英格伯格和德沃尔制造出世界上的第一代工业机器人，机器人的历史才真正开始。根据机器人的发展进程，通常把它分为三代，分别为？</w:t>
      </w:r>
    </w:p>
    <w:p w:rsidR="001559C4" w:rsidRDefault="009222E1">
      <w:pPr>
        <w:rPr>
          <w:sz w:val="28"/>
          <w:szCs w:val="36"/>
        </w:rPr>
      </w:pPr>
      <w:r>
        <w:rPr>
          <w:rFonts w:hint="eastAsia"/>
          <w:sz w:val="28"/>
          <w:szCs w:val="36"/>
        </w:rPr>
        <w:t>答案：</w:t>
      </w:r>
      <w:r>
        <w:rPr>
          <w:rFonts w:hint="eastAsia"/>
          <w:sz w:val="28"/>
          <w:szCs w:val="36"/>
        </w:rPr>
        <w:t>ABD</w:t>
      </w:r>
    </w:p>
    <w:p w:rsidR="001559C4" w:rsidRDefault="009222E1">
      <w:pPr>
        <w:rPr>
          <w:color w:val="FF0000"/>
          <w:sz w:val="28"/>
          <w:szCs w:val="36"/>
        </w:rPr>
      </w:pPr>
      <w:r>
        <w:rPr>
          <w:rFonts w:hint="eastAsia"/>
          <w:color w:val="FF0000"/>
          <w:sz w:val="28"/>
          <w:szCs w:val="36"/>
        </w:rPr>
        <w:t>A</w:t>
      </w:r>
      <w:r>
        <w:rPr>
          <w:rFonts w:hint="eastAsia"/>
          <w:color w:val="FF0000"/>
          <w:sz w:val="28"/>
          <w:szCs w:val="36"/>
        </w:rPr>
        <w:t>、示教再现型机器人</w:t>
      </w:r>
    </w:p>
    <w:p w:rsidR="001559C4" w:rsidRDefault="009222E1">
      <w:pPr>
        <w:rPr>
          <w:sz w:val="28"/>
          <w:szCs w:val="36"/>
        </w:rPr>
      </w:pPr>
      <w:r>
        <w:rPr>
          <w:rFonts w:hint="eastAsia"/>
          <w:color w:val="FF0000"/>
          <w:sz w:val="28"/>
          <w:szCs w:val="36"/>
        </w:rPr>
        <w:t>B</w:t>
      </w:r>
      <w:r>
        <w:rPr>
          <w:rFonts w:hint="eastAsia"/>
          <w:color w:val="FF0000"/>
          <w:sz w:val="28"/>
          <w:szCs w:val="36"/>
        </w:rPr>
        <w:t>、</w:t>
      </w:r>
      <w:proofErr w:type="gramStart"/>
      <w:r>
        <w:rPr>
          <w:rFonts w:hint="eastAsia"/>
          <w:color w:val="FF0000"/>
          <w:sz w:val="28"/>
          <w:szCs w:val="36"/>
        </w:rPr>
        <w:t>带感觉</w:t>
      </w:r>
      <w:proofErr w:type="gramEnd"/>
      <w:r>
        <w:rPr>
          <w:rFonts w:hint="eastAsia"/>
          <w:color w:val="FF0000"/>
          <w:sz w:val="28"/>
          <w:szCs w:val="36"/>
        </w:rPr>
        <w:t>的机器人</w:t>
      </w:r>
    </w:p>
    <w:p w:rsidR="001559C4" w:rsidRDefault="009222E1">
      <w:pPr>
        <w:rPr>
          <w:sz w:val="28"/>
          <w:szCs w:val="36"/>
        </w:rPr>
      </w:pPr>
      <w:r>
        <w:rPr>
          <w:rFonts w:hint="eastAsia"/>
          <w:sz w:val="28"/>
          <w:szCs w:val="36"/>
        </w:rPr>
        <w:t>C</w:t>
      </w:r>
      <w:r>
        <w:rPr>
          <w:rFonts w:hint="eastAsia"/>
          <w:sz w:val="28"/>
          <w:szCs w:val="36"/>
        </w:rPr>
        <w:t>、会思考的机器人</w:t>
      </w:r>
    </w:p>
    <w:p w:rsidR="001559C4" w:rsidRDefault="009222E1">
      <w:pPr>
        <w:rPr>
          <w:sz w:val="28"/>
          <w:szCs w:val="36"/>
        </w:rPr>
      </w:pPr>
      <w:r>
        <w:rPr>
          <w:rFonts w:hint="eastAsia"/>
          <w:color w:val="FF0000"/>
          <w:sz w:val="28"/>
          <w:szCs w:val="36"/>
        </w:rPr>
        <w:t>D</w:t>
      </w:r>
      <w:r>
        <w:rPr>
          <w:rFonts w:hint="eastAsia"/>
          <w:color w:val="FF0000"/>
          <w:sz w:val="28"/>
          <w:szCs w:val="36"/>
        </w:rPr>
        <w:t>、智能机器人</w:t>
      </w:r>
    </w:p>
    <w:p w:rsidR="001559C4" w:rsidRDefault="009222E1">
      <w:pPr>
        <w:rPr>
          <w:sz w:val="28"/>
          <w:szCs w:val="36"/>
        </w:rPr>
      </w:pPr>
      <w:r>
        <w:rPr>
          <w:rFonts w:hint="eastAsia"/>
          <w:sz w:val="28"/>
          <w:szCs w:val="36"/>
        </w:rPr>
        <w:lastRenderedPageBreak/>
        <w:t>28.</w:t>
      </w:r>
      <w:r>
        <w:rPr>
          <w:rFonts w:hint="eastAsia"/>
          <w:sz w:val="28"/>
          <w:szCs w:val="36"/>
        </w:rPr>
        <w:t>以下那个选项不是</w:t>
      </w:r>
      <w:proofErr w:type="spellStart"/>
      <w:r>
        <w:rPr>
          <w:rFonts w:hint="eastAsia"/>
          <w:sz w:val="28"/>
          <w:szCs w:val="36"/>
        </w:rPr>
        <w:t>TensorFlow</w:t>
      </w:r>
      <w:proofErr w:type="spellEnd"/>
      <w:r>
        <w:rPr>
          <w:rFonts w:hint="eastAsia"/>
          <w:sz w:val="28"/>
          <w:szCs w:val="36"/>
        </w:rPr>
        <w:t>的构建流程？</w:t>
      </w:r>
    </w:p>
    <w:p w:rsidR="001559C4" w:rsidRDefault="009222E1">
      <w:pPr>
        <w:rPr>
          <w:sz w:val="28"/>
          <w:szCs w:val="36"/>
        </w:rPr>
      </w:pPr>
      <w:r>
        <w:rPr>
          <w:rFonts w:hint="eastAsia"/>
          <w:sz w:val="28"/>
          <w:szCs w:val="36"/>
        </w:rPr>
        <w:t>答案：</w:t>
      </w:r>
      <w:r>
        <w:rPr>
          <w:rFonts w:hint="eastAsia"/>
          <w:sz w:val="28"/>
          <w:szCs w:val="36"/>
        </w:rPr>
        <w:t>D</w:t>
      </w:r>
    </w:p>
    <w:p w:rsidR="001559C4" w:rsidRDefault="009222E1">
      <w:pPr>
        <w:rPr>
          <w:sz w:val="28"/>
          <w:szCs w:val="36"/>
        </w:rPr>
      </w:pPr>
      <w:r>
        <w:rPr>
          <w:rFonts w:hint="eastAsia"/>
          <w:sz w:val="28"/>
          <w:szCs w:val="36"/>
        </w:rPr>
        <w:t>A</w:t>
      </w:r>
      <w:r>
        <w:rPr>
          <w:rFonts w:hint="eastAsia"/>
          <w:sz w:val="28"/>
          <w:szCs w:val="36"/>
        </w:rPr>
        <w:t>、构建计算图</w:t>
      </w:r>
      <w:r>
        <w:rPr>
          <w:rFonts w:hint="eastAsia"/>
          <w:sz w:val="28"/>
          <w:szCs w:val="36"/>
        </w:rPr>
        <w:t xml:space="preserve">  </w:t>
      </w:r>
    </w:p>
    <w:p w:rsidR="001559C4" w:rsidRDefault="009222E1">
      <w:pPr>
        <w:rPr>
          <w:sz w:val="28"/>
          <w:szCs w:val="36"/>
        </w:rPr>
      </w:pPr>
      <w:r>
        <w:rPr>
          <w:rFonts w:hint="eastAsia"/>
          <w:sz w:val="28"/>
          <w:szCs w:val="36"/>
        </w:rPr>
        <w:t>B</w:t>
      </w:r>
      <w:r>
        <w:rPr>
          <w:rFonts w:hint="eastAsia"/>
          <w:sz w:val="28"/>
          <w:szCs w:val="36"/>
        </w:rPr>
        <w:t>、输入张量</w:t>
      </w:r>
      <w:r>
        <w:rPr>
          <w:rFonts w:hint="eastAsia"/>
          <w:sz w:val="28"/>
          <w:szCs w:val="36"/>
        </w:rPr>
        <w:t xml:space="preserve">   </w:t>
      </w:r>
    </w:p>
    <w:p w:rsidR="001559C4" w:rsidRDefault="009222E1">
      <w:pPr>
        <w:rPr>
          <w:sz w:val="28"/>
          <w:szCs w:val="36"/>
        </w:rPr>
      </w:pPr>
      <w:r>
        <w:rPr>
          <w:rFonts w:hint="eastAsia"/>
          <w:sz w:val="28"/>
          <w:szCs w:val="36"/>
        </w:rPr>
        <w:t>C</w:t>
      </w:r>
      <w:r>
        <w:rPr>
          <w:rFonts w:hint="eastAsia"/>
          <w:sz w:val="28"/>
          <w:szCs w:val="36"/>
        </w:rPr>
        <w:t>、生成会话</w:t>
      </w:r>
      <w:r>
        <w:rPr>
          <w:rFonts w:hint="eastAsia"/>
          <w:sz w:val="28"/>
          <w:szCs w:val="36"/>
        </w:rPr>
        <w:t xml:space="preserve">   </w:t>
      </w:r>
    </w:p>
    <w:p w:rsidR="001559C4" w:rsidRDefault="009222E1">
      <w:pPr>
        <w:rPr>
          <w:color w:val="FF0000"/>
          <w:sz w:val="28"/>
          <w:szCs w:val="36"/>
        </w:rPr>
      </w:pPr>
      <w:r>
        <w:rPr>
          <w:rFonts w:hint="eastAsia"/>
          <w:color w:val="FF0000"/>
          <w:sz w:val="28"/>
          <w:szCs w:val="36"/>
        </w:rPr>
        <w:t>D</w:t>
      </w:r>
      <w:r>
        <w:rPr>
          <w:rFonts w:hint="eastAsia"/>
          <w:color w:val="FF0000"/>
          <w:sz w:val="28"/>
          <w:szCs w:val="36"/>
        </w:rPr>
        <w:t>、更新权重</w:t>
      </w:r>
    </w:p>
    <w:p w:rsidR="001559C4" w:rsidRDefault="001559C4">
      <w:pPr>
        <w:rPr>
          <w:sz w:val="28"/>
          <w:szCs w:val="36"/>
        </w:rPr>
      </w:pPr>
    </w:p>
    <w:p w:rsidR="001559C4" w:rsidRDefault="009222E1">
      <w:pPr>
        <w:numPr>
          <w:ilvl w:val="0"/>
          <w:numId w:val="10"/>
        </w:numPr>
        <w:rPr>
          <w:sz w:val="28"/>
          <w:szCs w:val="36"/>
        </w:rPr>
      </w:pPr>
      <w:r>
        <w:rPr>
          <w:rFonts w:hint="eastAsia"/>
          <w:sz w:val="28"/>
          <w:szCs w:val="36"/>
        </w:rPr>
        <w:t>主成分分析（</w:t>
      </w:r>
      <w:r>
        <w:rPr>
          <w:rFonts w:hint="eastAsia"/>
          <w:sz w:val="28"/>
          <w:szCs w:val="36"/>
        </w:rPr>
        <w:t>Principal Component Analysis</w:t>
      </w:r>
      <w:r>
        <w:rPr>
          <w:rFonts w:hint="eastAsia"/>
          <w:sz w:val="28"/>
          <w:szCs w:val="36"/>
        </w:rPr>
        <w:t>，</w:t>
      </w:r>
      <w:r>
        <w:rPr>
          <w:rFonts w:hint="eastAsia"/>
          <w:sz w:val="28"/>
          <w:szCs w:val="36"/>
        </w:rPr>
        <w:t>PCA</w:t>
      </w:r>
      <w:r>
        <w:rPr>
          <w:rFonts w:hint="eastAsia"/>
          <w:sz w:val="28"/>
          <w:szCs w:val="36"/>
        </w:rPr>
        <w:t>）是一种统计方法。通过正交变换将一组可能存在相关性的变量转换为一组线性相关的变量，转换后的这组变量叫主成分。</w:t>
      </w:r>
    </w:p>
    <w:p w:rsidR="001559C4" w:rsidRDefault="009222E1">
      <w:pPr>
        <w:rPr>
          <w:sz w:val="28"/>
          <w:szCs w:val="36"/>
        </w:rPr>
      </w:pPr>
      <w:r>
        <w:rPr>
          <w:rFonts w:hint="eastAsia"/>
          <w:sz w:val="28"/>
          <w:szCs w:val="36"/>
        </w:rPr>
        <w:t>答案：</w:t>
      </w:r>
      <w:r>
        <w:rPr>
          <w:rFonts w:hint="eastAsia"/>
          <w:sz w:val="28"/>
          <w:szCs w:val="36"/>
        </w:rPr>
        <w:t>B</w:t>
      </w:r>
    </w:p>
    <w:p w:rsidR="001559C4" w:rsidRDefault="009222E1">
      <w:pPr>
        <w:rPr>
          <w:sz w:val="28"/>
          <w:szCs w:val="36"/>
        </w:rPr>
      </w:pPr>
      <w:r>
        <w:rPr>
          <w:rFonts w:hint="eastAsia"/>
          <w:sz w:val="28"/>
          <w:szCs w:val="36"/>
        </w:rPr>
        <w:t>A</w:t>
      </w:r>
      <w:r>
        <w:rPr>
          <w:rFonts w:hint="eastAsia"/>
          <w:sz w:val="28"/>
          <w:szCs w:val="36"/>
        </w:rPr>
        <w:t>正确</w:t>
      </w:r>
    </w:p>
    <w:p w:rsidR="001559C4" w:rsidRDefault="009222E1">
      <w:pPr>
        <w:rPr>
          <w:color w:val="FF0000"/>
          <w:sz w:val="28"/>
          <w:szCs w:val="36"/>
        </w:rPr>
      </w:pPr>
      <w:r>
        <w:rPr>
          <w:rFonts w:hint="eastAsia"/>
          <w:color w:val="FF0000"/>
          <w:sz w:val="28"/>
          <w:szCs w:val="36"/>
        </w:rPr>
        <w:t>B</w:t>
      </w:r>
      <w:r>
        <w:rPr>
          <w:rFonts w:hint="eastAsia"/>
          <w:color w:val="FF0000"/>
          <w:sz w:val="28"/>
          <w:szCs w:val="36"/>
        </w:rPr>
        <w:t>错误</w:t>
      </w:r>
    </w:p>
    <w:p w:rsidR="001559C4" w:rsidRDefault="001559C4">
      <w:pPr>
        <w:rPr>
          <w:sz w:val="28"/>
          <w:szCs w:val="36"/>
        </w:rPr>
      </w:pPr>
    </w:p>
    <w:p w:rsidR="001559C4" w:rsidRDefault="009222E1">
      <w:pPr>
        <w:numPr>
          <w:ilvl w:val="0"/>
          <w:numId w:val="10"/>
        </w:numPr>
        <w:rPr>
          <w:sz w:val="28"/>
          <w:szCs w:val="36"/>
        </w:rPr>
      </w:pPr>
      <w:r>
        <w:rPr>
          <w:rFonts w:hint="eastAsia"/>
          <w:sz w:val="28"/>
          <w:szCs w:val="36"/>
        </w:rPr>
        <w:t>不属于深度学习算法的是？</w:t>
      </w:r>
    </w:p>
    <w:p w:rsidR="001559C4" w:rsidRDefault="009222E1" w:rsidP="009222E1">
      <w:pPr>
        <w:tabs>
          <w:tab w:val="left" w:pos="312"/>
        </w:tabs>
        <w:rPr>
          <w:sz w:val="28"/>
          <w:szCs w:val="36"/>
        </w:rPr>
      </w:pPr>
      <w:r>
        <w:rPr>
          <w:rFonts w:hint="eastAsia"/>
          <w:sz w:val="28"/>
          <w:szCs w:val="36"/>
        </w:rPr>
        <w:t>答案：</w:t>
      </w:r>
      <w:r>
        <w:rPr>
          <w:rFonts w:hint="eastAsia"/>
          <w:sz w:val="28"/>
          <w:szCs w:val="36"/>
        </w:rPr>
        <w:t>D</w:t>
      </w:r>
    </w:p>
    <w:p w:rsidR="001559C4" w:rsidRDefault="009222E1">
      <w:pPr>
        <w:rPr>
          <w:sz w:val="28"/>
          <w:szCs w:val="36"/>
        </w:rPr>
      </w:pPr>
      <w:r>
        <w:rPr>
          <w:rFonts w:hint="eastAsia"/>
          <w:sz w:val="28"/>
          <w:szCs w:val="36"/>
        </w:rPr>
        <w:t>A</w:t>
      </w:r>
      <w:r>
        <w:rPr>
          <w:rFonts w:hint="eastAsia"/>
          <w:sz w:val="28"/>
          <w:szCs w:val="36"/>
        </w:rPr>
        <w:t>自编码器</w:t>
      </w:r>
    </w:p>
    <w:p w:rsidR="001559C4" w:rsidRDefault="009222E1">
      <w:pPr>
        <w:rPr>
          <w:sz w:val="28"/>
          <w:szCs w:val="36"/>
        </w:rPr>
      </w:pPr>
      <w:r>
        <w:rPr>
          <w:rFonts w:hint="eastAsia"/>
          <w:sz w:val="28"/>
          <w:szCs w:val="36"/>
        </w:rPr>
        <w:t>B</w:t>
      </w:r>
      <w:r>
        <w:rPr>
          <w:rFonts w:hint="eastAsia"/>
          <w:sz w:val="28"/>
          <w:szCs w:val="36"/>
        </w:rPr>
        <w:t>卷积神经网络</w:t>
      </w:r>
    </w:p>
    <w:p w:rsidR="001559C4" w:rsidRDefault="009222E1">
      <w:pPr>
        <w:rPr>
          <w:sz w:val="28"/>
          <w:szCs w:val="36"/>
        </w:rPr>
      </w:pPr>
      <w:r>
        <w:rPr>
          <w:rFonts w:hint="eastAsia"/>
          <w:sz w:val="28"/>
          <w:szCs w:val="36"/>
        </w:rPr>
        <w:t>C</w:t>
      </w:r>
      <w:r>
        <w:rPr>
          <w:rFonts w:hint="eastAsia"/>
          <w:sz w:val="28"/>
          <w:szCs w:val="36"/>
        </w:rPr>
        <w:t>循环神经网络</w:t>
      </w:r>
    </w:p>
    <w:p w:rsidR="001559C4" w:rsidRDefault="009222E1">
      <w:pPr>
        <w:rPr>
          <w:color w:val="FF0000"/>
          <w:sz w:val="28"/>
          <w:szCs w:val="36"/>
        </w:rPr>
      </w:pPr>
      <w:r>
        <w:rPr>
          <w:rFonts w:hint="eastAsia"/>
          <w:color w:val="FF0000"/>
          <w:sz w:val="28"/>
          <w:szCs w:val="36"/>
        </w:rPr>
        <w:t>D</w:t>
      </w:r>
      <w:r>
        <w:rPr>
          <w:rFonts w:hint="eastAsia"/>
          <w:color w:val="FF0000"/>
          <w:sz w:val="28"/>
          <w:szCs w:val="36"/>
        </w:rPr>
        <w:t>支持向量机</w:t>
      </w:r>
    </w:p>
    <w:p w:rsidR="001559C4" w:rsidRDefault="001559C4">
      <w:pPr>
        <w:rPr>
          <w:sz w:val="28"/>
          <w:szCs w:val="36"/>
        </w:rPr>
      </w:pPr>
    </w:p>
    <w:p w:rsidR="001559C4" w:rsidRDefault="001559C4">
      <w:pPr>
        <w:rPr>
          <w:sz w:val="28"/>
          <w:szCs w:val="36"/>
        </w:rPr>
      </w:pPr>
    </w:p>
    <w:p w:rsidR="001559C4" w:rsidRDefault="009222E1">
      <w:pPr>
        <w:rPr>
          <w:sz w:val="28"/>
          <w:szCs w:val="36"/>
        </w:rPr>
      </w:pPr>
      <w:r>
        <w:rPr>
          <w:rFonts w:hint="eastAsia"/>
          <w:sz w:val="28"/>
          <w:szCs w:val="36"/>
        </w:rPr>
        <w:lastRenderedPageBreak/>
        <w:t>31.Python</w:t>
      </w:r>
      <w:r>
        <w:rPr>
          <w:rFonts w:hint="eastAsia"/>
          <w:sz w:val="28"/>
          <w:szCs w:val="36"/>
        </w:rPr>
        <w:t>优点有哪些？（多选）</w:t>
      </w:r>
    </w:p>
    <w:p w:rsidR="001559C4" w:rsidRDefault="009222E1">
      <w:pPr>
        <w:rPr>
          <w:sz w:val="28"/>
          <w:szCs w:val="36"/>
        </w:rPr>
      </w:pPr>
      <w:r>
        <w:rPr>
          <w:rFonts w:hint="eastAsia"/>
          <w:sz w:val="28"/>
          <w:szCs w:val="36"/>
        </w:rPr>
        <w:t>答案：</w:t>
      </w:r>
      <w:r>
        <w:rPr>
          <w:rFonts w:hint="eastAsia"/>
          <w:sz w:val="28"/>
          <w:szCs w:val="36"/>
        </w:rPr>
        <w:t>ABCD</w:t>
      </w:r>
    </w:p>
    <w:p w:rsidR="001559C4" w:rsidRDefault="009222E1">
      <w:pPr>
        <w:numPr>
          <w:ilvl w:val="0"/>
          <w:numId w:val="11"/>
        </w:numPr>
        <w:rPr>
          <w:color w:val="FF0000"/>
          <w:sz w:val="28"/>
          <w:szCs w:val="36"/>
        </w:rPr>
      </w:pPr>
      <w:r>
        <w:rPr>
          <w:rFonts w:hint="eastAsia"/>
          <w:color w:val="FF0000"/>
          <w:sz w:val="28"/>
          <w:szCs w:val="36"/>
        </w:rPr>
        <w:t>简单</w:t>
      </w:r>
    </w:p>
    <w:p w:rsidR="001559C4" w:rsidRDefault="009222E1">
      <w:pPr>
        <w:numPr>
          <w:ilvl w:val="0"/>
          <w:numId w:val="11"/>
        </w:numPr>
        <w:rPr>
          <w:color w:val="FF0000"/>
          <w:sz w:val="28"/>
          <w:szCs w:val="36"/>
        </w:rPr>
      </w:pPr>
      <w:r>
        <w:rPr>
          <w:rFonts w:hint="eastAsia"/>
          <w:color w:val="FF0000"/>
          <w:sz w:val="28"/>
          <w:szCs w:val="36"/>
        </w:rPr>
        <w:t>免费</w:t>
      </w:r>
    </w:p>
    <w:p w:rsidR="001559C4" w:rsidRDefault="009222E1">
      <w:pPr>
        <w:numPr>
          <w:ilvl w:val="0"/>
          <w:numId w:val="11"/>
        </w:numPr>
        <w:rPr>
          <w:color w:val="FF0000"/>
          <w:sz w:val="28"/>
          <w:szCs w:val="36"/>
        </w:rPr>
      </w:pPr>
      <w:r>
        <w:rPr>
          <w:rFonts w:hint="eastAsia"/>
          <w:color w:val="FF0000"/>
          <w:sz w:val="28"/>
          <w:szCs w:val="36"/>
        </w:rPr>
        <w:t>高级语言</w:t>
      </w:r>
    </w:p>
    <w:p w:rsidR="001559C4" w:rsidRDefault="009222E1">
      <w:pPr>
        <w:numPr>
          <w:ilvl w:val="0"/>
          <w:numId w:val="11"/>
        </w:numPr>
        <w:rPr>
          <w:color w:val="FF0000"/>
          <w:sz w:val="28"/>
          <w:szCs w:val="36"/>
        </w:rPr>
      </w:pPr>
      <w:r>
        <w:rPr>
          <w:rFonts w:hint="eastAsia"/>
          <w:color w:val="FF0000"/>
          <w:sz w:val="28"/>
          <w:szCs w:val="36"/>
        </w:rPr>
        <w:t>丰富的库</w:t>
      </w:r>
    </w:p>
    <w:p w:rsidR="001559C4" w:rsidRDefault="001559C4">
      <w:pPr>
        <w:rPr>
          <w:sz w:val="28"/>
          <w:szCs w:val="36"/>
        </w:rPr>
      </w:pPr>
    </w:p>
    <w:p w:rsidR="001559C4" w:rsidRDefault="009222E1">
      <w:pPr>
        <w:numPr>
          <w:ilvl w:val="0"/>
          <w:numId w:val="12"/>
        </w:numPr>
        <w:tabs>
          <w:tab w:val="clear" w:pos="312"/>
        </w:tabs>
        <w:rPr>
          <w:sz w:val="28"/>
          <w:szCs w:val="36"/>
        </w:rPr>
      </w:pPr>
      <w:r>
        <w:rPr>
          <w:rFonts w:hint="eastAsia"/>
          <w:sz w:val="28"/>
          <w:szCs w:val="36"/>
        </w:rPr>
        <w:t>关于频率与概率的关系描述正确的是？答案：</w:t>
      </w:r>
      <w:r>
        <w:rPr>
          <w:rFonts w:hint="eastAsia"/>
          <w:sz w:val="28"/>
          <w:szCs w:val="36"/>
        </w:rPr>
        <w:t>D</w:t>
      </w:r>
    </w:p>
    <w:p w:rsidR="001559C4" w:rsidRDefault="009222E1">
      <w:pPr>
        <w:numPr>
          <w:ilvl w:val="0"/>
          <w:numId w:val="13"/>
        </w:numPr>
        <w:rPr>
          <w:sz w:val="28"/>
          <w:szCs w:val="36"/>
        </w:rPr>
      </w:pPr>
      <w:r>
        <w:rPr>
          <w:rFonts w:hint="eastAsia"/>
          <w:sz w:val="28"/>
          <w:szCs w:val="36"/>
        </w:rPr>
        <w:t>频率等于概率</w:t>
      </w:r>
    </w:p>
    <w:p w:rsidR="001559C4" w:rsidRDefault="009222E1">
      <w:pPr>
        <w:numPr>
          <w:ilvl w:val="0"/>
          <w:numId w:val="13"/>
        </w:numPr>
        <w:rPr>
          <w:sz w:val="28"/>
          <w:szCs w:val="36"/>
        </w:rPr>
      </w:pPr>
      <w:r>
        <w:rPr>
          <w:rFonts w:hint="eastAsia"/>
          <w:sz w:val="28"/>
          <w:szCs w:val="36"/>
        </w:rPr>
        <w:t>频率小于概率</w:t>
      </w:r>
    </w:p>
    <w:p w:rsidR="001559C4" w:rsidRDefault="009222E1">
      <w:pPr>
        <w:numPr>
          <w:ilvl w:val="0"/>
          <w:numId w:val="13"/>
        </w:numPr>
        <w:rPr>
          <w:sz w:val="28"/>
          <w:szCs w:val="36"/>
        </w:rPr>
      </w:pPr>
      <w:r>
        <w:rPr>
          <w:rFonts w:hint="eastAsia"/>
          <w:sz w:val="28"/>
          <w:szCs w:val="36"/>
        </w:rPr>
        <w:t>频率大于概率</w:t>
      </w:r>
    </w:p>
    <w:p w:rsidR="001559C4" w:rsidRDefault="009222E1">
      <w:pPr>
        <w:numPr>
          <w:ilvl w:val="0"/>
          <w:numId w:val="13"/>
        </w:numPr>
        <w:rPr>
          <w:color w:val="FF0000"/>
          <w:sz w:val="28"/>
          <w:szCs w:val="36"/>
        </w:rPr>
      </w:pPr>
      <w:r>
        <w:rPr>
          <w:rFonts w:hint="eastAsia"/>
          <w:color w:val="FF0000"/>
          <w:sz w:val="28"/>
          <w:szCs w:val="36"/>
        </w:rPr>
        <w:t>当重复试验的次数逐渐增大时，频率呈现出稳定性，接近于概率</w:t>
      </w:r>
    </w:p>
    <w:p w:rsidR="001559C4" w:rsidRDefault="001559C4">
      <w:pPr>
        <w:rPr>
          <w:sz w:val="28"/>
          <w:szCs w:val="36"/>
        </w:rPr>
      </w:pPr>
    </w:p>
    <w:p w:rsidR="001559C4" w:rsidRDefault="009222E1">
      <w:pPr>
        <w:numPr>
          <w:ilvl w:val="0"/>
          <w:numId w:val="12"/>
        </w:numPr>
        <w:tabs>
          <w:tab w:val="clear" w:pos="312"/>
        </w:tabs>
        <w:rPr>
          <w:sz w:val="28"/>
          <w:szCs w:val="36"/>
        </w:rPr>
      </w:pPr>
      <w:r>
        <w:rPr>
          <w:rFonts w:hint="eastAsia"/>
          <w:sz w:val="28"/>
          <w:szCs w:val="36"/>
        </w:rPr>
        <w:t>m</w:t>
      </w:r>
      <w:r>
        <w:rPr>
          <w:rFonts w:hint="eastAsia"/>
          <w:sz w:val="28"/>
          <w:szCs w:val="36"/>
        </w:rPr>
        <w:t>行</w:t>
      </w:r>
      <w:r>
        <w:rPr>
          <w:rFonts w:hint="eastAsia"/>
          <w:sz w:val="28"/>
          <w:szCs w:val="36"/>
        </w:rPr>
        <w:t>n</w:t>
      </w:r>
      <w:r>
        <w:rPr>
          <w:rFonts w:hint="eastAsia"/>
          <w:sz w:val="28"/>
          <w:szCs w:val="36"/>
        </w:rPr>
        <w:t>列矩阵</w:t>
      </w:r>
      <w:r>
        <w:rPr>
          <w:rFonts w:hint="eastAsia"/>
          <w:sz w:val="28"/>
          <w:szCs w:val="36"/>
        </w:rPr>
        <w:t>A</w:t>
      </w:r>
      <w:r>
        <w:rPr>
          <w:rFonts w:hint="eastAsia"/>
          <w:sz w:val="28"/>
          <w:szCs w:val="36"/>
        </w:rPr>
        <w:t>与</w:t>
      </w:r>
      <w:r>
        <w:rPr>
          <w:rFonts w:hint="eastAsia"/>
          <w:sz w:val="28"/>
          <w:szCs w:val="36"/>
        </w:rPr>
        <w:t>p</w:t>
      </w:r>
      <w:r>
        <w:rPr>
          <w:rFonts w:hint="eastAsia"/>
          <w:sz w:val="28"/>
          <w:szCs w:val="36"/>
        </w:rPr>
        <w:t>行</w:t>
      </w:r>
      <w:r>
        <w:rPr>
          <w:rFonts w:hint="eastAsia"/>
          <w:sz w:val="28"/>
          <w:szCs w:val="36"/>
        </w:rPr>
        <w:t>q</w:t>
      </w:r>
      <w:r>
        <w:rPr>
          <w:rFonts w:hint="eastAsia"/>
          <w:sz w:val="28"/>
          <w:szCs w:val="36"/>
        </w:rPr>
        <w:t>列矩阵</w:t>
      </w:r>
      <w:r>
        <w:rPr>
          <w:rFonts w:hint="eastAsia"/>
          <w:sz w:val="28"/>
          <w:szCs w:val="36"/>
        </w:rPr>
        <w:t>B</w:t>
      </w:r>
      <w:r>
        <w:rPr>
          <w:rFonts w:hint="eastAsia"/>
          <w:sz w:val="28"/>
          <w:szCs w:val="36"/>
        </w:rPr>
        <w:t>需要满足什么条件才可以相乘？答案：</w:t>
      </w:r>
      <w:r>
        <w:rPr>
          <w:rFonts w:hint="eastAsia"/>
          <w:sz w:val="28"/>
          <w:szCs w:val="36"/>
        </w:rPr>
        <w:t>B</w:t>
      </w:r>
    </w:p>
    <w:p w:rsidR="001559C4" w:rsidRDefault="009222E1">
      <w:pPr>
        <w:rPr>
          <w:sz w:val="28"/>
          <w:szCs w:val="36"/>
        </w:rPr>
      </w:pPr>
      <w:r>
        <w:rPr>
          <w:rFonts w:hint="eastAsia"/>
          <w:sz w:val="28"/>
          <w:szCs w:val="36"/>
        </w:rPr>
        <w:t>A</w:t>
      </w:r>
      <w:r>
        <w:rPr>
          <w:rFonts w:hint="eastAsia"/>
          <w:sz w:val="28"/>
          <w:szCs w:val="36"/>
        </w:rPr>
        <w:t>、</w:t>
      </w:r>
      <w:r>
        <w:rPr>
          <w:rFonts w:hint="eastAsia"/>
          <w:sz w:val="28"/>
          <w:szCs w:val="36"/>
        </w:rPr>
        <w:t>m=p  n=q</w:t>
      </w:r>
    </w:p>
    <w:p w:rsidR="001559C4" w:rsidRDefault="009222E1">
      <w:pPr>
        <w:rPr>
          <w:color w:val="FF0000"/>
          <w:sz w:val="28"/>
          <w:szCs w:val="36"/>
        </w:rPr>
      </w:pPr>
      <w:r>
        <w:rPr>
          <w:rFonts w:hint="eastAsia"/>
          <w:color w:val="FF0000"/>
          <w:sz w:val="28"/>
          <w:szCs w:val="36"/>
        </w:rPr>
        <w:t>B</w:t>
      </w:r>
      <w:r>
        <w:rPr>
          <w:rFonts w:hint="eastAsia"/>
          <w:color w:val="FF0000"/>
          <w:sz w:val="28"/>
          <w:szCs w:val="36"/>
        </w:rPr>
        <w:t>、</w:t>
      </w:r>
      <w:r>
        <w:rPr>
          <w:rFonts w:hint="eastAsia"/>
          <w:color w:val="FF0000"/>
          <w:sz w:val="28"/>
          <w:szCs w:val="36"/>
        </w:rPr>
        <w:t>n=p</w:t>
      </w:r>
    </w:p>
    <w:p w:rsidR="001559C4" w:rsidRDefault="009222E1">
      <w:pPr>
        <w:rPr>
          <w:sz w:val="28"/>
          <w:szCs w:val="36"/>
        </w:rPr>
      </w:pPr>
      <w:r>
        <w:rPr>
          <w:rFonts w:hint="eastAsia"/>
          <w:sz w:val="28"/>
          <w:szCs w:val="36"/>
        </w:rPr>
        <w:t>C</w:t>
      </w:r>
      <w:r>
        <w:rPr>
          <w:rFonts w:hint="eastAsia"/>
          <w:sz w:val="28"/>
          <w:szCs w:val="36"/>
        </w:rPr>
        <w:t>、</w:t>
      </w:r>
      <w:r>
        <w:rPr>
          <w:rFonts w:hint="eastAsia"/>
          <w:sz w:val="28"/>
          <w:szCs w:val="36"/>
        </w:rPr>
        <w:t>m=n</w:t>
      </w:r>
    </w:p>
    <w:p w:rsidR="001559C4" w:rsidRDefault="009222E1">
      <w:pPr>
        <w:rPr>
          <w:sz w:val="28"/>
          <w:szCs w:val="36"/>
        </w:rPr>
      </w:pPr>
      <w:r>
        <w:rPr>
          <w:rFonts w:hint="eastAsia"/>
          <w:sz w:val="28"/>
          <w:szCs w:val="36"/>
        </w:rPr>
        <w:t>D</w:t>
      </w:r>
      <w:r>
        <w:rPr>
          <w:rFonts w:hint="eastAsia"/>
          <w:sz w:val="28"/>
          <w:szCs w:val="36"/>
        </w:rPr>
        <w:t>、</w:t>
      </w:r>
      <w:r>
        <w:rPr>
          <w:rFonts w:hint="eastAsia"/>
          <w:sz w:val="28"/>
          <w:szCs w:val="36"/>
        </w:rPr>
        <w:t>p=q</w:t>
      </w: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9222E1">
      <w:pPr>
        <w:numPr>
          <w:ilvl w:val="0"/>
          <w:numId w:val="12"/>
        </w:numPr>
        <w:rPr>
          <w:sz w:val="28"/>
          <w:szCs w:val="36"/>
        </w:rPr>
      </w:pPr>
      <w:r>
        <w:rPr>
          <w:rFonts w:hint="eastAsia"/>
          <w:sz w:val="28"/>
          <w:szCs w:val="36"/>
        </w:rPr>
        <w:lastRenderedPageBreak/>
        <w:t>训练误差会降低模型的准确率，产生欠拟合，此时如何提升模型拟合度？</w:t>
      </w:r>
    </w:p>
    <w:p w:rsidR="001559C4" w:rsidRDefault="009222E1">
      <w:pPr>
        <w:rPr>
          <w:sz w:val="28"/>
          <w:szCs w:val="36"/>
        </w:rPr>
      </w:pPr>
      <w:r>
        <w:rPr>
          <w:rFonts w:hint="eastAsia"/>
          <w:sz w:val="28"/>
          <w:szCs w:val="36"/>
        </w:rPr>
        <w:t>答案：</w:t>
      </w:r>
      <w:r>
        <w:rPr>
          <w:rFonts w:hint="eastAsia"/>
          <w:sz w:val="28"/>
          <w:szCs w:val="36"/>
        </w:rPr>
        <w:t>AB</w:t>
      </w:r>
      <w:r w:rsidR="000C2628">
        <w:rPr>
          <w:rFonts w:hint="eastAsia"/>
          <w:sz w:val="28"/>
          <w:szCs w:val="36"/>
        </w:rPr>
        <w:t>D</w:t>
      </w:r>
    </w:p>
    <w:p w:rsidR="001559C4" w:rsidRDefault="009222E1">
      <w:pPr>
        <w:rPr>
          <w:color w:val="FF0000"/>
          <w:sz w:val="28"/>
          <w:szCs w:val="36"/>
        </w:rPr>
      </w:pPr>
      <w:r>
        <w:rPr>
          <w:rFonts w:hint="eastAsia"/>
          <w:color w:val="FF0000"/>
          <w:sz w:val="28"/>
          <w:szCs w:val="36"/>
        </w:rPr>
        <w:t>A</w:t>
      </w:r>
      <w:r>
        <w:rPr>
          <w:rFonts w:hint="eastAsia"/>
          <w:color w:val="FF0000"/>
          <w:sz w:val="28"/>
          <w:szCs w:val="36"/>
        </w:rPr>
        <w:t>、增加数据量</w:t>
      </w:r>
    </w:p>
    <w:p w:rsidR="001559C4" w:rsidRDefault="009222E1">
      <w:pPr>
        <w:rPr>
          <w:color w:val="FF0000"/>
          <w:sz w:val="28"/>
          <w:szCs w:val="36"/>
        </w:rPr>
      </w:pPr>
      <w:r>
        <w:rPr>
          <w:rFonts w:hint="eastAsia"/>
          <w:color w:val="FF0000"/>
          <w:sz w:val="28"/>
          <w:szCs w:val="36"/>
        </w:rPr>
        <w:t>B</w:t>
      </w:r>
      <w:r>
        <w:rPr>
          <w:rFonts w:hint="eastAsia"/>
          <w:color w:val="FF0000"/>
          <w:sz w:val="28"/>
          <w:szCs w:val="36"/>
        </w:rPr>
        <w:t>、特征工程</w:t>
      </w:r>
    </w:p>
    <w:p w:rsidR="001559C4" w:rsidRDefault="009222E1">
      <w:pPr>
        <w:rPr>
          <w:sz w:val="28"/>
          <w:szCs w:val="36"/>
        </w:rPr>
      </w:pPr>
      <w:r>
        <w:rPr>
          <w:rFonts w:hint="eastAsia"/>
          <w:sz w:val="28"/>
          <w:szCs w:val="36"/>
        </w:rPr>
        <w:t>C</w:t>
      </w:r>
      <w:r>
        <w:rPr>
          <w:rFonts w:hint="eastAsia"/>
          <w:sz w:val="28"/>
          <w:szCs w:val="36"/>
        </w:rPr>
        <w:t>、减少正则化参数</w:t>
      </w:r>
    </w:p>
    <w:p w:rsidR="001559C4" w:rsidRPr="000C2628" w:rsidRDefault="009222E1">
      <w:pPr>
        <w:rPr>
          <w:color w:val="FF0000"/>
          <w:sz w:val="28"/>
          <w:szCs w:val="36"/>
        </w:rPr>
      </w:pPr>
      <w:r w:rsidRPr="000C2628">
        <w:rPr>
          <w:rFonts w:hint="eastAsia"/>
          <w:color w:val="FF0000"/>
          <w:sz w:val="28"/>
          <w:szCs w:val="36"/>
        </w:rPr>
        <w:t>D</w:t>
      </w:r>
      <w:r w:rsidRPr="000C2628">
        <w:rPr>
          <w:rFonts w:hint="eastAsia"/>
          <w:color w:val="FF0000"/>
          <w:sz w:val="28"/>
          <w:szCs w:val="36"/>
        </w:rPr>
        <w:t>、增加特征</w:t>
      </w:r>
    </w:p>
    <w:p w:rsidR="001559C4" w:rsidRDefault="001559C4">
      <w:pPr>
        <w:rPr>
          <w:sz w:val="28"/>
          <w:szCs w:val="36"/>
        </w:rPr>
      </w:pPr>
    </w:p>
    <w:p w:rsidR="001559C4" w:rsidRDefault="009222E1">
      <w:pPr>
        <w:numPr>
          <w:ilvl w:val="0"/>
          <w:numId w:val="12"/>
        </w:numPr>
        <w:rPr>
          <w:sz w:val="28"/>
          <w:szCs w:val="36"/>
        </w:rPr>
      </w:pPr>
      <w:r>
        <w:rPr>
          <w:rFonts w:hint="eastAsia"/>
          <w:sz w:val="28"/>
          <w:szCs w:val="36"/>
        </w:rPr>
        <w:t>关于超参数描述错误的是？</w:t>
      </w:r>
    </w:p>
    <w:p w:rsidR="001559C4" w:rsidRDefault="009222E1">
      <w:pPr>
        <w:rPr>
          <w:sz w:val="28"/>
          <w:szCs w:val="36"/>
        </w:rPr>
      </w:pPr>
      <w:r>
        <w:rPr>
          <w:rFonts w:hint="eastAsia"/>
          <w:sz w:val="28"/>
          <w:szCs w:val="36"/>
        </w:rPr>
        <w:t>答案：</w:t>
      </w:r>
      <w:r>
        <w:rPr>
          <w:rFonts w:hint="eastAsia"/>
          <w:sz w:val="28"/>
          <w:szCs w:val="36"/>
        </w:rPr>
        <w:t>C</w:t>
      </w:r>
    </w:p>
    <w:p w:rsidR="001559C4" w:rsidRDefault="009222E1">
      <w:pPr>
        <w:rPr>
          <w:sz w:val="28"/>
          <w:szCs w:val="36"/>
        </w:rPr>
      </w:pPr>
      <w:r>
        <w:rPr>
          <w:rFonts w:hint="eastAsia"/>
          <w:sz w:val="28"/>
          <w:szCs w:val="36"/>
        </w:rPr>
        <w:t>A</w:t>
      </w:r>
      <w:r>
        <w:rPr>
          <w:rFonts w:hint="eastAsia"/>
          <w:sz w:val="28"/>
          <w:szCs w:val="36"/>
        </w:rPr>
        <w:t>、超参数是算法开始学习之前设置值的参数</w:t>
      </w:r>
    </w:p>
    <w:p w:rsidR="001559C4" w:rsidRDefault="009222E1">
      <w:pPr>
        <w:rPr>
          <w:sz w:val="28"/>
          <w:szCs w:val="36"/>
        </w:rPr>
      </w:pPr>
      <w:r>
        <w:rPr>
          <w:rFonts w:hint="eastAsia"/>
          <w:sz w:val="28"/>
          <w:szCs w:val="36"/>
        </w:rPr>
        <w:t>B</w:t>
      </w:r>
      <w:r>
        <w:rPr>
          <w:rFonts w:hint="eastAsia"/>
          <w:sz w:val="28"/>
          <w:szCs w:val="36"/>
        </w:rPr>
        <w:t>、大多数机器学习算法都有超参数</w:t>
      </w:r>
    </w:p>
    <w:p w:rsidR="001559C4" w:rsidRDefault="009222E1">
      <w:pPr>
        <w:rPr>
          <w:color w:val="FF0000"/>
          <w:sz w:val="28"/>
          <w:szCs w:val="36"/>
        </w:rPr>
      </w:pPr>
      <w:r>
        <w:rPr>
          <w:rFonts w:hint="eastAsia"/>
          <w:color w:val="FF0000"/>
          <w:sz w:val="28"/>
          <w:szCs w:val="36"/>
        </w:rPr>
        <w:t>C</w:t>
      </w:r>
      <w:r>
        <w:rPr>
          <w:rFonts w:hint="eastAsia"/>
          <w:color w:val="FF0000"/>
          <w:sz w:val="28"/>
          <w:szCs w:val="36"/>
        </w:rPr>
        <w:t>、超参数是不能修改的</w:t>
      </w:r>
    </w:p>
    <w:p w:rsidR="001559C4" w:rsidRDefault="009222E1">
      <w:pPr>
        <w:rPr>
          <w:sz w:val="28"/>
          <w:szCs w:val="36"/>
        </w:rPr>
      </w:pPr>
      <w:r>
        <w:rPr>
          <w:rFonts w:hint="eastAsia"/>
          <w:sz w:val="28"/>
          <w:szCs w:val="36"/>
        </w:rPr>
        <w:t>D</w:t>
      </w:r>
      <w:r>
        <w:rPr>
          <w:rFonts w:hint="eastAsia"/>
          <w:sz w:val="28"/>
          <w:szCs w:val="36"/>
        </w:rPr>
        <w:t>、超参数的值不是通过算法</w:t>
      </w:r>
      <w:proofErr w:type="gramStart"/>
      <w:r>
        <w:rPr>
          <w:rFonts w:hint="eastAsia"/>
          <w:sz w:val="28"/>
          <w:szCs w:val="36"/>
        </w:rPr>
        <w:t>本身学习</w:t>
      </w:r>
      <w:proofErr w:type="gramEnd"/>
      <w:r>
        <w:rPr>
          <w:rFonts w:hint="eastAsia"/>
          <w:sz w:val="28"/>
          <w:szCs w:val="36"/>
        </w:rPr>
        <w:t>出来的</w:t>
      </w:r>
    </w:p>
    <w:p w:rsidR="001559C4" w:rsidRDefault="001559C4">
      <w:pPr>
        <w:rPr>
          <w:sz w:val="28"/>
          <w:szCs w:val="36"/>
        </w:rPr>
      </w:pPr>
    </w:p>
    <w:p w:rsidR="001559C4" w:rsidRDefault="009222E1">
      <w:pPr>
        <w:numPr>
          <w:ilvl w:val="0"/>
          <w:numId w:val="12"/>
        </w:numPr>
        <w:rPr>
          <w:sz w:val="28"/>
          <w:szCs w:val="36"/>
        </w:rPr>
      </w:pPr>
      <w:r>
        <w:rPr>
          <w:rFonts w:hint="eastAsia"/>
          <w:sz w:val="28"/>
          <w:szCs w:val="36"/>
        </w:rPr>
        <w:t>Python</w:t>
      </w:r>
      <w:r>
        <w:rPr>
          <w:rFonts w:hint="eastAsia"/>
          <w:sz w:val="28"/>
          <w:szCs w:val="36"/>
        </w:rPr>
        <w:t>列表可以用“</w:t>
      </w:r>
      <w:r>
        <w:rPr>
          <w:rFonts w:hint="eastAsia"/>
          <w:sz w:val="28"/>
          <w:szCs w:val="36"/>
        </w:rPr>
        <w:t>[ ]</w:t>
      </w:r>
      <w:r>
        <w:rPr>
          <w:rFonts w:hint="eastAsia"/>
          <w:sz w:val="28"/>
          <w:szCs w:val="36"/>
        </w:rPr>
        <w:t>”进行标识，其第一个元素从左到右的默认索引是</w:t>
      </w:r>
      <w:r>
        <w:rPr>
          <w:rFonts w:hint="eastAsia"/>
          <w:sz w:val="28"/>
          <w:szCs w:val="36"/>
        </w:rPr>
        <w:t>1</w:t>
      </w:r>
      <w:r>
        <w:rPr>
          <w:rFonts w:hint="eastAsia"/>
          <w:sz w:val="28"/>
          <w:szCs w:val="36"/>
        </w:rPr>
        <w:t>。</w:t>
      </w:r>
    </w:p>
    <w:p w:rsidR="001559C4" w:rsidRDefault="009222E1">
      <w:pPr>
        <w:rPr>
          <w:sz w:val="28"/>
          <w:szCs w:val="36"/>
        </w:rPr>
      </w:pPr>
      <w:r>
        <w:rPr>
          <w:rFonts w:hint="eastAsia"/>
          <w:sz w:val="28"/>
          <w:szCs w:val="36"/>
        </w:rPr>
        <w:t>答案：</w:t>
      </w:r>
      <w:r>
        <w:rPr>
          <w:rFonts w:hint="eastAsia"/>
          <w:sz w:val="28"/>
          <w:szCs w:val="36"/>
        </w:rPr>
        <w:t>B</w:t>
      </w:r>
    </w:p>
    <w:p w:rsidR="001559C4" w:rsidRDefault="009222E1">
      <w:pPr>
        <w:numPr>
          <w:ilvl w:val="0"/>
          <w:numId w:val="14"/>
        </w:numPr>
        <w:rPr>
          <w:sz w:val="28"/>
          <w:szCs w:val="36"/>
        </w:rPr>
      </w:pPr>
      <w:r>
        <w:rPr>
          <w:rFonts w:hint="eastAsia"/>
          <w:sz w:val="28"/>
          <w:szCs w:val="36"/>
        </w:rPr>
        <w:t>正确</w:t>
      </w:r>
      <w:r>
        <w:rPr>
          <w:rFonts w:hint="eastAsia"/>
          <w:sz w:val="28"/>
          <w:szCs w:val="36"/>
        </w:rPr>
        <w:t xml:space="preserve">   </w:t>
      </w:r>
    </w:p>
    <w:p w:rsidR="001559C4" w:rsidRDefault="009222E1">
      <w:pPr>
        <w:rPr>
          <w:color w:val="FF0000"/>
          <w:sz w:val="28"/>
          <w:szCs w:val="36"/>
        </w:rPr>
      </w:pPr>
      <w:r>
        <w:rPr>
          <w:rFonts w:hint="eastAsia"/>
          <w:color w:val="FF0000"/>
          <w:sz w:val="28"/>
          <w:szCs w:val="36"/>
        </w:rPr>
        <w:t>B</w:t>
      </w:r>
      <w:r>
        <w:rPr>
          <w:rFonts w:hint="eastAsia"/>
          <w:color w:val="FF0000"/>
          <w:sz w:val="28"/>
          <w:szCs w:val="36"/>
        </w:rPr>
        <w:t>、错误</w:t>
      </w:r>
    </w:p>
    <w:p w:rsidR="001559C4" w:rsidRDefault="001559C4">
      <w:pPr>
        <w:rPr>
          <w:sz w:val="28"/>
          <w:szCs w:val="36"/>
        </w:rPr>
      </w:pPr>
    </w:p>
    <w:p w:rsidR="001559C4" w:rsidRDefault="001559C4">
      <w:pPr>
        <w:rPr>
          <w:sz w:val="28"/>
          <w:szCs w:val="36"/>
        </w:rPr>
      </w:pPr>
    </w:p>
    <w:p w:rsidR="001559C4" w:rsidRDefault="009222E1">
      <w:pPr>
        <w:numPr>
          <w:ilvl w:val="0"/>
          <w:numId w:val="12"/>
        </w:numPr>
        <w:rPr>
          <w:sz w:val="28"/>
          <w:szCs w:val="36"/>
        </w:rPr>
      </w:pPr>
      <w:r>
        <w:rPr>
          <w:rFonts w:hint="eastAsia"/>
          <w:sz w:val="28"/>
          <w:szCs w:val="36"/>
        </w:rPr>
        <w:lastRenderedPageBreak/>
        <w:t>关于</w:t>
      </w:r>
      <w:r>
        <w:rPr>
          <w:rFonts w:hint="eastAsia"/>
          <w:sz w:val="28"/>
          <w:szCs w:val="36"/>
        </w:rPr>
        <w:t>Python</w:t>
      </w:r>
      <w:r>
        <w:rPr>
          <w:rFonts w:hint="eastAsia"/>
          <w:sz w:val="28"/>
          <w:szCs w:val="36"/>
        </w:rPr>
        <w:t>正则表达式描述不正确的是？</w:t>
      </w:r>
    </w:p>
    <w:p w:rsidR="001559C4" w:rsidRDefault="009222E1">
      <w:pPr>
        <w:rPr>
          <w:sz w:val="28"/>
          <w:szCs w:val="36"/>
        </w:rPr>
      </w:pPr>
      <w:r>
        <w:rPr>
          <w:rFonts w:hint="eastAsia"/>
          <w:sz w:val="28"/>
          <w:szCs w:val="36"/>
        </w:rPr>
        <w:t>答案：</w:t>
      </w:r>
      <w:r>
        <w:rPr>
          <w:rFonts w:hint="eastAsia"/>
          <w:sz w:val="28"/>
          <w:szCs w:val="36"/>
        </w:rPr>
        <w:t>D</w:t>
      </w:r>
    </w:p>
    <w:p w:rsidR="001559C4" w:rsidRDefault="009222E1">
      <w:pPr>
        <w:rPr>
          <w:sz w:val="28"/>
          <w:szCs w:val="36"/>
        </w:rPr>
      </w:pPr>
      <w:r>
        <w:rPr>
          <w:rFonts w:hint="eastAsia"/>
          <w:sz w:val="28"/>
          <w:szCs w:val="36"/>
        </w:rPr>
        <w:t>A</w:t>
      </w:r>
      <w:r>
        <w:rPr>
          <w:rFonts w:hint="eastAsia"/>
          <w:sz w:val="28"/>
          <w:szCs w:val="36"/>
        </w:rPr>
        <w:t>、</w:t>
      </w:r>
      <w:r>
        <w:rPr>
          <w:rFonts w:hint="eastAsia"/>
          <w:sz w:val="28"/>
          <w:szCs w:val="36"/>
        </w:rPr>
        <w:t>Python</w:t>
      </w:r>
      <w:r>
        <w:rPr>
          <w:rFonts w:hint="eastAsia"/>
          <w:sz w:val="28"/>
          <w:szCs w:val="36"/>
        </w:rPr>
        <w:t>自</w:t>
      </w:r>
      <w:r>
        <w:rPr>
          <w:rFonts w:hint="eastAsia"/>
          <w:sz w:val="28"/>
          <w:szCs w:val="36"/>
        </w:rPr>
        <w:t>1.5</w:t>
      </w:r>
      <w:r>
        <w:rPr>
          <w:rFonts w:hint="eastAsia"/>
          <w:sz w:val="28"/>
          <w:szCs w:val="36"/>
        </w:rPr>
        <w:t>版本起增加了</w:t>
      </w:r>
      <w:r>
        <w:rPr>
          <w:rFonts w:hint="eastAsia"/>
          <w:sz w:val="28"/>
          <w:szCs w:val="36"/>
        </w:rPr>
        <w:t>re</w:t>
      </w:r>
      <w:r>
        <w:rPr>
          <w:rFonts w:hint="eastAsia"/>
          <w:sz w:val="28"/>
          <w:szCs w:val="36"/>
        </w:rPr>
        <w:t>正则表达式模块</w:t>
      </w:r>
    </w:p>
    <w:p w:rsidR="001559C4" w:rsidRDefault="009222E1">
      <w:pPr>
        <w:rPr>
          <w:sz w:val="28"/>
          <w:szCs w:val="36"/>
        </w:rPr>
      </w:pPr>
      <w:r>
        <w:rPr>
          <w:rFonts w:hint="eastAsia"/>
          <w:sz w:val="28"/>
          <w:szCs w:val="36"/>
        </w:rPr>
        <w:t>B</w:t>
      </w:r>
      <w:r>
        <w:rPr>
          <w:rFonts w:hint="eastAsia"/>
          <w:sz w:val="28"/>
          <w:szCs w:val="36"/>
        </w:rPr>
        <w:t>、</w:t>
      </w:r>
      <w:r>
        <w:rPr>
          <w:rFonts w:hint="eastAsia"/>
          <w:sz w:val="28"/>
          <w:szCs w:val="36"/>
        </w:rPr>
        <w:t>re</w:t>
      </w:r>
      <w:r>
        <w:rPr>
          <w:rFonts w:hint="eastAsia"/>
          <w:sz w:val="28"/>
          <w:szCs w:val="36"/>
        </w:rPr>
        <w:t>正则表达式模块使</w:t>
      </w:r>
      <w:r>
        <w:rPr>
          <w:rFonts w:hint="eastAsia"/>
          <w:sz w:val="28"/>
          <w:szCs w:val="36"/>
        </w:rPr>
        <w:t>Python</w:t>
      </w:r>
      <w:r>
        <w:rPr>
          <w:rFonts w:hint="eastAsia"/>
          <w:sz w:val="28"/>
          <w:szCs w:val="36"/>
        </w:rPr>
        <w:t>语言拥有全部的正则表达式功能</w:t>
      </w:r>
    </w:p>
    <w:p w:rsidR="001559C4" w:rsidRDefault="009222E1">
      <w:pPr>
        <w:rPr>
          <w:sz w:val="28"/>
          <w:szCs w:val="36"/>
        </w:rPr>
      </w:pPr>
      <w:r>
        <w:rPr>
          <w:rFonts w:hint="eastAsia"/>
          <w:sz w:val="28"/>
          <w:szCs w:val="36"/>
        </w:rPr>
        <w:t>C</w:t>
      </w:r>
      <w:r>
        <w:rPr>
          <w:rFonts w:hint="eastAsia"/>
          <w:sz w:val="28"/>
          <w:szCs w:val="36"/>
        </w:rPr>
        <w:t>、</w:t>
      </w:r>
      <w:r>
        <w:rPr>
          <w:rFonts w:hint="eastAsia"/>
          <w:sz w:val="28"/>
          <w:szCs w:val="36"/>
        </w:rPr>
        <w:t>re</w:t>
      </w:r>
      <w:r>
        <w:rPr>
          <w:rFonts w:hint="eastAsia"/>
          <w:sz w:val="28"/>
          <w:szCs w:val="36"/>
        </w:rPr>
        <w:t>正则表达式是用于处理字符串的强大工具</w:t>
      </w:r>
    </w:p>
    <w:p w:rsidR="001559C4" w:rsidRDefault="009222E1">
      <w:pPr>
        <w:rPr>
          <w:color w:val="FF0000"/>
          <w:sz w:val="28"/>
          <w:szCs w:val="36"/>
        </w:rPr>
      </w:pPr>
      <w:r>
        <w:rPr>
          <w:rFonts w:hint="eastAsia"/>
          <w:color w:val="FF0000"/>
          <w:sz w:val="28"/>
          <w:szCs w:val="36"/>
        </w:rPr>
        <w:t>D</w:t>
      </w:r>
      <w:r>
        <w:rPr>
          <w:rFonts w:hint="eastAsia"/>
          <w:color w:val="FF0000"/>
          <w:sz w:val="28"/>
          <w:szCs w:val="36"/>
        </w:rPr>
        <w:t>、</w:t>
      </w:r>
      <w:r>
        <w:rPr>
          <w:rFonts w:hint="eastAsia"/>
          <w:color w:val="FF0000"/>
          <w:sz w:val="28"/>
          <w:szCs w:val="36"/>
        </w:rPr>
        <w:t>re</w:t>
      </w:r>
      <w:r>
        <w:rPr>
          <w:rFonts w:hint="eastAsia"/>
          <w:color w:val="FF0000"/>
          <w:sz w:val="28"/>
          <w:szCs w:val="36"/>
        </w:rPr>
        <w:t>正则表达式只能处理字符串数据，不能处理数值数据</w:t>
      </w:r>
    </w:p>
    <w:p w:rsidR="001559C4" w:rsidRDefault="001559C4">
      <w:pPr>
        <w:rPr>
          <w:sz w:val="28"/>
          <w:szCs w:val="36"/>
        </w:rPr>
      </w:pPr>
    </w:p>
    <w:p w:rsidR="001559C4" w:rsidRDefault="009222E1">
      <w:pPr>
        <w:numPr>
          <w:ilvl w:val="0"/>
          <w:numId w:val="12"/>
        </w:numPr>
        <w:rPr>
          <w:sz w:val="28"/>
          <w:szCs w:val="36"/>
        </w:rPr>
      </w:pPr>
      <w:r>
        <w:rPr>
          <w:rFonts w:hint="eastAsia"/>
          <w:sz w:val="28"/>
          <w:szCs w:val="36"/>
        </w:rPr>
        <w:t>人工智能包括那些要素？</w:t>
      </w:r>
    </w:p>
    <w:p w:rsidR="001559C4" w:rsidRDefault="009222E1" w:rsidP="009222E1">
      <w:pPr>
        <w:tabs>
          <w:tab w:val="left" w:pos="312"/>
        </w:tabs>
        <w:rPr>
          <w:sz w:val="28"/>
          <w:szCs w:val="36"/>
        </w:rPr>
      </w:pPr>
      <w:r>
        <w:rPr>
          <w:rFonts w:hint="eastAsia"/>
          <w:sz w:val="28"/>
          <w:szCs w:val="36"/>
        </w:rPr>
        <w:t>答案：</w:t>
      </w:r>
      <w:r>
        <w:rPr>
          <w:rFonts w:hint="eastAsia"/>
          <w:sz w:val="28"/>
          <w:szCs w:val="36"/>
        </w:rPr>
        <w:t>ABCD</w:t>
      </w:r>
    </w:p>
    <w:p w:rsidR="001559C4" w:rsidRDefault="009222E1">
      <w:pPr>
        <w:numPr>
          <w:ilvl w:val="0"/>
          <w:numId w:val="15"/>
        </w:numPr>
        <w:rPr>
          <w:color w:val="FF0000"/>
          <w:sz w:val="28"/>
          <w:szCs w:val="36"/>
        </w:rPr>
      </w:pPr>
      <w:r>
        <w:rPr>
          <w:rFonts w:hint="eastAsia"/>
          <w:color w:val="FF0000"/>
          <w:sz w:val="28"/>
          <w:szCs w:val="36"/>
        </w:rPr>
        <w:t>算法</w:t>
      </w:r>
      <w:r>
        <w:rPr>
          <w:rFonts w:hint="eastAsia"/>
          <w:color w:val="FF0000"/>
          <w:sz w:val="28"/>
          <w:szCs w:val="36"/>
        </w:rPr>
        <w:t xml:space="preserve">   </w:t>
      </w:r>
    </w:p>
    <w:p w:rsidR="001559C4" w:rsidRDefault="009222E1">
      <w:pPr>
        <w:rPr>
          <w:color w:val="FF0000"/>
          <w:sz w:val="28"/>
          <w:szCs w:val="36"/>
        </w:rPr>
      </w:pPr>
      <w:r>
        <w:rPr>
          <w:rFonts w:hint="eastAsia"/>
          <w:color w:val="FF0000"/>
          <w:sz w:val="28"/>
          <w:szCs w:val="36"/>
        </w:rPr>
        <w:t>B</w:t>
      </w:r>
      <w:r>
        <w:rPr>
          <w:rFonts w:hint="eastAsia"/>
          <w:color w:val="FF0000"/>
          <w:sz w:val="28"/>
          <w:szCs w:val="36"/>
        </w:rPr>
        <w:t>、算力</w:t>
      </w:r>
      <w:r>
        <w:rPr>
          <w:rFonts w:hint="eastAsia"/>
          <w:color w:val="FF0000"/>
          <w:sz w:val="28"/>
          <w:szCs w:val="36"/>
        </w:rPr>
        <w:t xml:space="preserve">   </w:t>
      </w:r>
    </w:p>
    <w:p w:rsidR="001559C4" w:rsidRDefault="009222E1">
      <w:pPr>
        <w:rPr>
          <w:color w:val="FF0000"/>
          <w:sz w:val="28"/>
          <w:szCs w:val="36"/>
        </w:rPr>
      </w:pPr>
      <w:r>
        <w:rPr>
          <w:rFonts w:hint="eastAsia"/>
          <w:color w:val="FF0000"/>
          <w:sz w:val="28"/>
          <w:szCs w:val="36"/>
        </w:rPr>
        <w:t>C</w:t>
      </w:r>
      <w:r>
        <w:rPr>
          <w:rFonts w:hint="eastAsia"/>
          <w:color w:val="FF0000"/>
          <w:sz w:val="28"/>
          <w:szCs w:val="36"/>
        </w:rPr>
        <w:t>、数据</w:t>
      </w:r>
      <w:r>
        <w:rPr>
          <w:rFonts w:hint="eastAsia"/>
          <w:color w:val="FF0000"/>
          <w:sz w:val="28"/>
          <w:szCs w:val="36"/>
        </w:rPr>
        <w:t xml:space="preserve">  </w:t>
      </w:r>
    </w:p>
    <w:p w:rsidR="001559C4" w:rsidRDefault="009222E1">
      <w:pPr>
        <w:rPr>
          <w:color w:val="FF0000"/>
          <w:sz w:val="28"/>
          <w:szCs w:val="36"/>
        </w:rPr>
      </w:pPr>
      <w:r>
        <w:rPr>
          <w:rFonts w:hint="eastAsia"/>
          <w:color w:val="FF0000"/>
          <w:sz w:val="28"/>
          <w:szCs w:val="36"/>
        </w:rPr>
        <w:t>D</w:t>
      </w:r>
      <w:r>
        <w:rPr>
          <w:rFonts w:hint="eastAsia"/>
          <w:color w:val="FF0000"/>
          <w:sz w:val="28"/>
          <w:szCs w:val="36"/>
        </w:rPr>
        <w:t>、场景</w:t>
      </w:r>
    </w:p>
    <w:p w:rsidR="001559C4" w:rsidRDefault="001559C4">
      <w:pPr>
        <w:rPr>
          <w:sz w:val="28"/>
          <w:szCs w:val="36"/>
        </w:rPr>
      </w:pPr>
    </w:p>
    <w:p w:rsidR="001559C4" w:rsidRDefault="009222E1">
      <w:pPr>
        <w:numPr>
          <w:ilvl w:val="0"/>
          <w:numId w:val="12"/>
        </w:numPr>
        <w:rPr>
          <w:sz w:val="28"/>
          <w:szCs w:val="36"/>
        </w:rPr>
      </w:pPr>
      <w:r>
        <w:rPr>
          <w:rFonts w:hint="eastAsia"/>
          <w:sz w:val="28"/>
          <w:szCs w:val="36"/>
        </w:rPr>
        <w:t>循环神经网络更适合于处理图像识别问题。</w:t>
      </w:r>
    </w:p>
    <w:p w:rsidR="001559C4" w:rsidRDefault="009222E1">
      <w:pPr>
        <w:rPr>
          <w:sz w:val="28"/>
          <w:szCs w:val="36"/>
        </w:rPr>
      </w:pPr>
      <w:r>
        <w:rPr>
          <w:rFonts w:hint="eastAsia"/>
          <w:sz w:val="28"/>
          <w:szCs w:val="36"/>
        </w:rPr>
        <w:t>答案：</w:t>
      </w:r>
      <w:r>
        <w:rPr>
          <w:rFonts w:hint="eastAsia"/>
          <w:sz w:val="28"/>
          <w:szCs w:val="36"/>
        </w:rPr>
        <w:t>B</w:t>
      </w:r>
    </w:p>
    <w:p w:rsidR="001559C4" w:rsidRDefault="009222E1">
      <w:pPr>
        <w:rPr>
          <w:sz w:val="28"/>
          <w:szCs w:val="36"/>
        </w:rPr>
      </w:pPr>
      <w:r>
        <w:rPr>
          <w:rFonts w:hint="eastAsia"/>
          <w:sz w:val="28"/>
          <w:szCs w:val="36"/>
        </w:rPr>
        <w:t>A</w:t>
      </w:r>
      <w:r>
        <w:rPr>
          <w:rFonts w:hint="eastAsia"/>
          <w:sz w:val="28"/>
          <w:szCs w:val="36"/>
        </w:rPr>
        <w:t>、正确</w:t>
      </w:r>
      <w:r>
        <w:rPr>
          <w:rFonts w:hint="eastAsia"/>
          <w:sz w:val="28"/>
          <w:szCs w:val="36"/>
        </w:rPr>
        <w:t xml:space="preserve">   </w:t>
      </w:r>
    </w:p>
    <w:p w:rsidR="001559C4" w:rsidRDefault="009222E1">
      <w:pPr>
        <w:rPr>
          <w:color w:val="FF0000"/>
          <w:sz w:val="28"/>
          <w:szCs w:val="36"/>
        </w:rPr>
      </w:pPr>
      <w:r>
        <w:rPr>
          <w:rFonts w:hint="eastAsia"/>
          <w:color w:val="FF0000"/>
          <w:sz w:val="28"/>
          <w:szCs w:val="36"/>
        </w:rPr>
        <w:t>B</w:t>
      </w:r>
      <w:r>
        <w:rPr>
          <w:rFonts w:hint="eastAsia"/>
          <w:color w:val="FF0000"/>
          <w:sz w:val="28"/>
          <w:szCs w:val="36"/>
        </w:rPr>
        <w:t>、错误</w:t>
      </w: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9222E1">
      <w:pPr>
        <w:numPr>
          <w:ilvl w:val="0"/>
          <w:numId w:val="12"/>
        </w:numPr>
        <w:rPr>
          <w:sz w:val="28"/>
          <w:szCs w:val="36"/>
        </w:rPr>
      </w:pPr>
      <w:r>
        <w:rPr>
          <w:rFonts w:hint="eastAsia"/>
          <w:sz w:val="28"/>
          <w:szCs w:val="36"/>
        </w:rPr>
        <w:lastRenderedPageBreak/>
        <w:t>属于卷积神经网络（</w:t>
      </w:r>
      <w:r>
        <w:rPr>
          <w:rFonts w:hint="eastAsia"/>
          <w:sz w:val="28"/>
          <w:szCs w:val="36"/>
        </w:rPr>
        <w:t>CNN</w:t>
      </w:r>
      <w:r>
        <w:rPr>
          <w:rFonts w:hint="eastAsia"/>
          <w:sz w:val="28"/>
          <w:szCs w:val="36"/>
        </w:rPr>
        <w:t>）的有？</w:t>
      </w:r>
    </w:p>
    <w:p w:rsidR="001559C4" w:rsidRDefault="009222E1">
      <w:pPr>
        <w:rPr>
          <w:sz w:val="28"/>
          <w:szCs w:val="36"/>
        </w:rPr>
      </w:pPr>
      <w:r>
        <w:rPr>
          <w:rFonts w:hint="eastAsia"/>
          <w:sz w:val="28"/>
          <w:szCs w:val="36"/>
        </w:rPr>
        <w:t>答案：</w:t>
      </w:r>
      <w:r>
        <w:rPr>
          <w:rFonts w:hint="eastAsia"/>
          <w:sz w:val="28"/>
          <w:szCs w:val="36"/>
        </w:rPr>
        <w:t>ABCD</w:t>
      </w:r>
    </w:p>
    <w:p w:rsidR="001559C4" w:rsidRDefault="009222E1">
      <w:pPr>
        <w:rPr>
          <w:color w:val="FF0000"/>
          <w:sz w:val="28"/>
          <w:szCs w:val="36"/>
        </w:rPr>
      </w:pPr>
      <w:r>
        <w:rPr>
          <w:rFonts w:hint="eastAsia"/>
          <w:color w:val="FF0000"/>
          <w:sz w:val="28"/>
          <w:szCs w:val="36"/>
        </w:rPr>
        <w:t>A</w:t>
      </w:r>
      <w:r>
        <w:rPr>
          <w:rFonts w:hint="eastAsia"/>
          <w:color w:val="FF0000"/>
          <w:sz w:val="28"/>
          <w:szCs w:val="36"/>
        </w:rPr>
        <w:t>、</w:t>
      </w:r>
      <w:proofErr w:type="spellStart"/>
      <w:r>
        <w:rPr>
          <w:rFonts w:hint="eastAsia"/>
          <w:color w:val="FF0000"/>
          <w:sz w:val="28"/>
          <w:szCs w:val="36"/>
        </w:rPr>
        <w:t>VGGNet</w:t>
      </w:r>
      <w:proofErr w:type="spellEnd"/>
    </w:p>
    <w:p w:rsidR="001559C4" w:rsidRDefault="009222E1">
      <w:pPr>
        <w:rPr>
          <w:color w:val="FF0000"/>
          <w:sz w:val="28"/>
          <w:szCs w:val="36"/>
        </w:rPr>
      </w:pPr>
      <w:r>
        <w:rPr>
          <w:rFonts w:hint="eastAsia"/>
          <w:color w:val="FF0000"/>
          <w:sz w:val="28"/>
          <w:szCs w:val="36"/>
        </w:rPr>
        <w:t>B</w:t>
      </w:r>
      <w:r>
        <w:rPr>
          <w:rFonts w:hint="eastAsia"/>
          <w:color w:val="FF0000"/>
          <w:sz w:val="28"/>
          <w:szCs w:val="36"/>
        </w:rPr>
        <w:t>、</w:t>
      </w:r>
      <w:proofErr w:type="spellStart"/>
      <w:r>
        <w:rPr>
          <w:rFonts w:hint="eastAsia"/>
          <w:color w:val="FF0000"/>
          <w:sz w:val="28"/>
          <w:szCs w:val="36"/>
        </w:rPr>
        <w:t>ResNet</w:t>
      </w:r>
      <w:proofErr w:type="spellEnd"/>
    </w:p>
    <w:p w:rsidR="001559C4" w:rsidRDefault="009222E1">
      <w:pPr>
        <w:rPr>
          <w:color w:val="FF0000"/>
          <w:sz w:val="28"/>
          <w:szCs w:val="36"/>
        </w:rPr>
      </w:pPr>
      <w:r>
        <w:rPr>
          <w:rFonts w:hint="eastAsia"/>
          <w:color w:val="FF0000"/>
          <w:sz w:val="28"/>
          <w:szCs w:val="36"/>
        </w:rPr>
        <w:t>C</w:t>
      </w:r>
      <w:r>
        <w:rPr>
          <w:rFonts w:hint="eastAsia"/>
          <w:color w:val="FF0000"/>
          <w:sz w:val="28"/>
          <w:szCs w:val="36"/>
        </w:rPr>
        <w:t>、</w:t>
      </w:r>
      <w:proofErr w:type="spellStart"/>
      <w:r>
        <w:rPr>
          <w:rFonts w:hint="eastAsia"/>
          <w:color w:val="FF0000"/>
          <w:sz w:val="28"/>
          <w:szCs w:val="36"/>
        </w:rPr>
        <w:t>AlexNet</w:t>
      </w:r>
      <w:proofErr w:type="spellEnd"/>
    </w:p>
    <w:p w:rsidR="001559C4" w:rsidRDefault="009222E1">
      <w:pPr>
        <w:rPr>
          <w:color w:val="FF0000"/>
          <w:sz w:val="28"/>
          <w:szCs w:val="36"/>
        </w:rPr>
      </w:pPr>
      <w:r>
        <w:rPr>
          <w:rFonts w:hint="eastAsia"/>
          <w:color w:val="FF0000"/>
          <w:sz w:val="28"/>
          <w:szCs w:val="36"/>
        </w:rPr>
        <w:t>D</w:t>
      </w:r>
      <w:r>
        <w:rPr>
          <w:rFonts w:hint="eastAsia"/>
          <w:color w:val="FF0000"/>
          <w:sz w:val="28"/>
          <w:szCs w:val="36"/>
        </w:rPr>
        <w:t>、</w:t>
      </w:r>
      <w:proofErr w:type="spellStart"/>
      <w:r>
        <w:rPr>
          <w:rFonts w:hint="eastAsia"/>
          <w:color w:val="FF0000"/>
          <w:sz w:val="28"/>
          <w:szCs w:val="36"/>
        </w:rPr>
        <w:t>GoogleNet</w:t>
      </w:r>
      <w:proofErr w:type="spellEnd"/>
    </w:p>
    <w:p w:rsidR="001559C4" w:rsidRDefault="001559C4">
      <w:pPr>
        <w:rPr>
          <w:sz w:val="28"/>
          <w:szCs w:val="36"/>
        </w:rPr>
      </w:pPr>
    </w:p>
    <w:p w:rsidR="001559C4" w:rsidRDefault="009222E1">
      <w:pPr>
        <w:numPr>
          <w:ilvl w:val="0"/>
          <w:numId w:val="12"/>
        </w:numPr>
        <w:rPr>
          <w:sz w:val="28"/>
          <w:szCs w:val="36"/>
        </w:rPr>
      </w:pPr>
      <w:r>
        <w:rPr>
          <w:rFonts w:hint="eastAsia"/>
          <w:sz w:val="28"/>
          <w:szCs w:val="36"/>
        </w:rPr>
        <w:t>Python</w:t>
      </w:r>
      <w:r>
        <w:rPr>
          <w:rFonts w:hint="eastAsia"/>
          <w:sz w:val="28"/>
          <w:szCs w:val="36"/>
        </w:rPr>
        <w:t>语言中的时间戳都是从</w:t>
      </w:r>
      <w:r>
        <w:rPr>
          <w:rFonts w:hint="eastAsia"/>
          <w:sz w:val="28"/>
          <w:szCs w:val="36"/>
        </w:rPr>
        <w:t>1970</w:t>
      </w:r>
      <w:r>
        <w:rPr>
          <w:rFonts w:hint="eastAsia"/>
          <w:sz w:val="28"/>
          <w:szCs w:val="36"/>
        </w:rPr>
        <w:t>年</w:t>
      </w:r>
      <w:r>
        <w:rPr>
          <w:rFonts w:hint="eastAsia"/>
          <w:sz w:val="28"/>
          <w:szCs w:val="36"/>
        </w:rPr>
        <w:t>1</w:t>
      </w:r>
      <w:r>
        <w:rPr>
          <w:rFonts w:hint="eastAsia"/>
          <w:sz w:val="28"/>
          <w:szCs w:val="36"/>
        </w:rPr>
        <w:t>月</w:t>
      </w:r>
      <w:r>
        <w:rPr>
          <w:rFonts w:hint="eastAsia"/>
          <w:sz w:val="28"/>
          <w:szCs w:val="36"/>
        </w:rPr>
        <w:t>1</w:t>
      </w:r>
      <w:r>
        <w:rPr>
          <w:rFonts w:hint="eastAsia"/>
          <w:sz w:val="28"/>
          <w:szCs w:val="36"/>
        </w:rPr>
        <w:t>日午夜（历元）经过了多长时间（秒）来表示。</w:t>
      </w:r>
    </w:p>
    <w:p w:rsidR="001559C4" w:rsidRDefault="009222E1">
      <w:pPr>
        <w:rPr>
          <w:sz w:val="28"/>
          <w:szCs w:val="36"/>
        </w:rPr>
      </w:pPr>
      <w:r>
        <w:rPr>
          <w:rFonts w:hint="eastAsia"/>
          <w:sz w:val="28"/>
          <w:szCs w:val="36"/>
        </w:rPr>
        <w:t>答案：</w:t>
      </w:r>
      <w:r>
        <w:rPr>
          <w:rFonts w:hint="eastAsia"/>
          <w:sz w:val="28"/>
          <w:szCs w:val="36"/>
        </w:rPr>
        <w:t>A</w:t>
      </w:r>
    </w:p>
    <w:p w:rsidR="001559C4" w:rsidRDefault="009222E1">
      <w:pPr>
        <w:rPr>
          <w:sz w:val="28"/>
          <w:szCs w:val="36"/>
        </w:rPr>
      </w:pPr>
      <w:r>
        <w:rPr>
          <w:rFonts w:hint="eastAsia"/>
          <w:color w:val="FF0000"/>
          <w:sz w:val="28"/>
          <w:szCs w:val="36"/>
        </w:rPr>
        <w:t>A</w:t>
      </w:r>
      <w:r>
        <w:rPr>
          <w:rFonts w:hint="eastAsia"/>
          <w:color w:val="FF0000"/>
          <w:sz w:val="28"/>
          <w:szCs w:val="36"/>
        </w:rPr>
        <w:t>、正确</w:t>
      </w:r>
      <w:r>
        <w:rPr>
          <w:rFonts w:hint="eastAsia"/>
          <w:color w:val="FF0000"/>
          <w:sz w:val="28"/>
          <w:szCs w:val="36"/>
        </w:rPr>
        <w:t xml:space="preserve"> </w:t>
      </w:r>
      <w:r>
        <w:rPr>
          <w:rFonts w:hint="eastAsia"/>
          <w:sz w:val="28"/>
          <w:szCs w:val="36"/>
        </w:rPr>
        <w:t xml:space="preserve">  </w:t>
      </w:r>
    </w:p>
    <w:p w:rsidR="001559C4" w:rsidRDefault="009222E1">
      <w:pPr>
        <w:rPr>
          <w:sz w:val="28"/>
          <w:szCs w:val="36"/>
        </w:rPr>
      </w:pPr>
      <w:r>
        <w:rPr>
          <w:rFonts w:hint="eastAsia"/>
          <w:sz w:val="28"/>
          <w:szCs w:val="36"/>
        </w:rPr>
        <w:t>B</w:t>
      </w:r>
      <w:r>
        <w:rPr>
          <w:rFonts w:hint="eastAsia"/>
          <w:sz w:val="28"/>
          <w:szCs w:val="36"/>
        </w:rPr>
        <w:t>、错误</w:t>
      </w:r>
    </w:p>
    <w:p w:rsidR="001559C4" w:rsidRDefault="001559C4">
      <w:pPr>
        <w:rPr>
          <w:sz w:val="28"/>
          <w:szCs w:val="36"/>
        </w:rPr>
      </w:pPr>
    </w:p>
    <w:p w:rsidR="001559C4" w:rsidRDefault="009222E1">
      <w:pPr>
        <w:numPr>
          <w:ilvl w:val="0"/>
          <w:numId w:val="12"/>
        </w:numPr>
        <w:rPr>
          <w:sz w:val="28"/>
          <w:szCs w:val="36"/>
        </w:rPr>
      </w:pPr>
      <w:r>
        <w:rPr>
          <w:rFonts w:hint="eastAsia"/>
          <w:sz w:val="28"/>
          <w:szCs w:val="36"/>
        </w:rPr>
        <w:t>线性代数是代数学的一个分支，主要处理线性问题。线性关系是指数</w:t>
      </w:r>
      <w:proofErr w:type="gramStart"/>
      <w:r>
        <w:rPr>
          <w:rFonts w:hint="eastAsia"/>
          <w:sz w:val="28"/>
          <w:szCs w:val="36"/>
        </w:rPr>
        <w:t>学对象</w:t>
      </w:r>
      <w:proofErr w:type="gramEnd"/>
      <w:r>
        <w:rPr>
          <w:rFonts w:hint="eastAsia"/>
          <w:sz w:val="28"/>
          <w:szCs w:val="36"/>
        </w:rPr>
        <w:t>之间的关系是以（</w:t>
      </w:r>
      <w:r>
        <w:rPr>
          <w:rFonts w:hint="eastAsia"/>
          <w:sz w:val="28"/>
          <w:szCs w:val="36"/>
        </w:rPr>
        <w:t xml:space="preserve"> </w:t>
      </w:r>
      <w:r>
        <w:rPr>
          <w:rFonts w:hint="eastAsia"/>
          <w:sz w:val="28"/>
          <w:szCs w:val="36"/>
        </w:rPr>
        <w:t>）次形式来表达的？</w:t>
      </w:r>
    </w:p>
    <w:p w:rsidR="001559C4" w:rsidRDefault="009222E1">
      <w:pPr>
        <w:rPr>
          <w:sz w:val="28"/>
          <w:szCs w:val="36"/>
        </w:rPr>
      </w:pPr>
      <w:r>
        <w:rPr>
          <w:rFonts w:hint="eastAsia"/>
          <w:sz w:val="28"/>
          <w:szCs w:val="36"/>
        </w:rPr>
        <w:t>答案：</w:t>
      </w:r>
      <w:r>
        <w:rPr>
          <w:rFonts w:hint="eastAsia"/>
          <w:sz w:val="28"/>
          <w:szCs w:val="36"/>
        </w:rPr>
        <w:t>A</w:t>
      </w:r>
    </w:p>
    <w:p w:rsidR="001559C4" w:rsidRDefault="009222E1">
      <w:pPr>
        <w:rPr>
          <w:sz w:val="28"/>
          <w:szCs w:val="36"/>
        </w:rPr>
      </w:pPr>
      <w:r>
        <w:rPr>
          <w:rFonts w:hint="eastAsia"/>
          <w:color w:val="FF0000"/>
          <w:sz w:val="28"/>
          <w:szCs w:val="36"/>
        </w:rPr>
        <w:t>A</w:t>
      </w:r>
      <w:r>
        <w:rPr>
          <w:rFonts w:hint="eastAsia"/>
          <w:color w:val="FF0000"/>
          <w:sz w:val="28"/>
          <w:szCs w:val="36"/>
        </w:rPr>
        <w:t>、</w:t>
      </w:r>
      <w:r>
        <w:rPr>
          <w:rFonts w:hint="eastAsia"/>
          <w:color w:val="FF0000"/>
          <w:sz w:val="28"/>
          <w:szCs w:val="36"/>
        </w:rPr>
        <w:t>1</w:t>
      </w:r>
      <w:r>
        <w:rPr>
          <w:rFonts w:hint="eastAsia"/>
          <w:sz w:val="28"/>
          <w:szCs w:val="36"/>
        </w:rPr>
        <w:t xml:space="preserve">   </w:t>
      </w:r>
    </w:p>
    <w:p w:rsidR="001559C4" w:rsidRDefault="009222E1">
      <w:pPr>
        <w:rPr>
          <w:sz w:val="28"/>
          <w:szCs w:val="36"/>
        </w:rPr>
      </w:pPr>
      <w:r>
        <w:rPr>
          <w:rFonts w:hint="eastAsia"/>
          <w:sz w:val="28"/>
          <w:szCs w:val="36"/>
        </w:rPr>
        <w:t>B</w:t>
      </w:r>
      <w:r>
        <w:rPr>
          <w:rFonts w:hint="eastAsia"/>
          <w:sz w:val="28"/>
          <w:szCs w:val="36"/>
        </w:rPr>
        <w:t>、</w:t>
      </w:r>
      <w:r>
        <w:rPr>
          <w:rFonts w:hint="eastAsia"/>
          <w:sz w:val="28"/>
          <w:szCs w:val="36"/>
        </w:rPr>
        <w:t xml:space="preserve">2    </w:t>
      </w:r>
    </w:p>
    <w:p w:rsidR="001559C4" w:rsidRDefault="009222E1">
      <w:pPr>
        <w:rPr>
          <w:sz w:val="28"/>
          <w:szCs w:val="36"/>
        </w:rPr>
      </w:pPr>
      <w:r>
        <w:rPr>
          <w:rFonts w:hint="eastAsia"/>
          <w:sz w:val="28"/>
          <w:szCs w:val="36"/>
        </w:rPr>
        <w:t>C</w:t>
      </w:r>
      <w:r>
        <w:rPr>
          <w:rFonts w:hint="eastAsia"/>
          <w:sz w:val="28"/>
          <w:szCs w:val="36"/>
        </w:rPr>
        <w:t>、</w:t>
      </w:r>
      <w:r>
        <w:rPr>
          <w:rFonts w:hint="eastAsia"/>
          <w:sz w:val="28"/>
          <w:szCs w:val="36"/>
        </w:rPr>
        <w:t xml:space="preserve">3   </w:t>
      </w:r>
    </w:p>
    <w:p w:rsidR="001559C4" w:rsidRDefault="009222E1">
      <w:pPr>
        <w:rPr>
          <w:sz w:val="28"/>
          <w:szCs w:val="36"/>
        </w:rPr>
      </w:pPr>
      <w:r>
        <w:rPr>
          <w:rFonts w:hint="eastAsia"/>
          <w:sz w:val="28"/>
          <w:szCs w:val="36"/>
        </w:rPr>
        <w:t>D</w:t>
      </w:r>
      <w:r>
        <w:rPr>
          <w:rFonts w:hint="eastAsia"/>
          <w:sz w:val="28"/>
          <w:szCs w:val="36"/>
        </w:rPr>
        <w:t>、</w:t>
      </w:r>
      <w:r>
        <w:rPr>
          <w:rFonts w:hint="eastAsia"/>
          <w:sz w:val="28"/>
          <w:szCs w:val="36"/>
        </w:rPr>
        <w:t>4</w:t>
      </w:r>
    </w:p>
    <w:p w:rsidR="001559C4" w:rsidRDefault="001559C4">
      <w:pPr>
        <w:rPr>
          <w:sz w:val="28"/>
          <w:szCs w:val="36"/>
        </w:rPr>
      </w:pPr>
    </w:p>
    <w:p w:rsidR="001559C4" w:rsidRDefault="001559C4">
      <w:pPr>
        <w:rPr>
          <w:sz w:val="28"/>
          <w:szCs w:val="36"/>
        </w:rPr>
      </w:pPr>
    </w:p>
    <w:p w:rsidR="001559C4" w:rsidRDefault="009222E1">
      <w:pPr>
        <w:numPr>
          <w:ilvl w:val="0"/>
          <w:numId w:val="12"/>
        </w:numPr>
        <w:rPr>
          <w:sz w:val="28"/>
          <w:szCs w:val="36"/>
        </w:rPr>
      </w:pPr>
      <w:proofErr w:type="spellStart"/>
      <w:r>
        <w:rPr>
          <w:rFonts w:hint="eastAsia"/>
          <w:sz w:val="28"/>
          <w:szCs w:val="36"/>
        </w:rPr>
        <w:lastRenderedPageBreak/>
        <w:t>TensorFlow</w:t>
      </w:r>
      <w:proofErr w:type="spellEnd"/>
      <w:r>
        <w:rPr>
          <w:rFonts w:hint="eastAsia"/>
          <w:sz w:val="28"/>
          <w:szCs w:val="36"/>
        </w:rPr>
        <w:t>支持的算法有那些？</w:t>
      </w:r>
    </w:p>
    <w:p w:rsidR="001559C4" w:rsidRDefault="009222E1">
      <w:pPr>
        <w:rPr>
          <w:sz w:val="28"/>
          <w:szCs w:val="36"/>
        </w:rPr>
      </w:pPr>
      <w:r>
        <w:rPr>
          <w:rFonts w:hint="eastAsia"/>
          <w:sz w:val="28"/>
          <w:szCs w:val="36"/>
        </w:rPr>
        <w:t>答案：</w:t>
      </w:r>
      <w:r>
        <w:rPr>
          <w:rFonts w:hint="eastAsia"/>
          <w:sz w:val="28"/>
          <w:szCs w:val="36"/>
        </w:rPr>
        <w:t>ABCD</w:t>
      </w:r>
    </w:p>
    <w:p w:rsidR="001559C4" w:rsidRDefault="009222E1">
      <w:pPr>
        <w:numPr>
          <w:ilvl w:val="0"/>
          <w:numId w:val="16"/>
        </w:numPr>
        <w:rPr>
          <w:color w:val="FF0000"/>
          <w:sz w:val="28"/>
          <w:szCs w:val="36"/>
        </w:rPr>
      </w:pPr>
      <w:r>
        <w:rPr>
          <w:rFonts w:hint="eastAsia"/>
          <w:color w:val="FF0000"/>
          <w:sz w:val="28"/>
          <w:szCs w:val="36"/>
        </w:rPr>
        <w:t xml:space="preserve">CNN     </w:t>
      </w:r>
    </w:p>
    <w:p w:rsidR="001559C4" w:rsidRDefault="009222E1">
      <w:pPr>
        <w:numPr>
          <w:ilvl w:val="0"/>
          <w:numId w:val="16"/>
        </w:numPr>
        <w:rPr>
          <w:color w:val="FF0000"/>
          <w:sz w:val="28"/>
          <w:szCs w:val="36"/>
        </w:rPr>
      </w:pPr>
      <w:r>
        <w:rPr>
          <w:rFonts w:hint="eastAsia"/>
          <w:color w:val="FF0000"/>
          <w:sz w:val="28"/>
          <w:szCs w:val="36"/>
        </w:rPr>
        <w:t xml:space="preserve">ZNN     </w:t>
      </w:r>
    </w:p>
    <w:p w:rsidR="001559C4" w:rsidRDefault="009222E1">
      <w:pPr>
        <w:numPr>
          <w:ilvl w:val="0"/>
          <w:numId w:val="16"/>
        </w:numPr>
        <w:rPr>
          <w:color w:val="FF0000"/>
          <w:sz w:val="28"/>
          <w:szCs w:val="36"/>
        </w:rPr>
      </w:pPr>
      <w:r>
        <w:rPr>
          <w:rFonts w:hint="eastAsia"/>
          <w:color w:val="FF0000"/>
          <w:sz w:val="28"/>
          <w:szCs w:val="36"/>
        </w:rPr>
        <w:t xml:space="preserve">RNN   </w:t>
      </w:r>
    </w:p>
    <w:p w:rsidR="001559C4" w:rsidRDefault="009222E1">
      <w:pPr>
        <w:rPr>
          <w:color w:val="FF0000"/>
          <w:sz w:val="28"/>
          <w:szCs w:val="36"/>
        </w:rPr>
      </w:pPr>
      <w:r>
        <w:rPr>
          <w:rFonts w:hint="eastAsia"/>
          <w:color w:val="FF0000"/>
          <w:sz w:val="28"/>
          <w:szCs w:val="36"/>
        </w:rPr>
        <w:t>D</w:t>
      </w:r>
      <w:r>
        <w:rPr>
          <w:rFonts w:hint="eastAsia"/>
          <w:color w:val="FF0000"/>
          <w:sz w:val="28"/>
          <w:szCs w:val="36"/>
        </w:rPr>
        <w:t>、</w:t>
      </w:r>
      <w:r>
        <w:rPr>
          <w:rFonts w:hint="eastAsia"/>
          <w:color w:val="FF0000"/>
          <w:sz w:val="28"/>
          <w:szCs w:val="36"/>
        </w:rPr>
        <w:t>HUT</w:t>
      </w:r>
    </w:p>
    <w:p w:rsidR="001559C4" w:rsidRDefault="001559C4">
      <w:pPr>
        <w:rPr>
          <w:sz w:val="28"/>
          <w:szCs w:val="36"/>
        </w:rPr>
      </w:pPr>
    </w:p>
    <w:p w:rsidR="001559C4" w:rsidRDefault="009222E1">
      <w:pPr>
        <w:numPr>
          <w:ilvl w:val="0"/>
          <w:numId w:val="17"/>
        </w:numPr>
        <w:tabs>
          <w:tab w:val="clear" w:pos="312"/>
        </w:tabs>
        <w:rPr>
          <w:sz w:val="28"/>
          <w:szCs w:val="36"/>
        </w:rPr>
      </w:pPr>
      <w:r>
        <w:rPr>
          <w:rFonts w:hint="eastAsia"/>
          <w:sz w:val="28"/>
          <w:szCs w:val="36"/>
        </w:rPr>
        <w:t>属于</w:t>
      </w:r>
      <w:r>
        <w:rPr>
          <w:rFonts w:hint="eastAsia"/>
          <w:sz w:val="28"/>
          <w:szCs w:val="36"/>
        </w:rPr>
        <w:t>Python</w:t>
      </w:r>
      <w:r>
        <w:rPr>
          <w:rFonts w:hint="eastAsia"/>
          <w:sz w:val="28"/>
          <w:szCs w:val="36"/>
        </w:rPr>
        <w:t>语言特征的是？</w:t>
      </w:r>
    </w:p>
    <w:p w:rsidR="001559C4" w:rsidRDefault="009222E1">
      <w:pPr>
        <w:rPr>
          <w:sz w:val="28"/>
          <w:szCs w:val="36"/>
        </w:rPr>
      </w:pPr>
      <w:r>
        <w:rPr>
          <w:rFonts w:hint="eastAsia"/>
          <w:sz w:val="28"/>
          <w:szCs w:val="36"/>
        </w:rPr>
        <w:t>答案：</w:t>
      </w:r>
      <w:r>
        <w:rPr>
          <w:rFonts w:hint="eastAsia"/>
          <w:sz w:val="28"/>
          <w:szCs w:val="36"/>
        </w:rPr>
        <w:t>ACD</w:t>
      </w:r>
    </w:p>
    <w:p w:rsidR="001559C4" w:rsidRDefault="009222E1">
      <w:pPr>
        <w:numPr>
          <w:ilvl w:val="0"/>
          <w:numId w:val="18"/>
        </w:numPr>
        <w:rPr>
          <w:color w:val="FF0000"/>
          <w:sz w:val="28"/>
          <w:szCs w:val="36"/>
        </w:rPr>
      </w:pPr>
      <w:r>
        <w:rPr>
          <w:rFonts w:hint="eastAsia"/>
          <w:color w:val="FF0000"/>
          <w:sz w:val="28"/>
          <w:szCs w:val="36"/>
        </w:rPr>
        <w:t>解释型</w:t>
      </w:r>
    </w:p>
    <w:p w:rsidR="001559C4" w:rsidRDefault="009222E1">
      <w:pPr>
        <w:numPr>
          <w:ilvl w:val="0"/>
          <w:numId w:val="18"/>
        </w:numPr>
        <w:rPr>
          <w:sz w:val="28"/>
          <w:szCs w:val="36"/>
        </w:rPr>
      </w:pPr>
      <w:r>
        <w:rPr>
          <w:rFonts w:hint="eastAsia"/>
          <w:sz w:val="28"/>
          <w:szCs w:val="36"/>
        </w:rPr>
        <w:t>面向过程</w:t>
      </w:r>
    </w:p>
    <w:p w:rsidR="001559C4" w:rsidRDefault="009222E1">
      <w:pPr>
        <w:numPr>
          <w:ilvl w:val="0"/>
          <w:numId w:val="18"/>
        </w:numPr>
        <w:rPr>
          <w:color w:val="FF0000"/>
          <w:sz w:val="28"/>
          <w:szCs w:val="36"/>
        </w:rPr>
      </w:pPr>
      <w:r>
        <w:rPr>
          <w:rFonts w:hint="eastAsia"/>
          <w:color w:val="FF0000"/>
          <w:sz w:val="28"/>
          <w:szCs w:val="36"/>
        </w:rPr>
        <w:t>面向对象</w:t>
      </w:r>
    </w:p>
    <w:p w:rsidR="001559C4" w:rsidRDefault="009222E1">
      <w:pPr>
        <w:numPr>
          <w:ilvl w:val="0"/>
          <w:numId w:val="18"/>
        </w:numPr>
        <w:rPr>
          <w:color w:val="FF0000"/>
          <w:sz w:val="28"/>
          <w:szCs w:val="36"/>
        </w:rPr>
      </w:pPr>
      <w:r>
        <w:rPr>
          <w:rFonts w:hint="eastAsia"/>
          <w:color w:val="FF0000"/>
          <w:sz w:val="28"/>
          <w:szCs w:val="36"/>
        </w:rPr>
        <w:t>动态数据类型</w:t>
      </w:r>
    </w:p>
    <w:p w:rsidR="001559C4" w:rsidRDefault="001559C4">
      <w:pPr>
        <w:rPr>
          <w:sz w:val="28"/>
          <w:szCs w:val="36"/>
        </w:rPr>
      </w:pPr>
    </w:p>
    <w:p w:rsidR="001559C4" w:rsidRDefault="009222E1">
      <w:pPr>
        <w:numPr>
          <w:ilvl w:val="0"/>
          <w:numId w:val="17"/>
        </w:numPr>
        <w:tabs>
          <w:tab w:val="clear" w:pos="312"/>
        </w:tabs>
        <w:rPr>
          <w:sz w:val="28"/>
          <w:szCs w:val="36"/>
        </w:rPr>
      </w:pPr>
      <w:r>
        <w:rPr>
          <w:rFonts w:hint="eastAsia"/>
          <w:sz w:val="28"/>
          <w:szCs w:val="36"/>
        </w:rPr>
        <w:t>机器学习服务的商业应用有多种，主要涵盖的商业场景包括那些？答案：</w:t>
      </w:r>
      <w:r>
        <w:rPr>
          <w:rFonts w:hint="eastAsia"/>
          <w:sz w:val="28"/>
          <w:szCs w:val="36"/>
        </w:rPr>
        <w:t>ABCD</w:t>
      </w:r>
    </w:p>
    <w:p w:rsidR="001559C4" w:rsidRPr="00CA7E3C" w:rsidRDefault="009222E1">
      <w:pPr>
        <w:numPr>
          <w:ilvl w:val="0"/>
          <w:numId w:val="19"/>
        </w:numPr>
        <w:rPr>
          <w:color w:val="FF0000"/>
          <w:sz w:val="28"/>
          <w:szCs w:val="36"/>
        </w:rPr>
      </w:pPr>
      <w:r w:rsidRPr="00CA7E3C">
        <w:rPr>
          <w:rFonts w:hint="eastAsia"/>
          <w:color w:val="FF0000"/>
          <w:sz w:val="28"/>
          <w:szCs w:val="36"/>
        </w:rPr>
        <w:t>金融产品推荐</w:t>
      </w:r>
    </w:p>
    <w:p w:rsidR="001559C4" w:rsidRPr="00CA7E3C" w:rsidRDefault="009222E1">
      <w:pPr>
        <w:numPr>
          <w:ilvl w:val="0"/>
          <w:numId w:val="19"/>
        </w:numPr>
        <w:rPr>
          <w:color w:val="FF0000"/>
          <w:sz w:val="28"/>
          <w:szCs w:val="36"/>
        </w:rPr>
      </w:pPr>
      <w:r w:rsidRPr="00CA7E3C">
        <w:rPr>
          <w:rFonts w:hint="eastAsia"/>
          <w:color w:val="FF0000"/>
          <w:sz w:val="28"/>
          <w:szCs w:val="36"/>
        </w:rPr>
        <w:t>预测性维护</w:t>
      </w:r>
      <w:bookmarkStart w:id="0" w:name="_GoBack"/>
      <w:bookmarkEnd w:id="0"/>
    </w:p>
    <w:p w:rsidR="001559C4" w:rsidRPr="00CA7E3C" w:rsidRDefault="009222E1">
      <w:pPr>
        <w:numPr>
          <w:ilvl w:val="0"/>
          <w:numId w:val="19"/>
        </w:numPr>
        <w:rPr>
          <w:color w:val="FF0000"/>
          <w:sz w:val="28"/>
          <w:szCs w:val="36"/>
        </w:rPr>
      </w:pPr>
      <w:r w:rsidRPr="00CA7E3C">
        <w:rPr>
          <w:rFonts w:hint="eastAsia"/>
          <w:color w:val="FF0000"/>
          <w:sz w:val="28"/>
          <w:szCs w:val="36"/>
        </w:rPr>
        <w:t>电信客户挽留</w:t>
      </w:r>
    </w:p>
    <w:p w:rsidR="001559C4" w:rsidRPr="00CA7E3C" w:rsidRDefault="009222E1">
      <w:pPr>
        <w:numPr>
          <w:ilvl w:val="0"/>
          <w:numId w:val="19"/>
        </w:numPr>
        <w:rPr>
          <w:color w:val="FF0000"/>
          <w:sz w:val="28"/>
          <w:szCs w:val="36"/>
        </w:rPr>
      </w:pPr>
      <w:r w:rsidRPr="00CA7E3C">
        <w:rPr>
          <w:rFonts w:hint="eastAsia"/>
          <w:color w:val="FF0000"/>
          <w:sz w:val="28"/>
          <w:szCs w:val="36"/>
        </w:rPr>
        <w:t>零售商分群</w:t>
      </w:r>
    </w:p>
    <w:p w:rsidR="001559C4" w:rsidRDefault="001559C4">
      <w:pPr>
        <w:rPr>
          <w:sz w:val="28"/>
          <w:szCs w:val="36"/>
        </w:rPr>
      </w:pPr>
    </w:p>
    <w:p w:rsidR="001559C4" w:rsidRDefault="001559C4">
      <w:pPr>
        <w:rPr>
          <w:sz w:val="28"/>
          <w:szCs w:val="36"/>
        </w:rPr>
      </w:pPr>
    </w:p>
    <w:p w:rsidR="001559C4" w:rsidRDefault="009222E1">
      <w:pPr>
        <w:numPr>
          <w:ilvl w:val="0"/>
          <w:numId w:val="17"/>
        </w:numPr>
        <w:tabs>
          <w:tab w:val="clear" w:pos="312"/>
        </w:tabs>
        <w:rPr>
          <w:sz w:val="28"/>
          <w:szCs w:val="36"/>
        </w:rPr>
      </w:pPr>
      <w:r>
        <w:rPr>
          <w:rFonts w:hint="eastAsia"/>
          <w:sz w:val="28"/>
          <w:szCs w:val="36"/>
        </w:rPr>
        <w:lastRenderedPageBreak/>
        <w:t>不属于自动超参数优化算法的是？</w:t>
      </w:r>
    </w:p>
    <w:p w:rsidR="001559C4" w:rsidRDefault="009222E1">
      <w:pPr>
        <w:rPr>
          <w:sz w:val="28"/>
          <w:szCs w:val="36"/>
        </w:rPr>
      </w:pPr>
      <w:r>
        <w:rPr>
          <w:rFonts w:hint="eastAsia"/>
          <w:sz w:val="28"/>
          <w:szCs w:val="36"/>
        </w:rPr>
        <w:t>答案：</w:t>
      </w:r>
      <w:r>
        <w:rPr>
          <w:rFonts w:hint="eastAsia"/>
          <w:sz w:val="28"/>
          <w:szCs w:val="36"/>
        </w:rPr>
        <w:t>C</w:t>
      </w:r>
    </w:p>
    <w:p w:rsidR="001559C4" w:rsidRDefault="009222E1">
      <w:pPr>
        <w:numPr>
          <w:ilvl w:val="0"/>
          <w:numId w:val="20"/>
        </w:numPr>
        <w:rPr>
          <w:sz w:val="28"/>
          <w:szCs w:val="36"/>
        </w:rPr>
      </w:pPr>
      <w:r>
        <w:rPr>
          <w:rFonts w:hint="eastAsia"/>
          <w:sz w:val="28"/>
          <w:szCs w:val="36"/>
        </w:rPr>
        <w:t>网格搜索</w:t>
      </w:r>
    </w:p>
    <w:p w:rsidR="001559C4" w:rsidRDefault="009222E1">
      <w:pPr>
        <w:numPr>
          <w:ilvl w:val="0"/>
          <w:numId w:val="20"/>
        </w:numPr>
        <w:rPr>
          <w:sz w:val="28"/>
          <w:szCs w:val="36"/>
        </w:rPr>
      </w:pPr>
      <w:r>
        <w:rPr>
          <w:rFonts w:hint="eastAsia"/>
          <w:sz w:val="28"/>
          <w:szCs w:val="36"/>
        </w:rPr>
        <w:t>随机梯度下降</w:t>
      </w:r>
    </w:p>
    <w:p w:rsidR="001559C4" w:rsidRDefault="009222E1">
      <w:pPr>
        <w:numPr>
          <w:ilvl w:val="0"/>
          <w:numId w:val="20"/>
        </w:numPr>
        <w:rPr>
          <w:color w:val="FF0000"/>
          <w:sz w:val="28"/>
          <w:szCs w:val="36"/>
        </w:rPr>
      </w:pPr>
      <w:r>
        <w:rPr>
          <w:rFonts w:hint="eastAsia"/>
          <w:color w:val="FF0000"/>
          <w:sz w:val="28"/>
          <w:szCs w:val="36"/>
        </w:rPr>
        <w:t>随机搜索</w:t>
      </w:r>
    </w:p>
    <w:p w:rsidR="001559C4" w:rsidRDefault="009222E1">
      <w:pPr>
        <w:numPr>
          <w:ilvl w:val="0"/>
          <w:numId w:val="20"/>
        </w:numPr>
        <w:rPr>
          <w:sz w:val="28"/>
          <w:szCs w:val="36"/>
        </w:rPr>
      </w:pPr>
      <w:r>
        <w:rPr>
          <w:rFonts w:hint="eastAsia"/>
          <w:sz w:val="28"/>
          <w:szCs w:val="36"/>
        </w:rPr>
        <w:t>基于模型的超参数优化</w:t>
      </w:r>
    </w:p>
    <w:p w:rsidR="001559C4" w:rsidRDefault="001559C4">
      <w:pPr>
        <w:rPr>
          <w:sz w:val="28"/>
          <w:szCs w:val="36"/>
        </w:rPr>
      </w:pPr>
    </w:p>
    <w:p w:rsidR="001559C4" w:rsidRDefault="009222E1">
      <w:pPr>
        <w:numPr>
          <w:ilvl w:val="0"/>
          <w:numId w:val="17"/>
        </w:numPr>
        <w:tabs>
          <w:tab w:val="clear" w:pos="312"/>
        </w:tabs>
        <w:rPr>
          <w:sz w:val="28"/>
          <w:szCs w:val="36"/>
        </w:rPr>
      </w:pPr>
      <w:r>
        <w:rPr>
          <w:rFonts w:hint="eastAsia"/>
          <w:sz w:val="28"/>
          <w:szCs w:val="36"/>
        </w:rPr>
        <w:t>Python 3</w:t>
      </w:r>
      <w:r>
        <w:rPr>
          <w:rFonts w:hint="eastAsia"/>
          <w:sz w:val="28"/>
          <w:szCs w:val="36"/>
        </w:rPr>
        <w:t>中“</w:t>
      </w:r>
      <w:r>
        <w:rPr>
          <w:rFonts w:hint="eastAsia"/>
          <w:sz w:val="28"/>
          <w:szCs w:val="36"/>
        </w:rPr>
        <w:t>print</w:t>
      </w:r>
      <w:r>
        <w:rPr>
          <w:rFonts w:hint="eastAsia"/>
          <w:sz w:val="28"/>
          <w:szCs w:val="36"/>
        </w:rPr>
        <w:t>”必须要和“（）”搭配使用。</w:t>
      </w:r>
    </w:p>
    <w:p w:rsidR="001559C4" w:rsidRDefault="009222E1">
      <w:pPr>
        <w:rPr>
          <w:sz w:val="28"/>
          <w:szCs w:val="36"/>
        </w:rPr>
      </w:pPr>
      <w:r>
        <w:rPr>
          <w:rFonts w:hint="eastAsia"/>
          <w:sz w:val="28"/>
          <w:szCs w:val="36"/>
        </w:rPr>
        <w:t>答案：</w:t>
      </w:r>
      <w:r>
        <w:rPr>
          <w:rFonts w:hint="eastAsia"/>
          <w:sz w:val="28"/>
          <w:szCs w:val="36"/>
        </w:rPr>
        <w:t>A</w:t>
      </w:r>
    </w:p>
    <w:p w:rsidR="001559C4" w:rsidRDefault="009222E1">
      <w:pPr>
        <w:numPr>
          <w:ilvl w:val="0"/>
          <w:numId w:val="21"/>
        </w:numPr>
        <w:rPr>
          <w:sz w:val="28"/>
          <w:szCs w:val="36"/>
        </w:rPr>
      </w:pPr>
      <w:r>
        <w:rPr>
          <w:rFonts w:hint="eastAsia"/>
          <w:color w:val="FF0000"/>
          <w:sz w:val="28"/>
          <w:szCs w:val="36"/>
        </w:rPr>
        <w:t>正确</w:t>
      </w:r>
      <w:r>
        <w:rPr>
          <w:rFonts w:hint="eastAsia"/>
          <w:color w:val="FF0000"/>
          <w:sz w:val="28"/>
          <w:szCs w:val="36"/>
        </w:rPr>
        <w:t xml:space="preserve">  </w:t>
      </w:r>
      <w:r>
        <w:rPr>
          <w:rFonts w:hint="eastAsia"/>
          <w:sz w:val="28"/>
          <w:szCs w:val="36"/>
        </w:rPr>
        <w:t xml:space="preserve"> </w:t>
      </w:r>
    </w:p>
    <w:p w:rsidR="001559C4" w:rsidRDefault="009222E1">
      <w:pPr>
        <w:rPr>
          <w:sz w:val="28"/>
          <w:szCs w:val="36"/>
        </w:rPr>
      </w:pPr>
      <w:r>
        <w:rPr>
          <w:rFonts w:hint="eastAsia"/>
          <w:sz w:val="28"/>
          <w:szCs w:val="36"/>
        </w:rPr>
        <w:t>B</w:t>
      </w:r>
      <w:r>
        <w:rPr>
          <w:rFonts w:hint="eastAsia"/>
          <w:sz w:val="28"/>
          <w:szCs w:val="36"/>
        </w:rPr>
        <w:t>、错误</w:t>
      </w:r>
    </w:p>
    <w:p w:rsidR="001559C4" w:rsidRDefault="001559C4">
      <w:pPr>
        <w:rPr>
          <w:sz w:val="28"/>
          <w:szCs w:val="36"/>
        </w:rPr>
      </w:pPr>
    </w:p>
    <w:p w:rsidR="001559C4" w:rsidRDefault="009222E1">
      <w:pPr>
        <w:numPr>
          <w:ilvl w:val="0"/>
          <w:numId w:val="17"/>
        </w:numPr>
        <w:tabs>
          <w:tab w:val="clear" w:pos="312"/>
        </w:tabs>
        <w:rPr>
          <w:sz w:val="28"/>
          <w:szCs w:val="36"/>
        </w:rPr>
      </w:pPr>
      <w:r>
        <w:rPr>
          <w:rFonts w:hint="eastAsia"/>
          <w:sz w:val="28"/>
          <w:szCs w:val="36"/>
        </w:rPr>
        <w:t>关于</w:t>
      </w:r>
      <w:r>
        <w:rPr>
          <w:rFonts w:hint="eastAsia"/>
          <w:sz w:val="28"/>
          <w:szCs w:val="36"/>
        </w:rPr>
        <w:t>Python</w:t>
      </w:r>
      <w:r>
        <w:rPr>
          <w:rFonts w:hint="eastAsia"/>
          <w:sz w:val="28"/>
          <w:szCs w:val="36"/>
        </w:rPr>
        <w:t>说法正确的是？</w:t>
      </w:r>
    </w:p>
    <w:p w:rsidR="001559C4" w:rsidRDefault="009222E1">
      <w:pPr>
        <w:rPr>
          <w:sz w:val="28"/>
          <w:szCs w:val="36"/>
        </w:rPr>
      </w:pPr>
      <w:r>
        <w:rPr>
          <w:rFonts w:hint="eastAsia"/>
          <w:sz w:val="28"/>
          <w:szCs w:val="36"/>
        </w:rPr>
        <w:t>答案：</w:t>
      </w:r>
      <w:r>
        <w:rPr>
          <w:rFonts w:hint="eastAsia"/>
          <w:sz w:val="28"/>
          <w:szCs w:val="36"/>
        </w:rPr>
        <w:t>ABCD</w:t>
      </w:r>
    </w:p>
    <w:p w:rsidR="001559C4" w:rsidRDefault="009222E1">
      <w:pPr>
        <w:numPr>
          <w:ilvl w:val="0"/>
          <w:numId w:val="22"/>
        </w:numPr>
        <w:rPr>
          <w:color w:val="FF0000"/>
          <w:sz w:val="28"/>
          <w:szCs w:val="36"/>
        </w:rPr>
      </w:pPr>
      <w:r>
        <w:rPr>
          <w:rFonts w:hint="eastAsia"/>
          <w:color w:val="FF0000"/>
          <w:sz w:val="28"/>
          <w:szCs w:val="36"/>
        </w:rPr>
        <w:t>由荷兰人</w:t>
      </w:r>
      <w:r>
        <w:rPr>
          <w:rFonts w:hint="eastAsia"/>
          <w:color w:val="FF0000"/>
          <w:sz w:val="28"/>
          <w:szCs w:val="36"/>
        </w:rPr>
        <w:t xml:space="preserve">Guido van </w:t>
      </w:r>
      <w:proofErr w:type="spellStart"/>
      <w:r>
        <w:rPr>
          <w:rFonts w:hint="eastAsia"/>
          <w:color w:val="FF0000"/>
          <w:sz w:val="28"/>
          <w:szCs w:val="36"/>
        </w:rPr>
        <w:t>Rossum</w:t>
      </w:r>
      <w:proofErr w:type="spellEnd"/>
      <w:r>
        <w:rPr>
          <w:rFonts w:hint="eastAsia"/>
          <w:color w:val="FF0000"/>
          <w:sz w:val="28"/>
          <w:szCs w:val="36"/>
        </w:rPr>
        <w:t>于</w:t>
      </w:r>
      <w:r>
        <w:rPr>
          <w:rFonts w:hint="eastAsia"/>
          <w:color w:val="FF0000"/>
          <w:sz w:val="28"/>
          <w:szCs w:val="36"/>
        </w:rPr>
        <w:t>1989</w:t>
      </w:r>
      <w:r>
        <w:rPr>
          <w:rFonts w:hint="eastAsia"/>
          <w:color w:val="FF0000"/>
          <w:sz w:val="28"/>
          <w:szCs w:val="36"/>
        </w:rPr>
        <w:t>年发明，第一个公开发行版发行于</w:t>
      </w:r>
      <w:r>
        <w:rPr>
          <w:rFonts w:hint="eastAsia"/>
          <w:color w:val="FF0000"/>
          <w:sz w:val="28"/>
          <w:szCs w:val="36"/>
        </w:rPr>
        <w:t>1991</w:t>
      </w:r>
      <w:r>
        <w:rPr>
          <w:rFonts w:hint="eastAsia"/>
          <w:color w:val="FF0000"/>
          <w:sz w:val="28"/>
          <w:szCs w:val="36"/>
        </w:rPr>
        <w:t>年。</w:t>
      </w:r>
    </w:p>
    <w:p w:rsidR="001559C4" w:rsidRDefault="009222E1">
      <w:pPr>
        <w:numPr>
          <w:ilvl w:val="0"/>
          <w:numId w:val="22"/>
        </w:numPr>
        <w:rPr>
          <w:color w:val="FF0000"/>
          <w:sz w:val="28"/>
          <w:szCs w:val="36"/>
        </w:rPr>
      </w:pPr>
      <w:r>
        <w:rPr>
          <w:rFonts w:hint="eastAsia"/>
          <w:color w:val="FF0000"/>
          <w:sz w:val="28"/>
          <w:szCs w:val="36"/>
        </w:rPr>
        <w:t>Python</w:t>
      </w:r>
      <w:r>
        <w:rPr>
          <w:rFonts w:hint="eastAsia"/>
          <w:color w:val="FF0000"/>
          <w:sz w:val="28"/>
          <w:szCs w:val="36"/>
        </w:rPr>
        <w:t>是纯粹的自由软件，源代码遵循</w:t>
      </w:r>
      <w:r>
        <w:rPr>
          <w:rFonts w:hint="eastAsia"/>
          <w:color w:val="FF0000"/>
          <w:sz w:val="28"/>
          <w:szCs w:val="36"/>
        </w:rPr>
        <w:t>GPL</w:t>
      </w:r>
      <w:r>
        <w:rPr>
          <w:rFonts w:hint="eastAsia"/>
          <w:color w:val="FF0000"/>
          <w:sz w:val="28"/>
          <w:szCs w:val="36"/>
        </w:rPr>
        <w:t>（</w:t>
      </w:r>
      <w:r>
        <w:rPr>
          <w:rFonts w:hint="eastAsia"/>
          <w:color w:val="FF0000"/>
          <w:sz w:val="28"/>
          <w:szCs w:val="36"/>
        </w:rPr>
        <w:t>GUN General Public License</w:t>
      </w:r>
      <w:r>
        <w:rPr>
          <w:rFonts w:hint="eastAsia"/>
          <w:color w:val="FF0000"/>
          <w:sz w:val="28"/>
          <w:szCs w:val="36"/>
        </w:rPr>
        <w:t>）协议。</w:t>
      </w:r>
    </w:p>
    <w:p w:rsidR="001559C4" w:rsidRDefault="009222E1">
      <w:pPr>
        <w:numPr>
          <w:ilvl w:val="0"/>
          <w:numId w:val="22"/>
        </w:numPr>
        <w:rPr>
          <w:color w:val="FF0000"/>
          <w:sz w:val="28"/>
          <w:szCs w:val="36"/>
        </w:rPr>
      </w:pPr>
      <w:r>
        <w:rPr>
          <w:rFonts w:hint="eastAsia"/>
          <w:color w:val="FF0000"/>
          <w:sz w:val="28"/>
          <w:szCs w:val="36"/>
        </w:rPr>
        <w:t>Python</w:t>
      </w:r>
      <w:r>
        <w:rPr>
          <w:rFonts w:hint="eastAsia"/>
          <w:color w:val="FF0000"/>
          <w:sz w:val="28"/>
          <w:szCs w:val="36"/>
        </w:rPr>
        <w:t>语法简洁清晰，特色之一是强制用空白字符作为语句缩进</w:t>
      </w:r>
    </w:p>
    <w:p w:rsidR="001559C4" w:rsidRDefault="009222E1">
      <w:pPr>
        <w:numPr>
          <w:ilvl w:val="0"/>
          <w:numId w:val="22"/>
        </w:numPr>
        <w:rPr>
          <w:color w:val="FF0000"/>
          <w:sz w:val="28"/>
          <w:szCs w:val="36"/>
        </w:rPr>
      </w:pPr>
      <w:r>
        <w:rPr>
          <w:rFonts w:hint="eastAsia"/>
          <w:color w:val="FF0000"/>
          <w:sz w:val="28"/>
          <w:szCs w:val="36"/>
        </w:rPr>
        <w:t>Python</w:t>
      </w:r>
      <w:r>
        <w:rPr>
          <w:rFonts w:hint="eastAsia"/>
          <w:color w:val="FF0000"/>
          <w:sz w:val="28"/>
          <w:szCs w:val="36"/>
        </w:rPr>
        <w:t>常被昵称为胶水语言，能够把其他语言制作的各种模块轻松地联结在一起</w:t>
      </w:r>
    </w:p>
    <w:p w:rsidR="001559C4" w:rsidRDefault="001559C4">
      <w:pPr>
        <w:rPr>
          <w:sz w:val="28"/>
          <w:szCs w:val="36"/>
        </w:rPr>
      </w:pPr>
    </w:p>
    <w:p w:rsidR="001559C4" w:rsidRDefault="009222E1">
      <w:pPr>
        <w:numPr>
          <w:ilvl w:val="0"/>
          <w:numId w:val="17"/>
        </w:numPr>
        <w:tabs>
          <w:tab w:val="clear" w:pos="312"/>
        </w:tabs>
        <w:rPr>
          <w:sz w:val="28"/>
          <w:szCs w:val="36"/>
        </w:rPr>
      </w:pPr>
      <w:r>
        <w:rPr>
          <w:rFonts w:hint="eastAsia"/>
          <w:sz w:val="28"/>
          <w:szCs w:val="36"/>
        </w:rPr>
        <w:lastRenderedPageBreak/>
        <w:t>不属于深度学习中的优化方法是？</w:t>
      </w:r>
    </w:p>
    <w:p w:rsidR="001559C4" w:rsidRDefault="009222E1">
      <w:pPr>
        <w:rPr>
          <w:sz w:val="28"/>
          <w:szCs w:val="36"/>
        </w:rPr>
      </w:pPr>
      <w:r>
        <w:rPr>
          <w:rFonts w:hint="eastAsia"/>
          <w:sz w:val="28"/>
          <w:szCs w:val="36"/>
        </w:rPr>
        <w:t>答案：</w:t>
      </w:r>
      <w:r>
        <w:rPr>
          <w:rFonts w:hint="eastAsia"/>
          <w:sz w:val="28"/>
          <w:szCs w:val="36"/>
        </w:rPr>
        <w:t>C</w:t>
      </w:r>
    </w:p>
    <w:p w:rsidR="001559C4" w:rsidRDefault="009222E1">
      <w:pPr>
        <w:numPr>
          <w:ilvl w:val="0"/>
          <w:numId w:val="23"/>
        </w:numPr>
        <w:rPr>
          <w:sz w:val="28"/>
          <w:szCs w:val="36"/>
        </w:rPr>
      </w:pPr>
      <w:r>
        <w:rPr>
          <w:rFonts w:hint="eastAsia"/>
          <w:sz w:val="28"/>
          <w:szCs w:val="36"/>
        </w:rPr>
        <w:t>随机梯度下降</w:t>
      </w:r>
    </w:p>
    <w:p w:rsidR="001559C4" w:rsidRDefault="009222E1">
      <w:pPr>
        <w:numPr>
          <w:ilvl w:val="0"/>
          <w:numId w:val="23"/>
        </w:numPr>
        <w:rPr>
          <w:sz w:val="28"/>
          <w:szCs w:val="36"/>
        </w:rPr>
      </w:pPr>
      <w:r>
        <w:rPr>
          <w:rFonts w:hint="eastAsia"/>
          <w:sz w:val="28"/>
          <w:szCs w:val="36"/>
        </w:rPr>
        <w:t>方向传播算法</w:t>
      </w:r>
    </w:p>
    <w:p w:rsidR="001559C4" w:rsidRDefault="009222E1">
      <w:pPr>
        <w:numPr>
          <w:ilvl w:val="0"/>
          <w:numId w:val="23"/>
        </w:numPr>
        <w:rPr>
          <w:color w:val="FF0000"/>
          <w:sz w:val="28"/>
          <w:szCs w:val="36"/>
        </w:rPr>
      </w:pPr>
      <w:r>
        <w:rPr>
          <w:rFonts w:hint="eastAsia"/>
          <w:color w:val="FF0000"/>
          <w:sz w:val="28"/>
          <w:szCs w:val="36"/>
        </w:rPr>
        <w:t>主成分分析</w:t>
      </w:r>
    </w:p>
    <w:p w:rsidR="001559C4" w:rsidRDefault="009222E1">
      <w:pPr>
        <w:numPr>
          <w:ilvl w:val="0"/>
          <w:numId w:val="23"/>
        </w:numPr>
        <w:rPr>
          <w:sz w:val="28"/>
          <w:szCs w:val="36"/>
        </w:rPr>
      </w:pPr>
      <w:r>
        <w:rPr>
          <w:rFonts w:hint="eastAsia"/>
          <w:sz w:val="28"/>
          <w:szCs w:val="36"/>
        </w:rPr>
        <w:t>动量</w:t>
      </w:r>
    </w:p>
    <w:p w:rsidR="001559C4" w:rsidRDefault="001559C4">
      <w:pPr>
        <w:rPr>
          <w:sz w:val="28"/>
          <w:szCs w:val="36"/>
        </w:rPr>
      </w:pPr>
    </w:p>
    <w:p w:rsidR="001559C4" w:rsidRDefault="009222E1">
      <w:pPr>
        <w:numPr>
          <w:ilvl w:val="0"/>
          <w:numId w:val="24"/>
        </w:numPr>
        <w:rPr>
          <w:sz w:val="28"/>
          <w:szCs w:val="36"/>
        </w:rPr>
      </w:pPr>
      <w:r>
        <w:rPr>
          <w:rFonts w:hint="eastAsia"/>
          <w:sz w:val="28"/>
          <w:szCs w:val="36"/>
        </w:rPr>
        <w:t>关于循环神经网络（</w:t>
      </w:r>
      <w:r>
        <w:rPr>
          <w:rFonts w:hint="eastAsia"/>
          <w:sz w:val="28"/>
          <w:szCs w:val="36"/>
        </w:rPr>
        <w:t>RNN</w:t>
      </w:r>
      <w:r>
        <w:rPr>
          <w:rFonts w:hint="eastAsia"/>
          <w:sz w:val="28"/>
          <w:szCs w:val="36"/>
        </w:rPr>
        <w:t>）描述正确的是？</w:t>
      </w:r>
    </w:p>
    <w:p w:rsidR="001559C4" w:rsidRDefault="009222E1">
      <w:pPr>
        <w:rPr>
          <w:sz w:val="28"/>
          <w:szCs w:val="36"/>
        </w:rPr>
      </w:pPr>
      <w:r>
        <w:rPr>
          <w:rFonts w:hint="eastAsia"/>
          <w:sz w:val="28"/>
          <w:szCs w:val="36"/>
        </w:rPr>
        <w:t>答案：</w:t>
      </w:r>
      <w:r>
        <w:rPr>
          <w:rFonts w:hint="eastAsia"/>
          <w:sz w:val="28"/>
          <w:szCs w:val="36"/>
        </w:rPr>
        <w:t>A</w:t>
      </w:r>
    </w:p>
    <w:p w:rsidR="001559C4" w:rsidRDefault="009222E1">
      <w:pPr>
        <w:numPr>
          <w:ilvl w:val="0"/>
          <w:numId w:val="25"/>
        </w:numPr>
        <w:rPr>
          <w:color w:val="FF0000"/>
          <w:sz w:val="28"/>
          <w:szCs w:val="36"/>
        </w:rPr>
      </w:pPr>
      <w:r>
        <w:rPr>
          <w:rFonts w:hint="eastAsia"/>
          <w:color w:val="FF0000"/>
          <w:sz w:val="28"/>
          <w:szCs w:val="36"/>
        </w:rPr>
        <w:t>可以用于处理序列数据</w:t>
      </w:r>
    </w:p>
    <w:p w:rsidR="001559C4" w:rsidRDefault="009222E1">
      <w:pPr>
        <w:numPr>
          <w:ilvl w:val="0"/>
          <w:numId w:val="25"/>
        </w:numPr>
        <w:rPr>
          <w:sz w:val="28"/>
          <w:szCs w:val="36"/>
        </w:rPr>
      </w:pPr>
      <w:r>
        <w:rPr>
          <w:rFonts w:hint="eastAsia"/>
          <w:sz w:val="28"/>
          <w:szCs w:val="36"/>
        </w:rPr>
        <w:t>不能处理可变长序列数据</w:t>
      </w:r>
    </w:p>
    <w:p w:rsidR="001559C4" w:rsidRDefault="009222E1">
      <w:pPr>
        <w:numPr>
          <w:ilvl w:val="0"/>
          <w:numId w:val="25"/>
        </w:numPr>
        <w:rPr>
          <w:sz w:val="28"/>
          <w:szCs w:val="36"/>
        </w:rPr>
      </w:pPr>
      <w:r>
        <w:rPr>
          <w:rFonts w:hint="eastAsia"/>
          <w:sz w:val="28"/>
          <w:szCs w:val="36"/>
        </w:rPr>
        <w:t>不同于卷积神经网络，</w:t>
      </w:r>
      <w:r>
        <w:rPr>
          <w:rFonts w:hint="eastAsia"/>
          <w:sz w:val="28"/>
          <w:szCs w:val="36"/>
        </w:rPr>
        <w:t>RNN</w:t>
      </w:r>
      <w:r>
        <w:rPr>
          <w:rFonts w:hint="eastAsia"/>
          <w:sz w:val="28"/>
          <w:szCs w:val="36"/>
        </w:rPr>
        <w:t>的参数不能共享。</w:t>
      </w:r>
    </w:p>
    <w:p w:rsidR="001559C4" w:rsidRDefault="009222E1">
      <w:pPr>
        <w:numPr>
          <w:ilvl w:val="0"/>
          <w:numId w:val="25"/>
        </w:numPr>
        <w:rPr>
          <w:sz w:val="28"/>
          <w:szCs w:val="36"/>
        </w:rPr>
      </w:pPr>
      <w:r>
        <w:rPr>
          <w:rFonts w:hint="eastAsia"/>
          <w:sz w:val="28"/>
          <w:szCs w:val="36"/>
        </w:rPr>
        <w:t>隐藏层上面的</w:t>
      </w:r>
      <w:r>
        <w:rPr>
          <w:rFonts w:hint="eastAsia"/>
          <w:sz w:val="28"/>
          <w:szCs w:val="36"/>
        </w:rPr>
        <w:t>unit</w:t>
      </w:r>
      <w:r>
        <w:rPr>
          <w:rFonts w:hint="eastAsia"/>
          <w:sz w:val="28"/>
          <w:szCs w:val="36"/>
        </w:rPr>
        <w:t>彼此没有关联</w:t>
      </w:r>
    </w:p>
    <w:p w:rsidR="001559C4" w:rsidRDefault="001559C4">
      <w:pPr>
        <w:rPr>
          <w:sz w:val="28"/>
          <w:szCs w:val="36"/>
        </w:rPr>
      </w:pPr>
    </w:p>
    <w:p w:rsidR="001559C4" w:rsidRDefault="009222E1">
      <w:pPr>
        <w:numPr>
          <w:ilvl w:val="0"/>
          <w:numId w:val="17"/>
        </w:numPr>
        <w:rPr>
          <w:sz w:val="28"/>
          <w:szCs w:val="36"/>
        </w:rPr>
      </w:pPr>
      <w:r>
        <w:rPr>
          <w:rFonts w:hint="eastAsia"/>
          <w:sz w:val="28"/>
          <w:szCs w:val="36"/>
        </w:rPr>
        <w:t>关于</w:t>
      </w:r>
      <w:r>
        <w:rPr>
          <w:rFonts w:hint="eastAsia"/>
          <w:sz w:val="28"/>
          <w:szCs w:val="36"/>
        </w:rPr>
        <w:t>Python</w:t>
      </w:r>
      <w:r>
        <w:rPr>
          <w:rFonts w:hint="eastAsia"/>
          <w:sz w:val="28"/>
          <w:szCs w:val="36"/>
        </w:rPr>
        <w:t>创建函数描述正确的是？</w:t>
      </w:r>
    </w:p>
    <w:p w:rsidR="001559C4" w:rsidRDefault="009222E1">
      <w:pPr>
        <w:rPr>
          <w:sz w:val="28"/>
          <w:szCs w:val="36"/>
        </w:rPr>
      </w:pPr>
      <w:r>
        <w:rPr>
          <w:rFonts w:hint="eastAsia"/>
          <w:sz w:val="28"/>
          <w:szCs w:val="36"/>
        </w:rPr>
        <w:t>答案：</w:t>
      </w:r>
      <w:r>
        <w:rPr>
          <w:rFonts w:hint="eastAsia"/>
          <w:sz w:val="28"/>
          <w:szCs w:val="36"/>
        </w:rPr>
        <w:t>ABC</w:t>
      </w:r>
    </w:p>
    <w:p w:rsidR="001559C4" w:rsidRDefault="009222E1">
      <w:pPr>
        <w:numPr>
          <w:ilvl w:val="0"/>
          <w:numId w:val="26"/>
        </w:numPr>
        <w:rPr>
          <w:color w:val="FF0000"/>
          <w:sz w:val="28"/>
          <w:szCs w:val="36"/>
        </w:rPr>
      </w:pPr>
      <w:r>
        <w:rPr>
          <w:rFonts w:hint="eastAsia"/>
          <w:color w:val="FF0000"/>
          <w:sz w:val="28"/>
          <w:szCs w:val="36"/>
        </w:rPr>
        <w:t>创建的</w:t>
      </w:r>
      <w:r w:rsidR="000C479A">
        <w:rPr>
          <w:rFonts w:hint="eastAsia"/>
          <w:color w:val="FF0000"/>
          <w:sz w:val="28"/>
          <w:szCs w:val="36"/>
        </w:rPr>
        <w:t>函数</w:t>
      </w:r>
      <w:r>
        <w:rPr>
          <w:rFonts w:hint="eastAsia"/>
          <w:color w:val="FF0000"/>
          <w:sz w:val="28"/>
          <w:szCs w:val="36"/>
        </w:rPr>
        <w:t>以</w:t>
      </w:r>
      <w:proofErr w:type="spellStart"/>
      <w:r>
        <w:rPr>
          <w:rFonts w:hint="eastAsia"/>
          <w:color w:val="FF0000"/>
          <w:sz w:val="28"/>
          <w:szCs w:val="36"/>
        </w:rPr>
        <w:t>def</w:t>
      </w:r>
      <w:proofErr w:type="spellEnd"/>
      <w:r>
        <w:rPr>
          <w:rFonts w:hint="eastAsia"/>
          <w:color w:val="FF0000"/>
          <w:sz w:val="28"/>
          <w:szCs w:val="36"/>
        </w:rPr>
        <w:t>关键词开头，后接函数名称和圆括号</w:t>
      </w:r>
    </w:p>
    <w:p w:rsidR="001559C4" w:rsidRDefault="009222E1">
      <w:pPr>
        <w:numPr>
          <w:ilvl w:val="0"/>
          <w:numId w:val="26"/>
        </w:numPr>
        <w:rPr>
          <w:color w:val="FF0000"/>
          <w:sz w:val="28"/>
          <w:szCs w:val="36"/>
        </w:rPr>
      </w:pPr>
      <w:r>
        <w:rPr>
          <w:rFonts w:hint="eastAsia"/>
          <w:color w:val="FF0000"/>
          <w:sz w:val="28"/>
          <w:szCs w:val="36"/>
        </w:rPr>
        <w:t>参数需放在圆括号之中</w:t>
      </w:r>
    </w:p>
    <w:p w:rsidR="001559C4" w:rsidRDefault="009222E1">
      <w:pPr>
        <w:numPr>
          <w:ilvl w:val="0"/>
          <w:numId w:val="26"/>
        </w:numPr>
        <w:rPr>
          <w:color w:val="FF0000"/>
          <w:sz w:val="28"/>
          <w:szCs w:val="36"/>
        </w:rPr>
      </w:pPr>
      <w:r>
        <w:rPr>
          <w:rFonts w:hint="eastAsia"/>
          <w:color w:val="FF0000"/>
          <w:sz w:val="28"/>
          <w:szCs w:val="36"/>
        </w:rPr>
        <w:t>函数内容以冒号起始，且需要缩进</w:t>
      </w:r>
    </w:p>
    <w:p w:rsidR="001559C4" w:rsidRDefault="009222E1">
      <w:pPr>
        <w:numPr>
          <w:ilvl w:val="0"/>
          <w:numId w:val="26"/>
        </w:numPr>
        <w:rPr>
          <w:sz w:val="28"/>
          <w:szCs w:val="36"/>
        </w:rPr>
      </w:pPr>
      <w:r>
        <w:rPr>
          <w:rFonts w:hint="eastAsia"/>
          <w:sz w:val="28"/>
          <w:szCs w:val="36"/>
        </w:rPr>
        <w:t>用</w:t>
      </w:r>
      <w:r>
        <w:rPr>
          <w:rFonts w:hint="eastAsia"/>
          <w:sz w:val="28"/>
          <w:szCs w:val="36"/>
        </w:rPr>
        <w:t>return</w:t>
      </w:r>
      <w:r>
        <w:rPr>
          <w:rFonts w:hint="eastAsia"/>
          <w:sz w:val="28"/>
          <w:szCs w:val="36"/>
        </w:rPr>
        <w:t>返回结果，函数结束</w:t>
      </w:r>
    </w:p>
    <w:p w:rsidR="001559C4" w:rsidRDefault="001559C4">
      <w:pPr>
        <w:rPr>
          <w:sz w:val="28"/>
          <w:szCs w:val="36"/>
        </w:rPr>
      </w:pP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lastRenderedPageBreak/>
        <w:t>下列关于矩阵的正定性描述正确的是？</w:t>
      </w:r>
    </w:p>
    <w:p w:rsidR="001559C4" w:rsidRDefault="009222E1">
      <w:pPr>
        <w:rPr>
          <w:sz w:val="28"/>
          <w:szCs w:val="36"/>
        </w:rPr>
      </w:pPr>
      <w:r>
        <w:rPr>
          <w:rFonts w:hint="eastAsia"/>
          <w:sz w:val="28"/>
          <w:szCs w:val="36"/>
        </w:rPr>
        <w:t>答案：</w:t>
      </w:r>
      <w:r>
        <w:rPr>
          <w:rFonts w:hint="eastAsia"/>
          <w:sz w:val="28"/>
          <w:szCs w:val="36"/>
        </w:rPr>
        <w:t>ABCD</w:t>
      </w:r>
    </w:p>
    <w:p w:rsidR="001559C4" w:rsidRDefault="009222E1">
      <w:pPr>
        <w:numPr>
          <w:ilvl w:val="0"/>
          <w:numId w:val="28"/>
        </w:numPr>
        <w:rPr>
          <w:color w:val="FF0000"/>
          <w:sz w:val="28"/>
          <w:szCs w:val="36"/>
        </w:rPr>
      </w:pPr>
      <w:r>
        <w:rPr>
          <w:rFonts w:hint="eastAsia"/>
          <w:color w:val="FF0000"/>
          <w:sz w:val="28"/>
          <w:szCs w:val="36"/>
        </w:rPr>
        <w:t>所有特征值都是正数的矩阵称为正定。</w:t>
      </w:r>
    </w:p>
    <w:p w:rsidR="001559C4" w:rsidRDefault="009222E1">
      <w:pPr>
        <w:numPr>
          <w:ilvl w:val="0"/>
          <w:numId w:val="28"/>
        </w:numPr>
        <w:rPr>
          <w:color w:val="FF0000"/>
          <w:sz w:val="28"/>
          <w:szCs w:val="36"/>
        </w:rPr>
      </w:pPr>
      <w:r>
        <w:rPr>
          <w:rFonts w:hint="eastAsia"/>
          <w:color w:val="FF0000"/>
          <w:sz w:val="28"/>
          <w:szCs w:val="36"/>
        </w:rPr>
        <w:t>所有特征值都是非负数的矩阵称为半正定</w:t>
      </w:r>
    </w:p>
    <w:p w:rsidR="001559C4" w:rsidRDefault="009222E1">
      <w:pPr>
        <w:numPr>
          <w:ilvl w:val="0"/>
          <w:numId w:val="28"/>
        </w:numPr>
        <w:rPr>
          <w:color w:val="FF0000"/>
          <w:sz w:val="28"/>
          <w:szCs w:val="36"/>
        </w:rPr>
      </w:pPr>
      <w:r>
        <w:rPr>
          <w:rFonts w:hint="eastAsia"/>
          <w:color w:val="FF0000"/>
          <w:sz w:val="28"/>
          <w:szCs w:val="36"/>
        </w:rPr>
        <w:t>所有特征值都是负数的矩阵称为负定</w:t>
      </w:r>
    </w:p>
    <w:p w:rsidR="001559C4" w:rsidRDefault="009222E1">
      <w:pPr>
        <w:numPr>
          <w:ilvl w:val="0"/>
          <w:numId w:val="28"/>
        </w:numPr>
        <w:rPr>
          <w:color w:val="FF0000"/>
          <w:sz w:val="28"/>
          <w:szCs w:val="36"/>
        </w:rPr>
      </w:pPr>
      <w:r>
        <w:rPr>
          <w:rFonts w:hint="eastAsia"/>
          <w:color w:val="FF0000"/>
          <w:sz w:val="28"/>
          <w:szCs w:val="36"/>
        </w:rPr>
        <w:t>所有特征值都是非正数的矩阵称为半负定</w:t>
      </w:r>
    </w:p>
    <w:p w:rsidR="001559C4" w:rsidRDefault="001559C4">
      <w:pPr>
        <w:rPr>
          <w:sz w:val="28"/>
          <w:szCs w:val="36"/>
        </w:rPr>
      </w:pPr>
    </w:p>
    <w:p w:rsidR="001559C4" w:rsidRDefault="009222E1">
      <w:pPr>
        <w:numPr>
          <w:ilvl w:val="0"/>
          <w:numId w:val="27"/>
        </w:numPr>
        <w:tabs>
          <w:tab w:val="clear" w:pos="312"/>
        </w:tabs>
        <w:rPr>
          <w:sz w:val="28"/>
          <w:szCs w:val="36"/>
        </w:rPr>
      </w:pPr>
      <w:proofErr w:type="spellStart"/>
      <w:r>
        <w:rPr>
          <w:rFonts w:hint="eastAsia"/>
          <w:sz w:val="28"/>
          <w:szCs w:val="36"/>
        </w:rPr>
        <w:t>TensorFlow</w:t>
      </w:r>
      <w:proofErr w:type="spellEnd"/>
      <w:r>
        <w:rPr>
          <w:rFonts w:hint="eastAsia"/>
          <w:sz w:val="28"/>
          <w:szCs w:val="36"/>
        </w:rPr>
        <w:t>不支持一下那种数据类型？答案：</w:t>
      </w:r>
      <w:r>
        <w:rPr>
          <w:rFonts w:hint="eastAsia"/>
          <w:sz w:val="28"/>
          <w:szCs w:val="36"/>
        </w:rPr>
        <w:t>C</w:t>
      </w:r>
    </w:p>
    <w:p w:rsidR="001559C4" w:rsidRDefault="009222E1">
      <w:pPr>
        <w:numPr>
          <w:ilvl w:val="0"/>
          <w:numId w:val="29"/>
        </w:numPr>
        <w:rPr>
          <w:sz w:val="28"/>
          <w:szCs w:val="36"/>
        </w:rPr>
      </w:pPr>
      <w:r>
        <w:rPr>
          <w:rFonts w:hint="eastAsia"/>
          <w:sz w:val="28"/>
          <w:szCs w:val="36"/>
        </w:rPr>
        <w:t>int8</w:t>
      </w:r>
    </w:p>
    <w:p w:rsidR="001559C4" w:rsidRDefault="009222E1">
      <w:pPr>
        <w:numPr>
          <w:ilvl w:val="0"/>
          <w:numId w:val="29"/>
        </w:numPr>
        <w:rPr>
          <w:sz w:val="28"/>
          <w:szCs w:val="36"/>
        </w:rPr>
      </w:pPr>
      <w:r>
        <w:rPr>
          <w:rFonts w:hint="eastAsia"/>
          <w:sz w:val="28"/>
          <w:szCs w:val="36"/>
        </w:rPr>
        <w:t>Float32</w:t>
      </w:r>
    </w:p>
    <w:p w:rsidR="001559C4" w:rsidRDefault="009222E1">
      <w:pPr>
        <w:numPr>
          <w:ilvl w:val="0"/>
          <w:numId w:val="29"/>
        </w:numPr>
        <w:rPr>
          <w:color w:val="FF0000"/>
          <w:sz w:val="28"/>
          <w:szCs w:val="36"/>
        </w:rPr>
      </w:pPr>
      <w:r>
        <w:rPr>
          <w:rFonts w:hint="eastAsia"/>
          <w:color w:val="FF0000"/>
          <w:sz w:val="28"/>
          <w:szCs w:val="36"/>
        </w:rPr>
        <w:t>Double64</w:t>
      </w:r>
    </w:p>
    <w:p w:rsidR="001559C4" w:rsidRDefault="009222E1">
      <w:pPr>
        <w:numPr>
          <w:ilvl w:val="0"/>
          <w:numId w:val="29"/>
        </w:numPr>
        <w:rPr>
          <w:sz w:val="28"/>
          <w:szCs w:val="36"/>
        </w:rPr>
      </w:pPr>
      <w:proofErr w:type="spellStart"/>
      <w:r>
        <w:rPr>
          <w:rFonts w:hint="eastAsia"/>
          <w:sz w:val="28"/>
          <w:szCs w:val="36"/>
        </w:rPr>
        <w:t>Bool</w:t>
      </w:r>
      <w:proofErr w:type="spellEnd"/>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随机试验需要满足的如下那些条件？</w:t>
      </w:r>
    </w:p>
    <w:p w:rsidR="001559C4" w:rsidRDefault="009222E1">
      <w:pPr>
        <w:rPr>
          <w:sz w:val="28"/>
          <w:szCs w:val="36"/>
        </w:rPr>
      </w:pPr>
      <w:r>
        <w:rPr>
          <w:rFonts w:hint="eastAsia"/>
          <w:sz w:val="28"/>
          <w:szCs w:val="36"/>
        </w:rPr>
        <w:t>答案：</w:t>
      </w:r>
      <w:r>
        <w:rPr>
          <w:rFonts w:hint="eastAsia"/>
          <w:sz w:val="28"/>
          <w:szCs w:val="36"/>
        </w:rPr>
        <w:t>ABD</w:t>
      </w:r>
    </w:p>
    <w:p w:rsidR="001559C4" w:rsidRDefault="009222E1">
      <w:pPr>
        <w:numPr>
          <w:ilvl w:val="0"/>
          <w:numId w:val="30"/>
        </w:numPr>
        <w:rPr>
          <w:color w:val="FF0000"/>
          <w:sz w:val="28"/>
          <w:szCs w:val="36"/>
        </w:rPr>
      </w:pPr>
      <w:r>
        <w:rPr>
          <w:rFonts w:hint="eastAsia"/>
          <w:color w:val="FF0000"/>
          <w:sz w:val="28"/>
          <w:szCs w:val="36"/>
        </w:rPr>
        <w:t>可以在相同的条件下重复进行</w:t>
      </w:r>
    </w:p>
    <w:p w:rsidR="001559C4" w:rsidRDefault="009222E1">
      <w:pPr>
        <w:numPr>
          <w:ilvl w:val="0"/>
          <w:numId w:val="30"/>
        </w:numPr>
        <w:rPr>
          <w:color w:val="FF0000"/>
          <w:sz w:val="28"/>
          <w:szCs w:val="36"/>
        </w:rPr>
      </w:pPr>
      <w:r>
        <w:rPr>
          <w:rFonts w:hint="eastAsia"/>
          <w:color w:val="FF0000"/>
          <w:sz w:val="28"/>
          <w:szCs w:val="36"/>
        </w:rPr>
        <w:t>每次试验的可能结果不止一个，并且能事先明确试验的所有可能结果</w:t>
      </w:r>
    </w:p>
    <w:p w:rsidR="001559C4" w:rsidRDefault="009222E1">
      <w:pPr>
        <w:numPr>
          <w:ilvl w:val="0"/>
          <w:numId w:val="30"/>
        </w:numPr>
        <w:rPr>
          <w:sz w:val="28"/>
          <w:szCs w:val="36"/>
        </w:rPr>
      </w:pPr>
      <w:r>
        <w:rPr>
          <w:rFonts w:hint="eastAsia"/>
          <w:sz w:val="28"/>
          <w:szCs w:val="36"/>
        </w:rPr>
        <w:t>事先不能明确试验的所有结果</w:t>
      </w:r>
    </w:p>
    <w:p w:rsidR="001559C4" w:rsidRDefault="009222E1">
      <w:pPr>
        <w:numPr>
          <w:ilvl w:val="0"/>
          <w:numId w:val="30"/>
        </w:numPr>
        <w:rPr>
          <w:color w:val="FF0000"/>
          <w:sz w:val="28"/>
          <w:szCs w:val="36"/>
        </w:rPr>
      </w:pPr>
      <w:r>
        <w:rPr>
          <w:rFonts w:hint="eastAsia"/>
          <w:color w:val="FF0000"/>
          <w:sz w:val="28"/>
          <w:szCs w:val="36"/>
        </w:rPr>
        <w:t>进行一次试验之前不能确定哪一个结果会出现</w:t>
      </w:r>
    </w:p>
    <w:p w:rsidR="001559C4" w:rsidRDefault="001559C4">
      <w:pPr>
        <w:rPr>
          <w:sz w:val="28"/>
          <w:szCs w:val="36"/>
        </w:rPr>
      </w:pPr>
    </w:p>
    <w:p w:rsidR="001559C4" w:rsidRDefault="001559C4">
      <w:pPr>
        <w:rPr>
          <w:sz w:val="28"/>
          <w:szCs w:val="36"/>
        </w:rPr>
      </w:pPr>
    </w:p>
    <w:p w:rsidR="001559C4" w:rsidRDefault="009222E1">
      <w:pPr>
        <w:numPr>
          <w:ilvl w:val="0"/>
          <w:numId w:val="27"/>
        </w:numPr>
        <w:rPr>
          <w:sz w:val="28"/>
          <w:szCs w:val="36"/>
        </w:rPr>
      </w:pPr>
      <w:r>
        <w:rPr>
          <w:rFonts w:hint="eastAsia"/>
          <w:sz w:val="28"/>
          <w:szCs w:val="36"/>
        </w:rPr>
        <w:lastRenderedPageBreak/>
        <w:t>以下那些是华为云</w:t>
      </w:r>
      <w:r>
        <w:rPr>
          <w:rFonts w:hint="eastAsia"/>
          <w:sz w:val="28"/>
          <w:szCs w:val="36"/>
        </w:rPr>
        <w:t>EI</w:t>
      </w:r>
      <w:r>
        <w:rPr>
          <w:rFonts w:hint="eastAsia"/>
          <w:sz w:val="28"/>
          <w:szCs w:val="36"/>
        </w:rPr>
        <w:t>行业场景的解决方案？</w:t>
      </w:r>
    </w:p>
    <w:p w:rsidR="001559C4" w:rsidRDefault="009222E1">
      <w:pPr>
        <w:rPr>
          <w:sz w:val="28"/>
          <w:szCs w:val="36"/>
        </w:rPr>
      </w:pPr>
      <w:r>
        <w:rPr>
          <w:rFonts w:hint="eastAsia"/>
          <w:sz w:val="28"/>
          <w:szCs w:val="36"/>
        </w:rPr>
        <w:t>答案：</w:t>
      </w:r>
      <w:r>
        <w:rPr>
          <w:rFonts w:hint="eastAsia"/>
          <w:sz w:val="28"/>
          <w:szCs w:val="36"/>
        </w:rPr>
        <w:t>ABCDE</w:t>
      </w:r>
    </w:p>
    <w:p w:rsidR="001559C4" w:rsidRDefault="009222E1">
      <w:pPr>
        <w:numPr>
          <w:ilvl w:val="0"/>
          <w:numId w:val="31"/>
        </w:numPr>
        <w:rPr>
          <w:color w:val="FF0000"/>
          <w:sz w:val="28"/>
          <w:szCs w:val="36"/>
        </w:rPr>
      </w:pPr>
      <w:r>
        <w:rPr>
          <w:rFonts w:hint="eastAsia"/>
          <w:color w:val="FF0000"/>
          <w:sz w:val="28"/>
          <w:szCs w:val="36"/>
        </w:rPr>
        <w:t>智能物流</w:t>
      </w:r>
    </w:p>
    <w:p w:rsidR="001559C4" w:rsidRDefault="009222E1">
      <w:pPr>
        <w:numPr>
          <w:ilvl w:val="0"/>
          <w:numId w:val="31"/>
        </w:numPr>
        <w:rPr>
          <w:color w:val="FF0000"/>
          <w:sz w:val="28"/>
          <w:szCs w:val="36"/>
        </w:rPr>
      </w:pPr>
      <w:r>
        <w:rPr>
          <w:rFonts w:hint="eastAsia"/>
          <w:color w:val="FF0000"/>
          <w:sz w:val="28"/>
          <w:szCs w:val="36"/>
        </w:rPr>
        <w:t>智能水</w:t>
      </w:r>
      <w:proofErr w:type="gramStart"/>
      <w:r>
        <w:rPr>
          <w:rFonts w:hint="eastAsia"/>
          <w:color w:val="FF0000"/>
          <w:sz w:val="28"/>
          <w:szCs w:val="36"/>
        </w:rPr>
        <w:t>务</w:t>
      </w:r>
      <w:proofErr w:type="gramEnd"/>
    </w:p>
    <w:p w:rsidR="001559C4" w:rsidRDefault="009222E1">
      <w:pPr>
        <w:numPr>
          <w:ilvl w:val="0"/>
          <w:numId w:val="31"/>
        </w:numPr>
        <w:rPr>
          <w:color w:val="FF0000"/>
          <w:sz w:val="28"/>
          <w:szCs w:val="36"/>
        </w:rPr>
      </w:pPr>
      <w:r>
        <w:rPr>
          <w:rFonts w:hint="eastAsia"/>
          <w:color w:val="FF0000"/>
          <w:sz w:val="28"/>
          <w:szCs w:val="36"/>
        </w:rPr>
        <w:t>智能交通</w:t>
      </w:r>
    </w:p>
    <w:p w:rsidR="001559C4" w:rsidRDefault="009222E1">
      <w:pPr>
        <w:numPr>
          <w:ilvl w:val="0"/>
          <w:numId w:val="31"/>
        </w:numPr>
        <w:rPr>
          <w:color w:val="FF0000"/>
          <w:sz w:val="28"/>
          <w:szCs w:val="36"/>
        </w:rPr>
      </w:pPr>
      <w:r>
        <w:rPr>
          <w:rFonts w:hint="eastAsia"/>
          <w:color w:val="FF0000"/>
          <w:sz w:val="28"/>
          <w:szCs w:val="36"/>
        </w:rPr>
        <w:t>智能金融</w:t>
      </w:r>
    </w:p>
    <w:p w:rsidR="001559C4" w:rsidRDefault="009222E1">
      <w:pPr>
        <w:numPr>
          <w:ilvl w:val="0"/>
          <w:numId w:val="31"/>
        </w:numPr>
        <w:rPr>
          <w:color w:val="FF0000"/>
          <w:sz w:val="28"/>
          <w:szCs w:val="36"/>
        </w:rPr>
      </w:pPr>
      <w:r>
        <w:rPr>
          <w:rFonts w:hint="eastAsia"/>
          <w:color w:val="FF0000"/>
          <w:sz w:val="28"/>
          <w:szCs w:val="36"/>
        </w:rPr>
        <w:t>智能制造</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Python</w:t>
      </w:r>
      <w:r>
        <w:rPr>
          <w:rFonts w:hint="eastAsia"/>
          <w:sz w:val="28"/>
          <w:szCs w:val="36"/>
        </w:rPr>
        <w:t>语言可在单行代码最前面采用</w:t>
      </w:r>
      <w:r>
        <w:rPr>
          <w:rFonts w:hint="eastAsia"/>
          <w:sz w:val="28"/>
          <w:szCs w:val="36"/>
        </w:rPr>
        <w:t>#</w:t>
      </w:r>
      <w:r>
        <w:rPr>
          <w:rFonts w:hint="eastAsia"/>
          <w:sz w:val="28"/>
          <w:szCs w:val="36"/>
        </w:rPr>
        <w:t>进行代码注释。</w:t>
      </w:r>
    </w:p>
    <w:p w:rsidR="001559C4" w:rsidRDefault="009222E1">
      <w:pPr>
        <w:rPr>
          <w:sz w:val="28"/>
          <w:szCs w:val="36"/>
        </w:rPr>
      </w:pPr>
      <w:r>
        <w:rPr>
          <w:rFonts w:hint="eastAsia"/>
          <w:sz w:val="28"/>
          <w:szCs w:val="36"/>
        </w:rPr>
        <w:t>答案：</w:t>
      </w:r>
      <w:r>
        <w:rPr>
          <w:rFonts w:hint="eastAsia"/>
          <w:sz w:val="28"/>
          <w:szCs w:val="36"/>
        </w:rPr>
        <w:t>A</w:t>
      </w:r>
    </w:p>
    <w:p w:rsidR="001559C4" w:rsidRDefault="009222E1">
      <w:pPr>
        <w:numPr>
          <w:ilvl w:val="0"/>
          <w:numId w:val="32"/>
        </w:numPr>
        <w:rPr>
          <w:sz w:val="28"/>
          <w:szCs w:val="36"/>
        </w:rPr>
      </w:pPr>
      <w:r>
        <w:rPr>
          <w:rFonts w:hint="eastAsia"/>
          <w:color w:val="FF0000"/>
          <w:sz w:val="28"/>
          <w:szCs w:val="36"/>
        </w:rPr>
        <w:t>正确</w:t>
      </w:r>
      <w:r>
        <w:rPr>
          <w:rFonts w:hint="eastAsia"/>
          <w:color w:val="FF0000"/>
          <w:sz w:val="28"/>
          <w:szCs w:val="36"/>
        </w:rPr>
        <w:t xml:space="preserve"> </w:t>
      </w:r>
      <w:r>
        <w:rPr>
          <w:rFonts w:hint="eastAsia"/>
          <w:sz w:val="28"/>
          <w:szCs w:val="36"/>
        </w:rPr>
        <w:t xml:space="preserve"> </w:t>
      </w:r>
    </w:p>
    <w:p w:rsidR="001559C4" w:rsidRDefault="009222E1">
      <w:pPr>
        <w:rPr>
          <w:sz w:val="28"/>
          <w:szCs w:val="36"/>
        </w:rPr>
      </w:pPr>
      <w:r>
        <w:rPr>
          <w:rFonts w:hint="eastAsia"/>
          <w:sz w:val="28"/>
          <w:szCs w:val="36"/>
        </w:rPr>
        <w:t>B</w:t>
      </w:r>
      <w:r>
        <w:rPr>
          <w:rFonts w:hint="eastAsia"/>
          <w:sz w:val="28"/>
          <w:szCs w:val="36"/>
        </w:rPr>
        <w:t>、错误</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以下那个条件不是</w:t>
      </w:r>
      <w:r>
        <w:rPr>
          <w:rFonts w:hint="eastAsia"/>
          <w:sz w:val="28"/>
          <w:szCs w:val="36"/>
        </w:rPr>
        <w:t>n</w:t>
      </w:r>
      <w:r>
        <w:rPr>
          <w:rFonts w:hint="eastAsia"/>
          <w:sz w:val="28"/>
          <w:szCs w:val="36"/>
        </w:rPr>
        <w:t>重伯努利试验需要满足的条件？</w:t>
      </w:r>
    </w:p>
    <w:p w:rsidR="001559C4" w:rsidRDefault="009222E1">
      <w:pPr>
        <w:rPr>
          <w:sz w:val="28"/>
          <w:szCs w:val="36"/>
        </w:rPr>
      </w:pPr>
      <w:r>
        <w:rPr>
          <w:rFonts w:hint="eastAsia"/>
          <w:sz w:val="28"/>
          <w:szCs w:val="36"/>
        </w:rPr>
        <w:t>答案：</w:t>
      </w:r>
      <w:r>
        <w:rPr>
          <w:rFonts w:hint="eastAsia"/>
          <w:sz w:val="28"/>
          <w:szCs w:val="36"/>
        </w:rPr>
        <w:t>C</w:t>
      </w:r>
    </w:p>
    <w:p w:rsidR="001559C4" w:rsidRDefault="009222E1">
      <w:pPr>
        <w:numPr>
          <w:ilvl w:val="0"/>
          <w:numId w:val="33"/>
        </w:numPr>
        <w:rPr>
          <w:sz w:val="28"/>
          <w:szCs w:val="36"/>
        </w:rPr>
      </w:pPr>
      <w:r>
        <w:rPr>
          <w:rFonts w:hint="eastAsia"/>
          <w:sz w:val="28"/>
          <w:szCs w:val="36"/>
        </w:rPr>
        <w:t>每次试验都在相同的条件下重复进行</w:t>
      </w:r>
    </w:p>
    <w:p w:rsidR="001559C4" w:rsidRDefault="009222E1">
      <w:pPr>
        <w:numPr>
          <w:ilvl w:val="0"/>
          <w:numId w:val="33"/>
        </w:numPr>
        <w:rPr>
          <w:sz w:val="28"/>
          <w:szCs w:val="36"/>
        </w:rPr>
      </w:pPr>
      <w:r>
        <w:rPr>
          <w:rFonts w:hint="eastAsia"/>
          <w:sz w:val="28"/>
          <w:szCs w:val="36"/>
        </w:rPr>
        <w:t>每次试验只有两个可能的结果，即事件</w:t>
      </w:r>
      <w:r>
        <w:rPr>
          <w:rFonts w:hint="eastAsia"/>
          <w:sz w:val="28"/>
          <w:szCs w:val="36"/>
        </w:rPr>
        <w:t>A</w:t>
      </w:r>
      <w:r>
        <w:rPr>
          <w:rFonts w:hint="eastAsia"/>
          <w:sz w:val="28"/>
          <w:szCs w:val="36"/>
        </w:rPr>
        <w:t>发生与事件</w:t>
      </w:r>
      <w:r>
        <w:rPr>
          <w:rFonts w:hint="eastAsia"/>
          <w:sz w:val="28"/>
          <w:szCs w:val="36"/>
        </w:rPr>
        <w:t>A</w:t>
      </w:r>
      <w:r>
        <w:rPr>
          <w:rFonts w:hint="eastAsia"/>
          <w:sz w:val="28"/>
          <w:szCs w:val="36"/>
        </w:rPr>
        <w:t>不发生</w:t>
      </w:r>
    </w:p>
    <w:p w:rsidR="001559C4" w:rsidRDefault="009222E1">
      <w:pPr>
        <w:numPr>
          <w:ilvl w:val="0"/>
          <w:numId w:val="33"/>
        </w:numPr>
        <w:rPr>
          <w:color w:val="FF0000"/>
          <w:sz w:val="28"/>
          <w:szCs w:val="36"/>
        </w:rPr>
      </w:pPr>
      <w:r>
        <w:rPr>
          <w:rFonts w:hint="eastAsia"/>
          <w:color w:val="FF0000"/>
          <w:sz w:val="28"/>
          <w:szCs w:val="36"/>
        </w:rPr>
        <w:t>每次试验本身要服从正态分布</w:t>
      </w:r>
    </w:p>
    <w:p w:rsidR="001559C4" w:rsidRDefault="009222E1">
      <w:pPr>
        <w:numPr>
          <w:ilvl w:val="0"/>
          <w:numId w:val="33"/>
        </w:numPr>
        <w:rPr>
          <w:sz w:val="28"/>
          <w:szCs w:val="36"/>
        </w:rPr>
      </w:pPr>
      <w:r>
        <w:rPr>
          <w:rFonts w:hint="eastAsia"/>
          <w:sz w:val="28"/>
          <w:szCs w:val="36"/>
        </w:rPr>
        <w:t>每次试验的结果相互独立</w:t>
      </w: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lastRenderedPageBreak/>
        <w:t>以下那个函数可以对上溢和下溢进行数值稳定？</w:t>
      </w:r>
    </w:p>
    <w:p w:rsidR="001559C4" w:rsidRDefault="009222E1">
      <w:pPr>
        <w:rPr>
          <w:sz w:val="28"/>
          <w:szCs w:val="36"/>
        </w:rPr>
      </w:pPr>
      <w:r>
        <w:rPr>
          <w:rFonts w:hint="eastAsia"/>
          <w:sz w:val="28"/>
          <w:szCs w:val="36"/>
        </w:rPr>
        <w:t>答案：</w:t>
      </w:r>
      <w:r>
        <w:rPr>
          <w:rFonts w:hint="eastAsia"/>
          <w:sz w:val="28"/>
          <w:szCs w:val="36"/>
        </w:rPr>
        <w:t>C</w:t>
      </w:r>
    </w:p>
    <w:p w:rsidR="001559C4" w:rsidRDefault="009222E1">
      <w:pPr>
        <w:numPr>
          <w:ilvl w:val="0"/>
          <w:numId w:val="34"/>
        </w:numPr>
        <w:rPr>
          <w:sz w:val="28"/>
          <w:szCs w:val="36"/>
        </w:rPr>
      </w:pPr>
      <w:proofErr w:type="spellStart"/>
      <w:r>
        <w:rPr>
          <w:rFonts w:hint="eastAsia"/>
          <w:sz w:val="28"/>
          <w:szCs w:val="36"/>
        </w:rPr>
        <w:t>Softminus</w:t>
      </w:r>
      <w:proofErr w:type="spellEnd"/>
      <w:r>
        <w:rPr>
          <w:rFonts w:hint="eastAsia"/>
          <w:sz w:val="28"/>
          <w:szCs w:val="36"/>
        </w:rPr>
        <w:t>函数</w:t>
      </w:r>
    </w:p>
    <w:p w:rsidR="001559C4" w:rsidRDefault="009222E1">
      <w:pPr>
        <w:numPr>
          <w:ilvl w:val="0"/>
          <w:numId w:val="34"/>
        </w:numPr>
        <w:rPr>
          <w:sz w:val="28"/>
          <w:szCs w:val="36"/>
        </w:rPr>
      </w:pPr>
      <w:proofErr w:type="spellStart"/>
      <w:r>
        <w:rPr>
          <w:rFonts w:hint="eastAsia"/>
          <w:sz w:val="28"/>
          <w:szCs w:val="36"/>
        </w:rPr>
        <w:t>Softplus</w:t>
      </w:r>
      <w:proofErr w:type="spellEnd"/>
      <w:r>
        <w:rPr>
          <w:rFonts w:hint="eastAsia"/>
          <w:sz w:val="28"/>
          <w:szCs w:val="36"/>
        </w:rPr>
        <w:t>函数</w:t>
      </w:r>
    </w:p>
    <w:p w:rsidR="001559C4" w:rsidRDefault="009222E1">
      <w:pPr>
        <w:numPr>
          <w:ilvl w:val="0"/>
          <w:numId w:val="34"/>
        </w:numPr>
        <w:rPr>
          <w:color w:val="FF0000"/>
          <w:sz w:val="28"/>
          <w:szCs w:val="36"/>
        </w:rPr>
      </w:pPr>
      <w:proofErr w:type="spellStart"/>
      <w:r>
        <w:rPr>
          <w:rFonts w:hint="eastAsia"/>
          <w:color w:val="FF0000"/>
          <w:sz w:val="28"/>
          <w:szCs w:val="36"/>
        </w:rPr>
        <w:t>Softmax</w:t>
      </w:r>
      <w:proofErr w:type="spellEnd"/>
      <w:r>
        <w:rPr>
          <w:rFonts w:hint="eastAsia"/>
          <w:color w:val="FF0000"/>
          <w:sz w:val="28"/>
          <w:szCs w:val="36"/>
        </w:rPr>
        <w:t>函数</w:t>
      </w:r>
    </w:p>
    <w:p w:rsidR="001559C4" w:rsidRDefault="009222E1">
      <w:pPr>
        <w:numPr>
          <w:ilvl w:val="0"/>
          <w:numId w:val="34"/>
        </w:numPr>
        <w:rPr>
          <w:sz w:val="28"/>
          <w:szCs w:val="36"/>
        </w:rPr>
      </w:pPr>
      <w:proofErr w:type="spellStart"/>
      <w:r>
        <w:rPr>
          <w:rFonts w:hint="eastAsia"/>
          <w:sz w:val="28"/>
          <w:szCs w:val="36"/>
        </w:rPr>
        <w:t>Softmin</w:t>
      </w:r>
      <w:proofErr w:type="spellEnd"/>
      <w:r>
        <w:rPr>
          <w:rFonts w:hint="eastAsia"/>
          <w:sz w:val="28"/>
          <w:szCs w:val="36"/>
        </w:rPr>
        <w:t>函数</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下面梯度下降说法错误的是？答案：</w:t>
      </w:r>
      <w:r>
        <w:rPr>
          <w:rFonts w:hint="eastAsia"/>
          <w:sz w:val="28"/>
          <w:szCs w:val="36"/>
        </w:rPr>
        <w:t>C</w:t>
      </w:r>
    </w:p>
    <w:p w:rsidR="001559C4" w:rsidRDefault="009222E1">
      <w:pPr>
        <w:numPr>
          <w:ilvl w:val="0"/>
          <w:numId w:val="35"/>
        </w:numPr>
        <w:rPr>
          <w:sz w:val="28"/>
          <w:szCs w:val="36"/>
        </w:rPr>
      </w:pPr>
      <w:r>
        <w:rPr>
          <w:rFonts w:hint="eastAsia"/>
          <w:sz w:val="28"/>
          <w:szCs w:val="36"/>
        </w:rPr>
        <w:t>随机梯度下降是梯度下降中最常用的一种。</w:t>
      </w:r>
    </w:p>
    <w:p w:rsidR="001559C4" w:rsidRDefault="009222E1">
      <w:pPr>
        <w:numPr>
          <w:ilvl w:val="0"/>
          <w:numId w:val="35"/>
        </w:numPr>
        <w:rPr>
          <w:sz w:val="28"/>
          <w:szCs w:val="36"/>
        </w:rPr>
      </w:pPr>
      <w:r>
        <w:rPr>
          <w:rFonts w:hint="eastAsia"/>
          <w:sz w:val="28"/>
          <w:szCs w:val="36"/>
        </w:rPr>
        <w:t>梯度下降包括随机梯度下降和批量梯度下降</w:t>
      </w:r>
    </w:p>
    <w:p w:rsidR="001559C4" w:rsidRDefault="009222E1">
      <w:pPr>
        <w:numPr>
          <w:ilvl w:val="0"/>
          <w:numId w:val="35"/>
        </w:numPr>
        <w:rPr>
          <w:color w:val="FF0000"/>
          <w:sz w:val="28"/>
          <w:szCs w:val="36"/>
        </w:rPr>
      </w:pPr>
      <w:r>
        <w:rPr>
          <w:rFonts w:hint="eastAsia"/>
          <w:color w:val="FF0000"/>
          <w:sz w:val="28"/>
          <w:szCs w:val="36"/>
        </w:rPr>
        <w:t>梯度下降算法速度快且可靠</w:t>
      </w:r>
    </w:p>
    <w:p w:rsidR="001559C4" w:rsidRDefault="009222E1">
      <w:pPr>
        <w:numPr>
          <w:ilvl w:val="0"/>
          <w:numId w:val="35"/>
        </w:numPr>
        <w:rPr>
          <w:sz w:val="28"/>
          <w:szCs w:val="36"/>
        </w:rPr>
      </w:pPr>
      <w:r>
        <w:rPr>
          <w:rFonts w:hint="eastAsia"/>
          <w:sz w:val="28"/>
          <w:szCs w:val="36"/>
        </w:rPr>
        <w:t>随机梯度下降是深度学习算法当中常用的优化算法之一</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三个矩阵</w:t>
      </w:r>
      <w:r>
        <w:rPr>
          <w:rFonts w:hint="eastAsia"/>
          <w:sz w:val="28"/>
          <w:szCs w:val="36"/>
        </w:rPr>
        <w:t>A</w:t>
      </w:r>
      <w:r>
        <w:rPr>
          <w:rFonts w:hint="eastAsia"/>
          <w:sz w:val="28"/>
          <w:szCs w:val="36"/>
        </w:rPr>
        <w:t>、</w:t>
      </w:r>
      <w:r>
        <w:rPr>
          <w:rFonts w:hint="eastAsia"/>
          <w:sz w:val="28"/>
          <w:szCs w:val="36"/>
        </w:rPr>
        <w:t xml:space="preserve">B </w:t>
      </w:r>
      <w:r>
        <w:rPr>
          <w:rFonts w:hint="eastAsia"/>
          <w:sz w:val="28"/>
          <w:szCs w:val="36"/>
        </w:rPr>
        <w:t>、</w:t>
      </w:r>
      <w:r>
        <w:rPr>
          <w:rFonts w:hint="eastAsia"/>
          <w:sz w:val="28"/>
          <w:szCs w:val="36"/>
        </w:rPr>
        <w:t>C</w:t>
      </w:r>
      <w:r>
        <w:rPr>
          <w:rFonts w:hint="eastAsia"/>
          <w:sz w:val="28"/>
          <w:szCs w:val="36"/>
        </w:rPr>
        <w:t>的行列数分别是</w:t>
      </w:r>
      <w:r>
        <w:rPr>
          <w:rFonts w:hint="eastAsia"/>
          <w:sz w:val="28"/>
          <w:szCs w:val="36"/>
        </w:rPr>
        <w:t>3</w:t>
      </w:r>
      <w:r>
        <w:rPr>
          <w:rFonts w:hint="eastAsia"/>
          <w:sz w:val="28"/>
          <w:szCs w:val="36"/>
        </w:rPr>
        <w:t>行</w:t>
      </w:r>
      <w:r>
        <w:rPr>
          <w:rFonts w:hint="eastAsia"/>
          <w:sz w:val="28"/>
          <w:szCs w:val="36"/>
        </w:rPr>
        <w:t>2</w:t>
      </w:r>
      <w:r>
        <w:rPr>
          <w:rFonts w:hint="eastAsia"/>
          <w:sz w:val="28"/>
          <w:szCs w:val="36"/>
        </w:rPr>
        <w:t>列、</w:t>
      </w:r>
      <w:r>
        <w:rPr>
          <w:rFonts w:hint="eastAsia"/>
          <w:sz w:val="28"/>
          <w:szCs w:val="36"/>
        </w:rPr>
        <w:t>2</w:t>
      </w:r>
      <w:r>
        <w:rPr>
          <w:rFonts w:hint="eastAsia"/>
          <w:sz w:val="28"/>
          <w:szCs w:val="36"/>
        </w:rPr>
        <w:t>行</w:t>
      </w:r>
      <w:r>
        <w:rPr>
          <w:rFonts w:hint="eastAsia"/>
          <w:sz w:val="28"/>
          <w:szCs w:val="36"/>
        </w:rPr>
        <w:t>3</w:t>
      </w:r>
      <w:r>
        <w:rPr>
          <w:rFonts w:hint="eastAsia"/>
          <w:sz w:val="28"/>
          <w:szCs w:val="36"/>
        </w:rPr>
        <w:t>列、</w:t>
      </w:r>
      <w:r>
        <w:rPr>
          <w:rFonts w:hint="eastAsia"/>
          <w:sz w:val="28"/>
          <w:szCs w:val="36"/>
        </w:rPr>
        <w:t>3</w:t>
      </w:r>
      <w:r>
        <w:rPr>
          <w:rFonts w:hint="eastAsia"/>
          <w:sz w:val="28"/>
          <w:szCs w:val="36"/>
        </w:rPr>
        <w:t>行</w:t>
      </w:r>
      <w:r>
        <w:rPr>
          <w:rFonts w:hint="eastAsia"/>
          <w:sz w:val="28"/>
          <w:szCs w:val="36"/>
        </w:rPr>
        <w:t>3</w:t>
      </w:r>
      <w:r>
        <w:rPr>
          <w:rFonts w:hint="eastAsia"/>
          <w:sz w:val="28"/>
          <w:szCs w:val="36"/>
        </w:rPr>
        <w:t>列，则下列那个运算有意义？</w:t>
      </w:r>
    </w:p>
    <w:p w:rsidR="001559C4" w:rsidRDefault="009222E1">
      <w:pPr>
        <w:rPr>
          <w:sz w:val="28"/>
          <w:szCs w:val="36"/>
        </w:rPr>
      </w:pPr>
      <w:r>
        <w:rPr>
          <w:rFonts w:hint="eastAsia"/>
          <w:sz w:val="28"/>
          <w:szCs w:val="36"/>
        </w:rPr>
        <w:t>答案：</w:t>
      </w:r>
      <w:r>
        <w:rPr>
          <w:rFonts w:hint="eastAsia"/>
          <w:sz w:val="28"/>
          <w:szCs w:val="36"/>
        </w:rPr>
        <w:t>B</w:t>
      </w:r>
    </w:p>
    <w:p w:rsidR="001559C4" w:rsidRDefault="009222E1">
      <w:pPr>
        <w:numPr>
          <w:ilvl w:val="0"/>
          <w:numId w:val="36"/>
        </w:numPr>
        <w:rPr>
          <w:sz w:val="28"/>
          <w:szCs w:val="36"/>
        </w:rPr>
      </w:pPr>
      <w:r>
        <w:rPr>
          <w:rFonts w:hint="eastAsia"/>
          <w:sz w:val="28"/>
          <w:szCs w:val="36"/>
        </w:rPr>
        <w:t>AC</w:t>
      </w:r>
    </w:p>
    <w:p w:rsidR="001559C4" w:rsidRDefault="009222E1">
      <w:pPr>
        <w:numPr>
          <w:ilvl w:val="0"/>
          <w:numId w:val="36"/>
        </w:numPr>
        <w:rPr>
          <w:color w:val="FF0000"/>
          <w:sz w:val="28"/>
          <w:szCs w:val="36"/>
        </w:rPr>
      </w:pPr>
      <w:r>
        <w:rPr>
          <w:rFonts w:hint="eastAsia"/>
          <w:color w:val="FF0000"/>
          <w:sz w:val="28"/>
          <w:szCs w:val="36"/>
        </w:rPr>
        <w:t>BC</w:t>
      </w:r>
    </w:p>
    <w:p w:rsidR="001559C4" w:rsidRDefault="009222E1">
      <w:pPr>
        <w:numPr>
          <w:ilvl w:val="0"/>
          <w:numId w:val="36"/>
        </w:numPr>
        <w:rPr>
          <w:sz w:val="28"/>
          <w:szCs w:val="36"/>
        </w:rPr>
      </w:pPr>
      <w:r>
        <w:rPr>
          <w:rFonts w:hint="eastAsia"/>
          <w:sz w:val="28"/>
          <w:szCs w:val="36"/>
        </w:rPr>
        <w:t>A+B</w:t>
      </w:r>
    </w:p>
    <w:p w:rsidR="001559C4" w:rsidRDefault="009222E1">
      <w:pPr>
        <w:numPr>
          <w:ilvl w:val="0"/>
          <w:numId w:val="36"/>
        </w:numPr>
        <w:rPr>
          <w:sz w:val="28"/>
          <w:szCs w:val="36"/>
        </w:rPr>
      </w:pPr>
      <w:r>
        <w:rPr>
          <w:rFonts w:hint="eastAsia"/>
          <w:sz w:val="28"/>
          <w:szCs w:val="36"/>
        </w:rPr>
        <w:t>AB+BC</w:t>
      </w:r>
    </w:p>
    <w:p w:rsidR="001559C4" w:rsidRDefault="001559C4">
      <w:pPr>
        <w:rPr>
          <w:sz w:val="28"/>
          <w:szCs w:val="36"/>
        </w:rPr>
      </w:pP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lastRenderedPageBreak/>
        <w:t>Python</w:t>
      </w:r>
      <w:r>
        <w:rPr>
          <w:rFonts w:hint="eastAsia"/>
          <w:sz w:val="28"/>
          <w:szCs w:val="36"/>
        </w:rPr>
        <w:t>元组用“（）”标识，内部元素用“</w:t>
      </w:r>
      <w:r>
        <w:rPr>
          <w:rFonts w:hint="eastAsia"/>
          <w:sz w:val="28"/>
          <w:szCs w:val="36"/>
        </w:rPr>
        <w:t>;</w:t>
      </w:r>
      <w:r>
        <w:rPr>
          <w:rFonts w:hint="eastAsia"/>
          <w:sz w:val="28"/>
          <w:szCs w:val="36"/>
        </w:rPr>
        <w:t>”隔开。</w:t>
      </w:r>
    </w:p>
    <w:p w:rsidR="001559C4" w:rsidRDefault="009222E1">
      <w:pPr>
        <w:rPr>
          <w:sz w:val="28"/>
          <w:szCs w:val="36"/>
        </w:rPr>
      </w:pPr>
      <w:r>
        <w:rPr>
          <w:rFonts w:hint="eastAsia"/>
          <w:sz w:val="28"/>
          <w:szCs w:val="36"/>
        </w:rPr>
        <w:t>答案：</w:t>
      </w:r>
      <w:r>
        <w:rPr>
          <w:rFonts w:hint="eastAsia"/>
          <w:sz w:val="28"/>
          <w:szCs w:val="36"/>
        </w:rPr>
        <w:t>B</w:t>
      </w:r>
    </w:p>
    <w:p w:rsidR="001559C4" w:rsidRDefault="009222E1">
      <w:pPr>
        <w:numPr>
          <w:ilvl w:val="0"/>
          <w:numId w:val="37"/>
        </w:numPr>
        <w:rPr>
          <w:sz w:val="28"/>
          <w:szCs w:val="36"/>
        </w:rPr>
      </w:pPr>
      <w:r>
        <w:rPr>
          <w:rFonts w:hint="eastAsia"/>
          <w:sz w:val="28"/>
          <w:szCs w:val="36"/>
        </w:rPr>
        <w:t>正确</w:t>
      </w:r>
      <w:r>
        <w:rPr>
          <w:rFonts w:hint="eastAsia"/>
          <w:sz w:val="28"/>
          <w:szCs w:val="36"/>
        </w:rPr>
        <w:t xml:space="preserve">   </w:t>
      </w:r>
    </w:p>
    <w:p w:rsidR="001559C4" w:rsidRDefault="009222E1">
      <w:pPr>
        <w:rPr>
          <w:color w:val="FF0000"/>
          <w:sz w:val="28"/>
          <w:szCs w:val="36"/>
        </w:rPr>
      </w:pPr>
      <w:r>
        <w:rPr>
          <w:rFonts w:hint="eastAsia"/>
          <w:color w:val="FF0000"/>
          <w:sz w:val="28"/>
          <w:szCs w:val="36"/>
        </w:rPr>
        <w:t>B</w:t>
      </w:r>
      <w:r>
        <w:rPr>
          <w:rFonts w:hint="eastAsia"/>
          <w:color w:val="FF0000"/>
          <w:sz w:val="28"/>
          <w:szCs w:val="36"/>
        </w:rPr>
        <w:t>、错误</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人工智能的含义最早由一位科学家于</w:t>
      </w:r>
      <w:r>
        <w:rPr>
          <w:rFonts w:hint="eastAsia"/>
          <w:sz w:val="28"/>
          <w:szCs w:val="36"/>
        </w:rPr>
        <w:t>1950</w:t>
      </w:r>
      <w:r>
        <w:rPr>
          <w:rFonts w:hint="eastAsia"/>
          <w:sz w:val="28"/>
          <w:szCs w:val="36"/>
        </w:rPr>
        <w:t>年提出，并且同时提出一个机器智能的测试模型，请问这个科学家是？</w:t>
      </w:r>
    </w:p>
    <w:p w:rsidR="001559C4" w:rsidRDefault="009222E1">
      <w:pPr>
        <w:rPr>
          <w:sz w:val="28"/>
          <w:szCs w:val="36"/>
        </w:rPr>
      </w:pPr>
      <w:r>
        <w:rPr>
          <w:rFonts w:hint="eastAsia"/>
          <w:sz w:val="28"/>
          <w:szCs w:val="36"/>
        </w:rPr>
        <w:t>答案：</w:t>
      </w:r>
      <w:r>
        <w:rPr>
          <w:rFonts w:hint="eastAsia"/>
          <w:sz w:val="28"/>
          <w:szCs w:val="36"/>
        </w:rPr>
        <w:t>C</w:t>
      </w:r>
    </w:p>
    <w:p w:rsidR="001559C4" w:rsidRDefault="009222E1">
      <w:pPr>
        <w:numPr>
          <w:ilvl w:val="0"/>
          <w:numId w:val="38"/>
        </w:numPr>
        <w:rPr>
          <w:sz w:val="28"/>
          <w:szCs w:val="36"/>
        </w:rPr>
      </w:pPr>
      <w:r>
        <w:rPr>
          <w:rFonts w:hint="eastAsia"/>
          <w:sz w:val="28"/>
          <w:szCs w:val="36"/>
        </w:rPr>
        <w:t>明斯基</w:t>
      </w:r>
    </w:p>
    <w:p w:rsidR="001559C4" w:rsidRDefault="009222E1">
      <w:pPr>
        <w:numPr>
          <w:ilvl w:val="0"/>
          <w:numId w:val="38"/>
        </w:numPr>
        <w:rPr>
          <w:sz w:val="28"/>
          <w:szCs w:val="36"/>
        </w:rPr>
      </w:pPr>
      <w:r>
        <w:rPr>
          <w:rFonts w:hint="eastAsia"/>
          <w:sz w:val="28"/>
          <w:szCs w:val="36"/>
        </w:rPr>
        <w:t>扎德</w:t>
      </w:r>
    </w:p>
    <w:p w:rsidR="001559C4" w:rsidRDefault="009222E1">
      <w:pPr>
        <w:numPr>
          <w:ilvl w:val="0"/>
          <w:numId w:val="38"/>
        </w:numPr>
        <w:rPr>
          <w:color w:val="FF0000"/>
          <w:sz w:val="28"/>
          <w:szCs w:val="36"/>
        </w:rPr>
      </w:pPr>
      <w:r>
        <w:rPr>
          <w:rFonts w:hint="eastAsia"/>
          <w:color w:val="FF0000"/>
          <w:sz w:val="28"/>
          <w:szCs w:val="36"/>
        </w:rPr>
        <w:t>图灵</w:t>
      </w:r>
    </w:p>
    <w:p w:rsidR="001559C4" w:rsidRDefault="009222E1">
      <w:pPr>
        <w:numPr>
          <w:ilvl w:val="0"/>
          <w:numId w:val="38"/>
        </w:numPr>
        <w:rPr>
          <w:sz w:val="28"/>
          <w:szCs w:val="36"/>
        </w:rPr>
      </w:pPr>
      <w:proofErr w:type="gramStart"/>
      <w:r>
        <w:rPr>
          <w:rFonts w:hint="eastAsia"/>
          <w:sz w:val="28"/>
          <w:szCs w:val="36"/>
        </w:rPr>
        <w:t>冯</w:t>
      </w:r>
      <w:proofErr w:type="gramEnd"/>
      <w:r>
        <w:rPr>
          <w:rFonts w:hint="eastAsia"/>
          <w:sz w:val="28"/>
          <w:szCs w:val="36"/>
        </w:rPr>
        <w:t>-</w:t>
      </w:r>
      <w:r>
        <w:rPr>
          <w:rFonts w:hint="eastAsia"/>
          <w:sz w:val="28"/>
          <w:szCs w:val="36"/>
        </w:rPr>
        <w:t>诺依</w:t>
      </w:r>
      <w:proofErr w:type="gramStart"/>
      <w:r>
        <w:rPr>
          <w:rFonts w:hint="eastAsia"/>
          <w:sz w:val="28"/>
          <w:szCs w:val="36"/>
        </w:rPr>
        <w:t>曼</w:t>
      </w:r>
      <w:proofErr w:type="gramEnd"/>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以下那个选项不是</w:t>
      </w:r>
      <w:proofErr w:type="spellStart"/>
      <w:r>
        <w:rPr>
          <w:rFonts w:hint="eastAsia"/>
          <w:sz w:val="28"/>
          <w:szCs w:val="36"/>
        </w:rPr>
        <w:t>TensorFlow</w:t>
      </w:r>
      <w:proofErr w:type="spellEnd"/>
      <w:r>
        <w:rPr>
          <w:rFonts w:hint="eastAsia"/>
          <w:sz w:val="28"/>
          <w:szCs w:val="36"/>
        </w:rPr>
        <w:t>程序读取数据的方法？</w:t>
      </w:r>
    </w:p>
    <w:p w:rsidR="001559C4" w:rsidRDefault="009222E1">
      <w:pPr>
        <w:rPr>
          <w:sz w:val="28"/>
          <w:szCs w:val="36"/>
        </w:rPr>
      </w:pPr>
      <w:r>
        <w:rPr>
          <w:rFonts w:hint="eastAsia"/>
          <w:sz w:val="28"/>
          <w:szCs w:val="36"/>
        </w:rPr>
        <w:t>答案：</w:t>
      </w:r>
      <w:r>
        <w:rPr>
          <w:rFonts w:hint="eastAsia"/>
          <w:sz w:val="28"/>
          <w:szCs w:val="36"/>
        </w:rPr>
        <w:t>D</w:t>
      </w:r>
    </w:p>
    <w:p w:rsidR="001559C4" w:rsidRDefault="009222E1">
      <w:pPr>
        <w:numPr>
          <w:ilvl w:val="0"/>
          <w:numId w:val="39"/>
        </w:numPr>
        <w:rPr>
          <w:sz w:val="28"/>
          <w:szCs w:val="36"/>
        </w:rPr>
      </w:pPr>
      <w:r>
        <w:rPr>
          <w:rFonts w:hint="eastAsia"/>
          <w:sz w:val="28"/>
          <w:szCs w:val="36"/>
        </w:rPr>
        <w:t>预加载数据（</w:t>
      </w:r>
      <w:r>
        <w:rPr>
          <w:rFonts w:hint="eastAsia"/>
          <w:sz w:val="28"/>
          <w:szCs w:val="36"/>
        </w:rPr>
        <w:t>Preload</w:t>
      </w:r>
      <w:r>
        <w:rPr>
          <w:rFonts w:hint="eastAsia"/>
          <w:sz w:val="28"/>
          <w:szCs w:val="36"/>
        </w:rPr>
        <w:t>）</w:t>
      </w:r>
    </w:p>
    <w:p w:rsidR="001559C4" w:rsidRDefault="009222E1">
      <w:pPr>
        <w:numPr>
          <w:ilvl w:val="0"/>
          <w:numId w:val="39"/>
        </w:numPr>
        <w:rPr>
          <w:sz w:val="28"/>
          <w:szCs w:val="36"/>
        </w:rPr>
      </w:pPr>
      <w:r>
        <w:rPr>
          <w:rFonts w:hint="eastAsia"/>
          <w:sz w:val="28"/>
          <w:szCs w:val="36"/>
        </w:rPr>
        <w:t>供给数据（</w:t>
      </w:r>
      <w:r>
        <w:rPr>
          <w:rFonts w:hint="eastAsia"/>
          <w:sz w:val="28"/>
          <w:szCs w:val="36"/>
        </w:rPr>
        <w:t>Feeding</w:t>
      </w:r>
      <w:r>
        <w:rPr>
          <w:rFonts w:hint="eastAsia"/>
          <w:sz w:val="28"/>
          <w:szCs w:val="36"/>
        </w:rPr>
        <w:t>）</w:t>
      </w:r>
    </w:p>
    <w:p w:rsidR="001559C4" w:rsidRDefault="009222E1">
      <w:pPr>
        <w:numPr>
          <w:ilvl w:val="0"/>
          <w:numId w:val="39"/>
        </w:numPr>
        <w:rPr>
          <w:sz w:val="28"/>
          <w:szCs w:val="36"/>
        </w:rPr>
      </w:pPr>
      <w:r>
        <w:rPr>
          <w:rFonts w:hint="eastAsia"/>
          <w:sz w:val="28"/>
          <w:szCs w:val="36"/>
        </w:rPr>
        <w:t>从文件中读取</w:t>
      </w:r>
    </w:p>
    <w:p w:rsidR="001559C4" w:rsidRDefault="009222E1">
      <w:pPr>
        <w:numPr>
          <w:ilvl w:val="0"/>
          <w:numId w:val="39"/>
        </w:numPr>
        <w:rPr>
          <w:color w:val="FF0000"/>
          <w:sz w:val="28"/>
          <w:szCs w:val="36"/>
        </w:rPr>
      </w:pPr>
      <w:r>
        <w:rPr>
          <w:rFonts w:hint="eastAsia"/>
          <w:color w:val="FF0000"/>
          <w:sz w:val="28"/>
          <w:szCs w:val="36"/>
        </w:rPr>
        <w:t>编写一个文件格式读写器</w:t>
      </w: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lastRenderedPageBreak/>
        <w:t>一个标量</w:t>
      </w:r>
      <w:r>
        <w:rPr>
          <w:rFonts w:hint="eastAsia"/>
          <w:sz w:val="28"/>
          <w:szCs w:val="36"/>
        </w:rPr>
        <w:t>K</w:t>
      </w:r>
      <w:r>
        <w:rPr>
          <w:rFonts w:hint="eastAsia"/>
          <w:sz w:val="28"/>
          <w:szCs w:val="36"/>
        </w:rPr>
        <w:t>与矩阵</w:t>
      </w:r>
      <w:r>
        <w:rPr>
          <w:rFonts w:hint="eastAsia"/>
          <w:sz w:val="28"/>
          <w:szCs w:val="36"/>
        </w:rPr>
        <w:t>A</w:t>
      </w:r>
      <w:r>
        <w:rPr>
          <w:rFonts w:hint="eastAsia"/>
          <w:sz w:val="28"/>
          <w:szCs w:val="36"/>
        </w:rPr>
        <w:t>相乘等于</w:t>
      </w:r>
      <w:r>
        <w:rPr>
          <w:rFonts w:hint="eastAsia"/>
          <w:sz w:val="28"/>
          <w:szCs w:val="36"/>
        </w:rPr>
        <w:t>K</w:t>
      </w:r>
      <w:r>
        <w:rPr>
          <w:rFonts w:hint="eastAsia"/>
          <w:sz w:val="28"/>
          <w:szCs w:val="36"/>
        </w:rPr>
        <w:t>与</w:t>
      </w:r>
      <w:r>
        <w:rPr>
          <w:rFonts w:hint="eastAsia"/>
          <w:sz w:val="28"/>
          <w:szCs w:val="36"/>
        </w:rPr>
        <w:t>A</w:t>
      </w:r>
      <w:r>
        <w:rPr>
          <w:rFonts w:hint="eastAsia"/>
          <w:sz w:val="28"/>
          <w:szCs w:val="36"/>
        </w:rPr>
        <w:t>中的</w:t>
      </w:r>
      <w:proofErr w:type="gramStart"/>
      <w:r>
        <w:rPr>
          <w:rFonts w:hint="eastAsia"/>
          <w:sz w:val="28"/>
          <w:szCs w:val="36"/>
        </w:rPr>
        <w:t>每个数</w:t>
      </w:r>
      <w:proofErr w:type="gramEnd"/>
      <w:r>
        <w:rPr>
          <w:rFonts w:hint="eastAsia"/>
          <w:sz w:val="28"/>
          <w:szCs w:val="36"/>
        </w:rPr>
        <w:t>相乘。</w:t>
      </w:r>
    </w:p>
    <w:p w:rsidR="001559C4" w:rsidRDefault="009222E1">
      <w:pPr>
        <w:rPr>
          <w:sz w:val="28"/>
          <w:szCs w:val="36"/>
        </w:rPr>
      </w:pPr>
      <w:r>
        <w:rPr>
          <w:rFonts w:hint="eastAsia"/>
          <w:sz w:val="28"/>
          <w:szCs w:val="36"/>
        </w:rPr>
        <w:t>答案：</w:t>
      </w:r>
      <w:r>
        <w:rPr>
          <w:rFonts w:hint="eastAsia"/>
          <w:sz w:val="28"/>
          <w:szCs w:val="36"/>
        </w:rPr>
        <w:t>A</w:t>
      </w:r>
    </w:p>
    <w:p w:rsidR="001559C4" w:rsidRDefault="009222E1">
      <w:pPr>
        <w:numPr>
          <w:ilvl w:val="0"/>
          <w:numId w:val="40"/>
        </w:numPr>
        <w:rPr>
          <w:sz w:val="28"/>
          <w:szCs w:val="36"/>
        </w:rPr>
      </w:pPr>
      <w:r>
        <w:rPr>
          <w:rFonts w:hint="eastAsia"/>
          <w:color w:val="FF0000"/>
          <w:sz w:val="28"/>
          <w:szCs w:val="36"/>
        </w:rPr>
        <w:t>正确</w:t>
      </w:r>
      <w:r>
        <w:rPr>
          <w:rFonts w:hint="eastAsia"/>
          <w:color w:val="FF0000"/>
          <w:sz w:val="28"/>
          <w:szCs w:val="36"/>
        </w:rPr>
        <w:t xml:space="preserve"> </w:t>
      </w:r>
      <w:r>
        <w:rPr>
          <w:rFonts w:hint="eastAsia"/>
          <w:sz w:val="28"/>
          <w:szCs w:val="36"/>
        </w:rPr>
        <w:t xml:space="preserve">  </w:t>
      </w:r>
    </w:p>
    <w:p w:rsidR="001559C4" w:rsidRDefault="009222E1">
      <w:pPr>
        <w:rPr>
          <w:sz w:val="28"/>
          <w:szCs w:val="36"/>
        </w:rPr>
      </w:pPr>
      <w:r>
        <w:rPr>
          <w:rFonts w:hint="eastAsia"/>
          <w:sz w:val="28"/>
          <w:szCs w:val="36"/>
        </w:rPr>
        <w:t>B</w:t>
      </w:r>
      <w:r>
        <w:rPr>
          <w:rFonts w:hint="eastAsia"/>
          <w:sz w:val="28"/>
          <w:szCs w:val="36"/>
        </w:rPr>
        <w:t>、错误</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Python</w:t>
      </w:r>
      <w:r>
        <w:rPr>
          <w:rFonts w:hint="eastAsia"/>
          <w:sz w:val="28"/>
          <w:szCs w:val="36"/>
        </w:rPr>
        <w:t>脚本执行模式包括交互模式和脚本模式。</w:t>
      </w:r>
    </w:p>
    <w:p w:rsidR="001559C4" w:rsidRDefault="009222E1">
      <w:pPr>
        <w:rPr>
          <w:sz w:val="28"/>
          <w:szCs w:val="36"/>
        </w:rPr>
      </w:pPr>
      <w:r>
        <w:rPr>
          <w:rFonts w:hint="eastAsia"/>
          <w:sz w:val="28"/>
          <w:szCs w:val="36"/>
        </w:rPr>
        <w:t>答案：</w:t>
      </w:r>
      <w:r>
        <w:rPr>
          <w:rFonts w:hint="eastAsia"/>
          <w:sz w:val="28"/>
          <w:szCs w:val="36"/>
        </w:rPr>
        <w:t>A</w:t>
      </w:r>
    </w:p>
    <w:p w:rsidR="001559C4" w:rsidRDefault="009222E1">
      <w:pPr>
        <w:numPr>
          <w:ilvl w:val="0"/>
          <w:numId w:val="41"/>
        </w:numPr>
        <w:rPr>
          <w:color w:val="FF0000"/>
          <w:sz w:val="28"/>
          <w:szCs w:val="36"/>
        </w:rPr>
      </w:pPr>
      <w:r>
        <w:rPr>
          <w:rFonts w:hint="eastAsia"/>
          <w:color w:val="FF0000"/>
          <w:sz w:val="28"/>
          <w:szCs w:val="36"/>
        </w:rPr>
        <w:t>正确</w:t>
      </w:r>
    </w:p>
    <w:p w:rsidR="001559C4" w:rsidRDefault="009222E1">
      <w:pPr>
        <w:numPr>
          <w:ilvl w:val="0"/>
          <w:numId w:val="41"/>
        </w:numPr>
        <w:rPr>
          <w:sz w:val="28"/>
          <w:szCs w:val="36"/>
        </w:rPr>
      </w:pPr>
      <w:r>
        <w:rPr>
          <w:rFonts w:hint="eastAsia"/>
          <w:sz w:val="28"/>
          <w:szCs w:val="36"/>
        </w:rPr>
        <w:t>错误</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Python</w:t>
      </w:r>
      <w:r>
        <w:rPr>
          <w:rFonts w:hint="eastAsia"/>
          <w:sz w:val="28"/>
          <w:szCs w:val="36"/>
        </w:rPr>
        <w:t>语言中的</w:t>
      </w:r>
      <w:r>
        <w:rPr>
          <w:rFonts w:hint="eastAsia"/>
          <w:sz w:val="28"/>
          <w:szCs w:val="36"/>
        </w:rPr>
        <w:t>continue</w:t>
      </w:r>
      <w:r>
        <w:rPr>
          <w:rFonts w:hint="eastAsia"/>
          <w:sz w:val="28"/>
          <w:szCs w:val="36"/>
        </w:rPr>
        <w:t>语句用于跳出本次循环，然后继续执行下一轮的语句。</w:t>
      </w:r>
    </w:p>
    <w:p w:rsidR="001559C4" w:rsidRDefault="009222E1">
      <w:pPr>
        <w:rPr>
          <w:sz w:val="28"/>
          <w:szCs w:val="36"/>
        </w:rPr>
      </w:pPr>
      <w:r>
        <w:rPr>
          <w:rFonts w:hint="eastAsia"/>
          <w:sz w:val="28"/>
          <w:szCs w:val="36"/>
        </w:rPr>
        <w:t>答案：</w:t>
      </w:r>
      <w:r>
        <w:rPr>
          <w:rFonts w:hint="eastAsia"/>
          <w:sz w:val="28"/>
          <w:szCs w:val="36"/>
        </w:rPr>
        <w:t>A</w:t>
      </w:r>
    </w:p>
    <w:p w:rsidR="001559C4" w:rsidRDefault="009222E1">
      <w:pPr>
        <w:numPr>
          <w:ilvl w:val="0"/>
          <w:numId w:val="42"/>
        </w:numPr>
        <w:rPr>
          <w:sz w:val="28"/>
          <w:szCs w:val="36"/>
        </w:rPr>
      </w:pPr>
      <w:r>
        <w:rPr>
          <w:rFonts w:hint="eastAsia"/>
          <w:color w:val="FF0000"/>
          <w:sz w:val="28"/>
          <w:szCs w:val="36"/>
        </w:rPr>
        <w:t>正确</w:t>
      </w:r>
      <w:r>
        <w:rPr>
          <w:rFonts w:hint="eastAsia"/>
          <w:color w:val="FF0000"/>
          <w:sz w:val="28"/>
          <w:szCs w:val="36"/>
        </w:rPr>
        <w:t xml:space="preserve"> </w:t>
      </w:r>
      <w:r>
        <w:rPr>
          <w:rFonts w:hint="eastAsia"/>
          <w:sz w:val="28"/>
          <w:szCs w:val="36"/>
        </w:rPr>
        <w:t xml:space="preserve"> </w:t>
      </w:r>
    </w:p>
    <w:p w:rsidR="001559C4" w:rsidRDefault="009222E1">
      <w:pPr>
        <w:rPr>
          <w:sz w:val="28"/>
          <w:szCs w:val="36"/>
        </w:rPr>
      </w:pPr>
      <w:r>
        <w:rPr>
          <w:rFonts w:hint="eastAsia"/>
          <w:sz w:val="28"/>
          <w:szCs w:val="36"/>
        </w:rPr>
        <w:t>B</w:t>
      </w:r>
      <w:r>
        <w:rPr>
          <w:rFonts w:hint="eastAsia"/>
          <w:sz w:val="28"/>
          <w:szCs w:val="36"/>
        </w:rPr>
        <w:t>、错误</w:t>
      </w:r>
    </w:p>
    <w:p w:rsidR="001559C4" w:rsidRDefault="001559C4">
      <w:pPr>
        <w:rPr>
          <w:sz w:val="28"/>
          <w:szCs w:val="36"/>
        </w:rPr>
      </w:pPr>
    </w:p>
    <w:p w:rsidR="001559C4" w:rsidRDefault="009222E1">
      <w:pPr>
        <w:numPr>
          <w:ilvl w:val="0"/>
          <w:numId w:val="27"/>
        </w:numPr>
        <w:tabs>
          <w:tab w:val="clear" w:pos="312"/>
        </w:tabs>
        <w:rPr>
          <w:sz w:val="28"/>
          <w:szCs w:val="36"/>
        </w:rPr>
      </w:pPr>
      <w:proofErr w:type="spellStart"/>
      <w:r>
        <w:rPr>
          <w:rFonts w:hint="eastAsia"/>
          <w:sz w:val="28"/>
          <w:szCs w:val="36"/>
        </w:rPr>
        <w:t>TensorFlow</w:t>
      </w:r>
      <w:proofErr w:type="spellEnd"/>
      <w:r>
        <w:rPr>
          <w:rFonts w:hint="eastAsia"/>
          <w:sz w:val="28"/>
          <w:szCs w:val="36"/>
        </w:rPr>
        <w:t>的</w:t>
      </w:r>
      <w:r>
        <w:rPr>
          <w:rFonts w:hint="eastAsia"/>
          <w:sz w:val="28"/>
          <w:szCs w:val="36"/>
        </w:rPr>
        <w:t>Operation</w:t>
      </w:r>
      <w:r>
        <w:rPr>
          <w:rFonts w:hint="eastAsia"/>
          <w:sz w:val="28"/>
          <w:szCs w:val="36"/>
        </w:rPr>
        <w:t>和</w:t>
      </w:r>
      <w:r>
        <w:rPr>
          <w:rFonts w:hint="eastAsia"/>
          <w:sz w:val="28"/>
          <w:szCs w:val="36"/>
        </w:rPr>
        <w:t>Computation Graph</w:t>
      </w:r>
      <w:r>
        <w:rPr>
          <w:rFonts w:hint="eastAsia"/>
          <w:sz w:val="28"/>
          <w:szCs w:val="36"/>
        </w:rPr>
        <w:t>不一定运行在</w:t>
      </w:r>
      <w:r>
        <w:rPr>
          <w:rFonts w:hint="eastAsia"/>
          <w:sz w:val="28"/>
          <w:szCs w:val="36"/>
        </w:rPr>
        <w:t>Session</w:t>
      </w:r>
      <w:r>
        <w:rPr>
          <w:rFonts w:hint="eastAsia"/>
          <w:sz w:val="28"/>
          <w:szCs w:val="36"/>
        </w:rPr>
        <w:t>中。</w:t>
      </w:r>
    </w:p>
    <w:p w:rsidR="001559C4" w:rsidRDefault="009222E1">
      <w:pPr>
        <w:rPr>
          <w:sz w:val="28"/>
          <w:szCs w:val="36"/>
        </w:rPr>
      </w:pPr>
      <w:r>
        <w:rPr>
          <w:rFonts w:hint="eastAsia"/>
          <w:sz w:val="28"/>
          <w:szCs w:val="36"/>
        </w:rPr>
        <w:t>答案：</w:t>
      </w:r>
      <w:r>
        <w:rPr>
          <w:rFonts w:hint="eastAsia"/>
          <w:sz w:val="28"/>
          <w:szCs w:val="36"/>
        </w:rPr>
        <w:t>B</w:t>
      </w:r>
    </w:p>
    <w:p w:rsidR="001559C4" w:rsidRDefault="009222E1">
      <w:pPr>
        <w:numPr>
          <w:ilvl w:val="0"/>
          <w:numId w:val="43"/>
        </w:numPr>
        <w:rPr>
          <w:sz w:val="28"/>
          <w:szCs w:val="36"/>
        </w:rPr>
      </w:pPr>
      <w:r>
        <w:rPr>
          <w:rFonts w:hint="eastAsia"/>
          <w:sz w:val="28"/>
          <w:szCs w:val="36"/>
        </w:rPr>
        <w:t>正确</w:t>
      </w:r>
      <w:r>
        <w:rPr>
          <w:rFonts w:hint="eastAsia"/>
          <w:sz w:val="28"/>
          <w:szCs w:val="36"/>
        </w:rPr>
        <w:t xml:space="preserve">  </w:t>
      </w:r>
    </w:p>
    <w:p w:rsidR="001559C4" w:rsidRDefault="009222E1">
      <w:pPr>
        <w:rPr>
          <w:color w:val="FF0000"/>
          <w:sz w:val="28"/>
          <w:szCs w:val="36"/>
        </w:rPr>
      </w:pPr>
      <w:r>
        <w:rPr>
          <w:rFonts w:hint="eastAsia"/>
          <w:color w:val="FF0000"/>
          <w:sz w:val="28"/>
          <w:szCs w:val="36"/>
        </w:rPr>
        <w:t>B</w:t>
      </w:r>
      <w:r>
        <w:rPr>
          <w:rFonts w:hint="eastAsia"/>
          <w:color w:val="FF0000"/>
          <w:sz w:val="28"/>
          <w:szCs w:val="36"/>
        </w:rPr>
        <w:t>、错误</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lastRenderedPageBreak/>
        <w:t>常用的梯度下降优化函数有那些？</w:t>
      </w:r>
    </w:p>
    <w:p w:rsidR="001559C4" w:rsidRDefault="009222E1">
      <w:pPr>
        <w:rPr>
          <w:sz w:val="28"/>
          <w:szCs w:val="36"/>
        </w:rPr>
      </w:pPr>
      <w:r>
        <w:rPr>
          <w:rFonts w:hint="eastAsia"/>
          <w:sz w:val="28"/>
          <w:szCs w:val="36"/>
        </w:rPr>
        <w:t>答案：</w:t>
      </w:r>
      <w:r>
        <w:rPr>
          <w:rFonts w:hint="eastAsia"/>
          <w:sz w:val="28"/>
          <w:szCs w:val="36"/>
        </w:rPr>
        <w:t>ABCDE</w:t>
      </w:r>
    </w:p>
    <w:p w:rsidR="001559C4" w:rsidRDefault="009222E1">
      <w:pPr>
        <w:numPr>
          <w:ilvl w:val="0"/>
          <w:numId w:val="44"/>
        </w:numPr>
        <w:rPr>
          <w:color w:val="FF0000"/>
          <w:sz w:val="28"/>
          <w:szCs w:val="36"/>
        </w:rPr>
      </w:pPr>
      <w:r>
        <w:rPr>
          <w:rFonts w:hint="eastAsia"/>
          <w:color w:val="FF0000"/>
          <w:sz w:val="28"/>
          <w:szCs w:val="36"/>
        </w:rPr>
        <w:t>随机梯度下降</w:t>
      </w:r>
    </w:p>
    <w:p w:rsidR="001559C4" w:rsidRDefault="009222E1">
      <w:pPr>
        <w:numPr>
          <w:ilvl w:val="0"/>
          <w:numId w:val="44"/>
        </w:numPr>
        <w:rPr>
          <w:color w:val="FF0000"/>
          <w:sz w:val="28"/>
          <w:szCs w:val="36"/>
        </w:rPr>
      </w:pPr>
      <w:proofErr w:type="spellStart"/>
      <w:r>
        <w:rPr>
          <w:rFonts w:hint="eastAsia"/>
          <w:color w:val="FF0000"/>
          <w:sz w:val="28"/>
          <w:szCs w:val="36"/>
        </w:rPr>
        <w:t>Adadelta</w:t>
      </w:r>
      <w:proofErr w:type="spellEnd"/>
    </w:p>
    <w:p w:rsidR="001559C4" w:rsidRDefault="009222E1">
      <w:pPr>
        <w:numPr>
          <w:ilvl w:val="0"/>
          <w:numId w:val="44"/>
        </w:numPr>
        <w:rPr>
          <w:color w:val="FF0000"/>
          <w:sz w:val="28"/>
          <w:szCs w:val="36"/>
        </w:rPr>
      </w:pPr>
      <w:proofErr w:type="spellStart"/>
      <w:r>
        <w:rPr>
          <w:rFonts w:hint="eastAsia"/>
          <w:color w:val="FF0000"/>
          <w:sz w:val="28"/>
          <w:szCs w:val="36"/>
        </w:rPr>
        <w:t>Adagrad</w:t>
      </w:r>
      <w:proofErr w:type="spellEnd"/>
    </w:p>
    <w:p w:rsidR="001559C4" w:rsidRDefault="009222E1">
      <w:pPr>
        <w:numPr>
          <w:ilvl w:val="0"/>
          <w:numId w:val="44"/>
        </w:numPr>
        <w:rPr>
          <w:color w:val="FF0000"/>
          <w:sz w:val="28"/>
          <w:szCs w:val="36"/>
        </w:rPr>
      </w:pPr>
      <w:r>
        <w:rPr>
          <w:rFonts w:hint="eastAsia"/>
          <w:color w:val="FF0000"/>
          <w:sz w:val="28"/>
          <w:szCs w:val="36"/>
        </w:rPr>
        <w:t>Momentum</w:t>
      </w:r>
    </w:p>
    <w:p w:rsidR="001559C4" w:rsidRDefault="009222E1">
      <w:pPr>
        <w:numPr>
          <w:ilvl w:val="0"/>
          <w:numId w:val="44"/>
        </w:numPr>
        <w:rPr>
          <w:color w:val="FF0000"/>
          <w:sz w:val="28"/>
          <w:szCs w:val="36"/>
        </w:rPr>
      </w:pPr>
      <w:proofErr w:type="spellStart"/>
      <w:r>
        <w:rPr>
          <w:rFonts w:hint="eastAsia"/>
          <w:color w:val="FF0000"/>
          <w:sz w:val="28"/>
          <w:szCs w:val="36"/>
        </w:rPr>
        <w:t>RMSProp</w:t>
      </w:r>
      <w:proofErr w:type="spellEnd"/>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Python</w:t>
      </w:r>
      <w:r>
        <w:rPr>
          <w:rFonts w:hint="eastAsia"/>
          <w:sz w:val="28"/>
          <w:szCs w:val="36"/>
        </w:rPr>
        <w:t>语言中</w:t>
      </w:r>
      <w:r>
        <w:rPr>
          <w:rFonts w:hint="eastAsia"/>
          <w:sz w:val="28"/>
          <w:szCs w:val="36"/>
        </w:rPr>
        <w:t>if</w:t>
      </w:r>
      <w:r>
        <w:rPr>
          <w:rFonts w:hint="eastAsia"/>
          <w:sz w:val="28"/>
          <w:szCs w:val="36"/>
        </w:rPr>
        <w:t>条件语句的返回结果包括那些？</w:t>
      </w:r>
    </w:p>
    <w:p w:rsidR="001559C4" w:rsidRDefault="009222E1">
      <w:pPr>
        <w:rPr>
          <w:sz w:val="28"/>
          <w:szCs w:val="36"/>
        </w:rPr>
      </w:pPr>
      <w:r>
        <w:rPr>
          <w:rFonts w:hint="eastAsia"/>
          <w:sz w:val="28"/>
          <w:szCs w:val="36"/>
        </w:rPr>
        <w:t>答案：</w:t>
      </w:r>
      <w:r>
        <w:rPr>
          <w:rFonts w:hint="eastAsia"/>
          <w:sz w:val="28"/>
          <w:szCs w:val="36"/>
        </w:rPr>
        <w:t>AC</w:t>
      </w:r>
    </w:p>
    <w:p w:rsidR="001559C4" w:rsidRDefault="009222E1">
      <w:pPr>
        <w:numPr>
          <w:ilvl w:val="0"/>
          <w:numId w:val="45"/>
        </w:numPr>
        <w:rPr>
          <w:color w:val="FF0000"/>
          <w:sz w:val="28"/>
          <w:szCs w:val="36"/>
        </w:rPr>
      </w:pPr>
      <w:r>
        <w:rPr>
          <w:rFonts w:hint="eastAsia"/>
          <w:color w:val="FF0000"/>
          <w:sz w:val="28"/>
          <w:szCs w:val="36"/>
        </w:rPr>
        <w:t xml:space="preserve">TRUE  </w:t>
      </w:r>
    </w:p>
    <w:p w:rsidR="001559C4" w:rsidRDefault="009222E1">
      <w:pPr>
        <w:rPr>
          <w:sz w:val="28"/>
          <w:szCs w:val="36"/>
        </w:rPr>
      </w:pPr>
      <w:r>
        <w:rPr>
          <w:rFonts w:hint="eastAsia"/>
          <w:sz w:val="28"/>
          <w:szCs w:val="36"/>
        </w:rPr>
        <w:t>B</w:t>
      </w:r>
      <w:r>
        <w:rPr>
          <w:rFonts w:hint="eastAsia"/>
          <w:sz w:val="28"/>
          <w:szCs w:val="36"/>
        </w:rPr>
        <w:t>、</w:t>
      </w:r>
      <w:r>
        <w:rPr>
          <w:rFonts w:hint="eastAsia"/>
          <w:sz w:val="28"/>
          <w:szCs w:val="36"/>
        </w:rPr>
        <w:t xml:space="preserve">0    </w:t>
      </w:r>
    </w:p>
    <w:p w:rsidR="001559C4" w:rsidRDefault="009222E1">
      <w:pPr>
        <w:rPr>
          <w:sz w:val="28"/>
          <w:szCs w:val="36"/>
        </w:rPr>
      </w:pPr>
      <w:r>
        <w:rPr>
          <w:rFonts w:hint="eastAsia"/>
          <w:color w:val="FF0000"/>
          <w:sz w:val="28"/>
          <w:szCs w:val="36"/>
        </w:rPr>
        <w:t>C</w:t>
      </w:r>
      <w:r>
        <w:rPr>
          <w:rFonts w:hint="eastAsia"/>
          <w:color w:val="FF0000"/>
          <w:sz w:val="28"/>
          <w:szCs w:val="36"/>
        </w:rPr>
        <w:t>、</w:t>
      </w:r>
      <w:r>
        <w:rPr>
          <w:rFonts w:hint="eastAsia"/>
          <w:color w:val="FF0000"/>
          <w:sz w:val="28"/>
          <w:szCs w:val="36"/>
        </w:rPr>
        <w:t xml:space="preserve">FALSE </w:t>
      </w:r>
      <w:r>
        <w:rPr>
          <w:rFonts w:hint="eastAsia"/>
          <w:sz w:val="28"/>
          <w:szCs w:val="36"/>
        </w:rPr>
        <w:t xml:space="preserve">  </w:t>
      </w:r>
    </w:p>
    <w:p w:rsidR="001559C4" w:rsidRDefault="009222E1">
      <w:pPr>
        <w:rPr>
          <w:sz w:val="28"/>
          <w:szCs w:val="36"/>
        </w:rPr>
      </w:pPr>
      <w:r>
        <w:rPr>
          <w:rFonts w:hint="eastAsia"/>
          <w:sz w:val="28"/>
          <w:szCs w:val="36"/>
        </w:rPr>
        <w:t>D</w:t>
      </w:r>
      <w:r>
        <w:rPr>
          <w:rFonts w:hint="eastAsia"/>
          <w:sz w:val="28"/>
          <w:szCs w:val="36"/>
        </w:rPr>
        <w:t>、</w:t>
      </w:r>
      <w:r>
        <w:rPr>
          <w:rFonts w:hint="eastAsia"/>
          <w:sz w:val="28"/>
          <w:szCs w:val="36"/>
        </w:rPr>
        <w:t>null</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如下图所示，求行列式</w:t>
      </w:r>
      <w:r>
        <w:rPr>
          <w:rFonts w:hint="eastAsia"/>
          <w:sz w:val="28"/>
          <w:szCs w:val="36"/>
        </w:rPr>
        <w:t>A</w:t>
      </w:r>
      <w:r>
        <w:rPr>
          <w:rFonts w:hint="eastAsia"/>
          <w:sz w:val="28"/>
          <w:szCs w:val="36"/>
        </w:rPr>
        <w:t>的值？</w:t>
      </w:r>
    </w:p>
    <w:p w:rsidR="001559C4" w:rsidRDefault="009222E1">
      <w:pPr>
        <w:rPr>
          <w:sz w:val="28"/>
          <w:szCs w:val="36"/>
        </w:rPr>
      </w:pPr>
      <w:r>
        <w:rPr>
          <w:rFonts w:hint="eastAsia"/>
          <w:sz w:val="28"/>
          <w:szCs w:val="36"/>
        </w:rPr>
        <w:t>答案：</w:t>
      </w:r>
      <w:r>
        <w:rPr>
          <w:rFonts w:hint="eastAsia"/>
          <w:sz w:val="28"/>
          <w:szCs w:val="36"/>
        </w:rPr>
        <w:t>D</w:t>
      </w:r>
    </w:p>
    <w:p w:rsidR="001559C4" w:rsidRDefault="009222E1">
      <w:pPr>
        <w:rPr>
          <w:sz w:val="28"/>
          <w:szCs w:val="36"/>
        </w:rPr>
      </w:pPr>
      <w:r>
        <w:rPr>
          <w:rFonts w:hint="eastAsia"/>
          <w:sz w:val="28"/>
          <w:szCs w:val="36"/>
        </w:rPr>
        <w:t xml:space="preserve">  |</w:t>
      </w:r>
      <w:proofErr w:type="gramStart"/>
      <w:r>
        <w:rPr>
          <w:rFonts w:hint="eastAsia"/>
          <w:sz w:val="28"/>
          <w:szCs w:val="36"/>
        </w:rPr>
        <w:t>1  2</w:t>
      </w:r>
      <w:proofErr w:type="gramEnd"/>
      <w:r>
        <w:rPr>
          <w:rFonts w:hint="eastAsia"/>
          <w:sz w:val="28"/>
          <w:szCs w:val="36"/>
        </w:rPr>
        <w:t xml:space="preserve">  3|</w:t>
      </w:r>
    </w:p>
    <w:p w:rsidR="001559C4" w:rsidRDefault="009222E1">
      <w:pPr>
        <w:rPr>
          <w:sz w:val="28"/>
          <w:szCs w:val="36"/>
        </w:rPr>
      </w:pPr>
      <w:r>
        <w:rPr>
          <w:rFonts w:hint="eastAsia"/>
          <w:sz w:val="28"/>
          <w:szCs w:val="36"/>
        </w:rPr>
        <w:t>A=|</w:t>
      </w:r>
      <w:proofErr w:type="gramStart"/>
      <w:r>
        <w:rPr>
          <w:rFonts w:hint="eastAsia"/>
          <w:sz w:val="28"/>
          <w:szCs w:val="36"/>
        </w:rPr>
        <w:t>4  5</w:t>
      </w:r>
      <w:proofErr w:type="gramEnd"/>
      <w:r>
        <w:rPr>
          <w:rFonts w:hint="eastAsia"/>
          <w:sz w:val="28"/>
          <w:szCs w:val="36"/>
        </w:rPr>
        <w:t xml:space="preserve">  6|</w:t>
      </w:r>
    </w:p>
    <w:p w:rsidR="001559C4" w:rsidRDefault="009222E1">
      <w:pPr>
        <w:rPr>
          <w:sz w:val="28"/>
          <w:szCs w:val="36"/>
        </w:rPr>
      </w:pPr>
      <w:r>
        <w:rPr>
          <w:rFonts w:hint="eastAsia"/>
          <w:sz w:val="28"/>
          <w:szCs w:val="36"/>
        </w:rPr>
        <w:t xml:space="preserve">  |</w:t>
      </w:r>
      <w:proofErr w:type="gramStart"/>
      <w:r>
        <w:rPr>
          <w:rFonts w:hint="eastAsia"/>
          <w:sz w:val="28"/>
          <w:szCs w:val="36"/>
        </w:rPr>
        <w:t>7  8</w:t>
      </w:r>
      <w:proofErr w:type="gramEnd"/>
      <w:r>
        <w:rPr>
          <w:rFonts w:hint="eastAsia"/>
          <w:sz w:val="28"/>
          <w:szCs w:val="36"/>
        </w:rPr>
        <w:t xml:space="preserve">  9|</w:t>
      </w:r>
    </w:p>
    <w:p w:rsidR="001559C4" w:rsidRDefault="009222E1">
      <w:pPr>
        <w:rPr>
          <w:color w:val="FF0000"/>
          <w:sz w:val="28"/>
          <w:szCs w:val="36"/>
        </w:rPr>
      </w:pPr>
      <w:r>
        <w:rPr>
          <w:rFonts w:hint="eastAsia"/>
          <w:sz w:val="28"/>
          <w:szCs w:val="36"/>
        </w:rPr>
        <w:t>A</w:t>
      </w:r>
      <w:r>
        <w:rPr>
          <w:rFonts w:hint="eastAsia"/>
          <w:sz w:val="28"/>
          <w:szCs w:val="36"/>
        </w:rPr>
        <w:t>、</w:t>
      </w:r>
      <w:r>
        <w:rPr>
          <w:rFonts w:hint="eastAsia"/>
          <w:sz w:val="28"/>
          <w:szCs w:val="36"/>
        </w:rPr>
        <w:t>24     B</w:t>
      </w:r>
      <w:r>
        <w:rPr>
          <w:rFonts w:hint="eastAsia"/>
          <w:sz w:val="28"/>
          <w:szCs w:val="36"/>
        </w:rPr>
        <w:t>、</w:t>
      </w:r>
      <w:r>
        <w:rPr>
          <w:rFonts w:hint="eastAsia"/>
          <w:sz w:val="28"/>
          <w:szCs w:val="36"/>
        </w:rPr>
        <w:t>18     C</w:t>
      </w:r>
      <w:r>
        <w:rPr>
          <w:rFonts w:hint="eastAsia"/>
          <w:sz w:val="28"/>
          <w:szCs w:val="36"/>
        </w:rPr>
        <w:t>、</w:t>
      </w:r>
      <w:r>
        <w:rPr>
          <w:rFonts w:hint="eastAsia"/>
          <w:sz w:val="28"/>
          <w:szCs w:val="36"/>
        </w:rPr>
        <w:t xml:space="preserve">-24    </w:t>
      </w:r>
      <w:r>
        <w:rPr>
          <w:rFonts w:hint="eastAsia"/>
          <w:color w:val="FF0000"/>
          <w:sz w:val="28"/>
          <w:szCs w:val="36"/>
        </w:rPr>
        <w:t>D</w:t>
      </w:r>
      <w:r>
        <w:rPr>
          <w:rFonts w:hint="eastAsia"/>
          <w:color w:val="FF0000"/>
          <w:sz w:val="28"/>
          <w:szCs w:val="36"/>
        </w:rPr>
        <w:t>、</w:t>
      </w:r>
      <w:r>
        <w:rPr>
          <w:rFonts w:hint="eastAsia"/>
          <w:color w:val="FF0000"/>
          <w:sz w:val="28"/>
          <w:szCs w:val="36"/>
        </w:rPr>
        <w:t>0</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lastRenderedPageBreak/>
        <w:t>Python</w:t>
      </w:r>
      <w:r>
        <w:rPr>
          <w:rFonts w:hint="eastAsia"/>
          <w:sz w:val="28"/>
          <w:szCs w:val="36"/>
        </w:rPr>
        <w:t>支持那些操作系统？</w:t>
      </w:r>
    </w:p>
    <w:p w:rsidR="001559C4" w:rsidRDefault="009222E1">
      <w:pPr>
        <w:rPr>
          <w:sz w:val="28"/>
          <w:szCs w:val="36"/>
        </w:rPr>
      </w:pPr>
      <w:r>
        <w:rPr>
          <w:rFonts w:hint="eastAsia"/>
          <w:sz w:val="28"/>
          <w:szCs w:val="36"/>
        </w:rPr>
        <w:t>答案：</w:t>
      </w:r>
      <w:r>
        <w:rPr>
          <w:rFonts w:hint="eastAsia"/>
          <w:sz w:val="28"/>
          <w:szCs w:val="36"/>
        </w:rPr>
        <w:t>ABCD</w:t>
      </w:r>
    </w:p>
    <w:p w:rsidR="001559C4" w:rsidRDefault="009222E1">
      <w:pPr>
        <w:numPr>
          <w:ilvl w:val="0"/>
          <w:numId w:val="46"/>
        </w:numPr>
        <w:rPr>
          <w:color w:val="FF0000"/>
          <w:sz w:val="28"/>
          <w:szCs w:val="36"/>
        </w:rPr>
      </w:pPr>
      <w:r>
        <w:rPr>
          <w:rFonts w:hint="eastAsia"/>
          <w:color w:val="FF0000"/>
          <w:sz w:val="28"/>
          <w:szCs w:val="36"/>
        </w:rPr>
        <w:t>DOS</w:t>
      </w:r>
    </w:p>
    <w:p w:rsidR="001559C4" w:rsidRDefault="009222E1">
      <w:pPr>
        <w:numPr>
          <w:ilvl w:val="0"/>
          <w:numId w:val="46"/>
        </w:numPr>
        <w:rPr>
          <w:color w:val="FF0000"/>
          <w:sz w:val="28"/>
          <w:szCs w:val="36"/>
        </w:rPr>
      </w:pPr>
      <w:r>
        <w:rPr>
          <w:rFonts w:hint="eastAsia"/>
          <w:color w:val="FF0000"/>
          <w:sz w:val="28"/>
          <w:szCs w:val="36"/>
        </w:rPr>
        <w:t>Linux</w:t>
      </w:r>
    </w:p>
    <w:p w:rsidR="001559C4" w:rsidRDefault="009222E1">
      <w:pPr>
        <w:numPr>
          <w:ilvl w:val="0"/>
          <w:numId w:val="46"/>
        </w:numPr>
        <w:rPr>
          <w:color w:val="FF0000"/>
          <w:sz w:val="28"/>
          <w:szCs w:val="36"/>
        </w:rPr>
      </w:pPr>
      <w:r>
        <w:rPr>
          <w:rFonts w:hint="eastAsia"/>
          <w:color w:val="FF0000"/>
          <w:sz w:val="28"/>
          <w:szCs w:val="36"/>
        </w:rPr>
        <w:t>Mac OSX</w:t>
      </w:r>
    </w:p>
    <w:p w:rsidR="001559C4" w:rsidRDefault="009222E1">
      <w:pPr>
        <w:numPr>
          <w:ilvl w:val="0"/>
          <w:numId w:val="46"/>
        </w:numPr>
        <w:rPr>
          <w:color w:val="FF0000"/>
          <w:sz w:val="28"/>
          <w:szCs w:val="36"/>
        </w:rPr>
      </w:pPr>
      <w:r>
        <w:rPr>
          <w:rFonts w:hint="eastAsia"/>
          <w:color w:val="FF0000"/>
          <w:sz w:val="28"/>
          <w:szCs w:val="36"/>
        </w:rPr>
        <w:t>Windows</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不属于循环神经网络的模型是？</w:t>
      </w:r>
    </w:p>
    <w:p w:rsidR="001559C4" w:rsidRDefault="009222E1">
      <w:pPr>
        <w:rPr>
          <w:sz w:val="28"/>
          <w:szCs w:val="36"/>
        </w:rPr>
      </w:pPr>
      <w:r>
        <w:rPr>
          <w:rFonts w:hint="eastAsia"/>
          <w:sz w:val="28"/>
          <w:szCs w:val="36"/>
        </w:rPr>
        <w:t>答案：</w:t>
      </w:r>
      <w:r>
        <w:rPr>
          <w:rFonts w:hint="eastAsia"/>
          <w:sz w:val="28"/>
          <w:szCs w:val="36"/>
        </w:rPr>
        <w:t>C</w:t>
      </w:r>
    </w:p>
    <w:p w:rsidR="001559C4" w:rsidRDefault="009222E1">
      <w:pPr>
        <w:numPr>
          <w:ilvl w:val="0"/>
          <w:numId w:val="47"/>
        </w:numPr>
        <w:rPr>
          <w:sz w:val="28"/>
          <w:szCs w:val="36"/>
        </w:rPr>
      </w:pPr>
      <w:r>
        <w:rPr>
          <w:rFonts w:hint="eastAsia"/>
          <w:sz w:val="28"/>
          <w:szCs w:val="36"/>
        </w:rPr>
        <w:t>RNN</w:t>
      </w:r>
    </w:p>
    <w:p w:rsidR="001559C4" w:rsidRDefault="009222E1">
      <w:pPr>
        <w:numPr>
          <w:ilvl w:val="0"/>
          <w:numId w:val="47"/>
        </w:numPr>
        <w:rPr>
          <w:sz w:val="28"/>
          <w:szCs w:val="36"/>
        </w:rPr>
      </w:pPr>
      <w:r>
        <w:rPr>
          <w:rFonts w:hint="eastAsia"/>
          <w:sz w:val="28"/>
          <w:szCs w:val="36"/>
        </w:rPr>
        <w:t>LSTM</w:t>
      </w:r>
    </w:p>
    <w:p w:rsidR="001559C4" w:rsidRDefault="009222E1">
      <w:pPr>
        <w:numPr>
          <w:ilvl w:val="0"/>
          <w:numId w:val="47"/>
        </w:numPr>
        <w:rPr>
          <w:color w:val="FF0000"/>
          <w:sz w:val="28"/>
          <w:szCs w:val="36"/>
        </w:rPr>
      </w:pPr>
      <w:r>
        <w:rPr>
          <w:rFonts w:hint="eastAsia"/>
          <w:color w:val="FF0000"/>
          <w:sz w:val="28"/>
          <w:szCs w:val="36"/>
        </w:rPr>
        <w:t>GBDT</w:t>
      </w:r>
    </w:p>
    <w:p w:rsidR="001559C4" w:rsidRDefault="009222E1">
      <w:pPr>
        <w:numPr>
          <w:ilvl w:val="0"/>
          <w:numId w:val="47"/>
        </w:numPr>
        <w:rPr>
          <w:sz w:val="28"/>
          <w:szCs w:val="36"/>
        </w:rPr>
      </w:pPr>
      <w:r>
        <w:rPr>
          <w:rFonts w:hint="eastAsia"/>
          <w:sz w:val="28"/>
          <w:szCs w:val="36"/>
        </w:rPr>
        <w:t>GRU</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以下不属于人工智能学派的是？</w:t>
      </w:r>
    </w:p>
    <w:p w:rsidR="001559C4" w:rsidRDefault="009222E1">
      <w:pPr>
        <w:rPr>
          <w:sz w:val="28"/>
          <w:szCs w:val="36"/>
        </w:rPr>
      </w:pPr>
      <w:r>
        <w:rPr>
          <w:rFonts w:hint="eastAsia"/>
          <w:sz w:val="28"/>
          <w:szCs w:val="36"/>
        </w:rPr>
        <w:t>答案：</w:t>
      </w:r>
      <w:r>
        <w:rPr>
          <w:rFonts w:hint="eastAsia"/>
          <w:sz w:val="28"/>
          <w:szCs w:val="36"/>
        </w:rPr>
        <w:t>B</w:t>
      </w:r>
    </w:p>
    <w:p w:rsidR="001559C4" w:rsidRDefault="009222E1">
      <w:pPr>
        <w:numPr>
          <w:ilvl w:val="0"/>
          <w:numId w:val="48"/>
        </w:numPr>
        <w:rPr>
          <w:sz w:val="28"/>
          <w:szCs w:val="36"/>
        </w:rPr>
      </w:pPr>
      <w:r>
        <w:rPr>
          <w:rFonts w:hint="eastAsia"/>
          <w:sz w:val="28"/>
          <w:szCs w:val="36"/>
        </w:rPr>
        <w:t>符号主义</w:t>
      </w:r>
    </w:p>
    <w:p w:rsidR="001559C4" w:rsidRDefault="009222E1">
      <w:pPr>
        <w:numPr>
          <w:ilvl w:val="0"/>
          <w:numId w:val="48"/>
        </w:numPr>
        <w:rPr>
          <w:color w:val="FF0000"/>
          <w:sz w:val="28"/>
          <w:szCs w:val="36"/>
        </w:rPr>
      </w:pPr>
      <w:r>
        <w:rPr>
          <w:rFonts w:hint="eastAsia"/>
          <w:color w:val="FF0000"/>
          <w:sz w:val="28"/>
          <w:szCs w:val="36"/>
        </w:rPr>
        <w:t>统计主义</w:t>
      </w:r>
    </w:p>
    <w:p w:rsidR="001559C4" w:rsidRDefault="009222E1">
      <w:pPr>
        <w:numPr>
          <w:ilvl w:val="0"/>
          <w:numId w:val="48"/>
        </w:numPr>
        <w:rPr>
          <w:sz w:val="28"/>
          <w:szCs w:val="36"/>
        </w:rPr>
      </w:pPr>
      <w:r>
        <w:rPr>
          <w:rFonts w:hint="eastAsia"/>
          <w:sz w:val="28"/>
          <w:szCs w:val="36"/>
        </w:rPr>
        <w:t>行为主义</w:t>
      </w:r>
    </w:p>
    <w:p w:rsidR="001559C4" w:rsidRDefault="009222E1">
      <w:pPr>
        <w:numPr>
          <w:ilvl w:val="0"/>
          <w:numId w:val="48"/>
        </w:numPr>
        <w:rPr>
          <w:sz w:val="28"/>
          <w:szCs w:val="36"/>
        </w:rPr>
      </w:pPr>
      <w:r>
        <w:rPr>
          <w:rFonts w:hint="eastAsia"/>
          <w:sz w:val="28"/>
          <w:szCs w:val="36"/>
        </w:rPr>
        <w:t>连接主义</w:t>
      </w:r>
    </w:p>
    <w:p w:rsidR="001559C4" w:rsidRDefault="001559C4">
      <w:pPr>
        <w:rPr>
          <w:sz w:val="28"/>
          <w:szCs w:val="36"/>
        </w:rPr>
      </w:pPr>
    </w:p>
    <w:p w:rsidR="001559C4" w:rsidRDefault="001559C4">
      <w:pPr>
        <w:rPr>
          <w:sz w:val="28"/>
          <w:szCs w:val="36"/>
        </w:rPr>
      </w:pPr>
    </w:p>
    <w:p w:rsidR="001559C4" w:rsidRDefault="009222E1">
      <w:pPr>
        <w:numPr>
          <w:ilvl w:val="0"/>
          <w:numId w:val="27"/>
        </w:numPr>
        <w:tabs>
          <w:tab w:val="clear" w:pos="312"/>
        </w:tabs>
        <w:rPr>
          <w:sz w:val="28"/>
          <w:szCs w:val="36"/>
        </w:rPr>
      </w:pPr>
      <w:proofErr w:type="spellStart"/>
      <w:r>
        <w:rPr>
          <w:rFonts w:hint="eastAsia"/>
          <w:sz w:val="28"/>
          <w:szCs w:val="36"/>
        </w:rPr>
        <w:lastRenderedPageBreak/>
        <w:t>TensorFlow</w:t>
      </w:r>
      <w:proofErr w:type="spellEnd"/>
      <w:r>
        <w:rPr>
          <w:rFonts w:hint="eastAsia"/>
          <w:sz w:val="28"/>
          <w:szCs w:val="36"/>
        </w:rPr>
        <w:t>框架不支持</w:t>
      </w:r>
      <w:r>
        <w:rPr>
          <w:rFonts w:hint="eastAsia"/>
          <w:sz w:val="28"/>
          <w:szCs w:val="36"/>
        </w:rPr>
        <w:t>Windows</w:t>
      </w:r>
      <w:r>
        <w:rPr>
          <w:rFonts w:hint="eastAsia"/>
          <w:sz w:val="28"/>
          <w:szCs w:val="36"/>
        </w:rPr>
        <w:t>系统。</w:t>
      </w:r>
    </w:p>
    <w:p w:rsidR="001559C4" w:rsidRDefault="009222E1">
      <w:pPr>
        <w:rPr>
          <w:sz w:val="28"/>
          <w:szCs w:val="36"/>
        </w:rPr>
      </w:pPr>
      <w:r>
        <w:rPr>
          <w:rFonts w:hint="eastAsia"/>
          <w:sz w:val="28"/>
          <w:szCs w:val="36"/>
        </w:rPr>
        <w:t>答案：</w:t>
      </w:r>
      <w:r>
        <w:rPr>
          <w:rFonts w:hint="eastAsia"/>
          <w:sz w:val="28"/>
          <w:szCs w:val="36"/>
        </w:rPr>
        <w:t>B</w:t>
      </w:r>
    </w:p>
    <w:p w:rsidR="001559C4" w:rsidRDefault="009222E1">
      <w:pPr>
        <w:numPr>
          <w:ilvl w:val="0"/>
          <w:numId w:val="49"/>
        </w:numPr>
        <w:rPr>
          <w:sz w:val="28"/>
          <w:szCs w:val="36"/>
        </w:rPr>
      </w:pPr>
      <w:r>
        <w:rPr>
          <w:rFonts w:hint="eastAsia"/>
          <w:sz w:val="28"/>
          <w:szCs w:val="36"/>
        </w:rPr>
        <w:t>正确</w:t>
      </w:r>
      <w:r>
        <w:rPr>
          <w:rFonts w:hint="eastAsia"/>
          <w:sz w:val="28"/>
          <w:szCs w:val="36"/>
        </w:rPr>
        <w:t xml:space="preserve">   </w:t>
      </w:r>
    </w:p>
    <w:p w:rsidR="001559C4" w:rsidRDefault="009222E1">
      <w:pPr>
        <w:rPr>
          <w:color w:val="FF0000"/>
          <w:sz w:val="28"/>
          <w:szCs w:val="36"/>
        </w:rPr>
      </w:pPr>
      <w:r>
        <w:rPr>
          <w:rFonts w:hint="eastAsia"/>
          <w:color w:val="FF0000"/>
          <w:sz w:val="28"/>
          <w:szCs w:val="36"/>
        </w:rPr>
        <w:t>B</w:t>
      </w:r>
      <w:r>
        <w:rPr>
          <w:rFonts w:hint="eastAsia"/>
          <w:color w:val="FF0000"/>
          <w:sz w:val="28"/>
          <w:szCs w:val="36"/>
        </w:rPr>
        <w:t>、错误</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以下选项中，哪个不属于传统机器学习算法促进深度学习发展的原因？</w:t>
      </w:r>
    </w:p>
    <w:p w:rsidR="001559C4" w:rsidRDefault="009222E1">
      <w:pPr>
        <w:rPr>
          <w:sz w:val="28"/>
          <w:szCs w:val="36"/>
        </w:rPr>
      </w:pPr>
      <w:r>
        <w:rPr>
          <w:rFonts w:hint="eastAsia"/>
          <w:sz w:val="28"/>
          <w:szCs w:val="36"/>
        </w:rPr>
        <w:t>答案：</w:t>
      </w:r>
      <w:r>
        <w:rPr>
          <w:rFonts w:hint="eastAsia"/>
          <w:sz w:val="28"/>
          <w:szCs w:val="36"/>
        </w:rPr>
        <w:t>D</w:t>
      </w:r>
    </w:p>
    <w:p w:rsidR="001559C4" w:rsidRDefault="009222E1">
      <w:pPr>
        <w:numPr>
          <w:ilvl w:val="0"/>
          <w:numId w:val="50"/>
        </w:numPr>
        <w:rPr>
          <w:sz w:val="28"/>
          <w:szCs w:val="36"/>
        </w:rPr>
      </w:pPr>
      <w:r>
        <w:rPr>
          <w:rFonts w:hint="eastAsia"/>
          <w:sz w:val="28"/>
          <w:szCs w:val="36"/>
        </w:rPr>
        <w:t>维度灾难</w:t>
      </w:r>
    </w:p>
    <w:p w:rsidR="001559C4" w:rsidRDefault="009222E1">
      <w:pPr>
        <w:numPr>
          <w:ilvl w:val="0"/>
          <w:numId w:val="50"/>
        </w:numPr>
        <w:rPr>
          <w:sz w:val="28"/>
          <w:szCs w:val="36"/>
        </w:rPr>
      </w:pPr>
      <w:r>
        <w:rPr>
          <w:rFonts w:hint="eastAsia"/>
          <w:sz w:val="28"/>
          <w:szCs w:val="36"/>
        </w:rPr>
        <w:t>局部不变性和平滑正则化</w:t>
      </w:r>
    </w:p>
    <w:p w:rsidR="001559C4" w:rsidRDefault="009222E1">
      <w:pPr>
        <w:numPr>
          <w:ilvl w:val="0"/>
          <w:numId w:val="50"/>
        </w:numPr>
        <w:rPr>
          <w:sz w:val="28"/>
          <w:szCs w:val="36"/>
        </w:rPr>
      </w:pPr>
      <w:r>
        <w:rPr>
          <w:rFonts w:hint="eastAsia"/>
          <w:sz w:val="28"/>
          <w:szCs w:val="36"/>
        </w:rPr>
        <w:t>流行学习</w:t>
      </w:r>
    </w:p>
    <w:p w:rsidR="001559C4" w:rsidRDefault="009222E1">
      <w:pPr>
        <w:numPr>
          <w:ilvl w:val="0"/>
          <w:numId w:val="50"/>
        </w:numPr>
        <w:rPr>
          <w:color w:val="FF0000"/>
          <w:sz w:val="28"/>
          <w:szCs w:val="36"/>
        </w:rPr>
      </w:pPr>
      <w:r>
        <w:rPr>
          <w:rFonts w:hint="eastAsia"/>
          <w:color w:val="FF0000"/>
          <w:sz w:val="28"/>
          <w:szCs w:val="36"/>
        </w:rPr>
        <w:t>特征工程</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X</w:t>
      </w:r>
      <w:r>
        <w:rPr>
          <w:rFonts w:hint="eastAsia"/>
          <w:sz w:val="28"/>
          <w:szCs w:val="36"/>
        </w:rPr>
        <w:t>、</w:t>
      </w:r>
      <w:r>
        <w:rPr>
          <w:rFonts w:hint="eastAsia"/>
          <w:sz w:val="28"/>
          <w:szCs w:val="36"/>
        </w:rPr>
        <w:t>Y</w:t>
      </w:r>
      <w:r>
        <w:rPr>
          <w:rFonts w:hint="eastAsia"/>
          <w:sz w:val="28"/>
          <w:szCs w:val="36"/>
        </w:rPr>
        <w:t>是随机变量，</w:t>
      </w:r>
      <w:r>
        <w:rPr>
          <w:rFonts w:hint="eastAsia"/>
          <w:sz w:val="28"/>
          <w:szCs w:val="36"/>
        </w:rPr>
        <w:t>C</w:t>
      </w:r>
      <w:r>
        <w:rPr>
          <w:rFonts w:hint="eastAsia"/>
          <w:sz w:val="28"/>
          <w:szCs w:val="36"/>
        </w:rPr>
        <w:t>是常数，下列选项中对数学期望的性质描述不正确的是？</w:t>
      </w:r>
    </w:p>
    <w:p w:rsidR="001559C4" w:rsidRDefault="009222E1">
      <w:pPr>
        <w:rPr>
          <w:sz w:val="28"/>
          <w:szCs w:val="36"/>
        </w:rPr>
      </w:pPr>
      <w:r>
        <w:rPr>
          <w:rFonts w:hint="eastAsia"/>
          <w:sz w:val="28"/>
          <w:szCs w:val="36"/>
        </w:rPr>
        <w:t>答案：</w:t>
      </w:r>
      <w:r>
        <w:rPr>
          <w:rFonts w:hint="eastAsia"/>
          <w:sz w:val="28"/>
          <w:szCs w:val="36"/>
        </w:rPr>
        <w:t>D</w:t>
      </w:r>
    </w:p>
    <w:p w:rsidR="001559C4" w:rsidRDefault="009222E1">
      <w:pPr>
        <w:numPr>
          <w:ilvl w:val="0"/>
          <w:numId w:val="51"/>
        </w:numPr>
        <w:rPr>
          <w:sz w:val="28"/>
          <w:szCs w:val="36"/>
        </w:rPr>
      </w:pPr>
      <w:r>
        <w:rPr>
          <w:rFonts w:hint="eastAsia"/>
          <w:sz w:val="28"/>
          <w:szCs w:val="36"/>
        </w:rPr>
        <w:t>E(C)=C</w:t>
      </w:r>
    </w:p>
    <w:p w:rsidR="001559C4" w:rsidRDefault="009222E1">
      <w:pPr>
        <w:numPr>
          <w:ilvl w:val="0"/>
          <w:numId w:val="51"/>
        </w:numPr>
        <w:rPr>
          <w:sz w:val="28"/>
          <w:szCs w:val="36"/>
        </w:rPr>
      </w:pPr>
      <w:r>
        <w:rPr>
          <w:rFonts w:hint="eastAsia"/>
          <w:sz w:val="28"/>
          <w:szCs w:val="36"/>
        </w:rPr>
        <w:t>E(X+Y)=E(X)+E(Y)</w:t>
      </w:r>
    </w:p>
    <w:p w:rsidR="001559C4" w:rsidRDefault="009222E1">
      <w:pPr>
        <w:numPr>
          <w:ilvl w:val="0"/>
          <w:numId w:val="51"/>
        </w:numPr>
        <w:rPr>
          <w:sz w:val="28"/>
          <w:szCs w:val="36"/>
        </w:rPr>
      </w:pPr>
      <w:r>
        <w:rPr>
          <w:rFonts w:hint="eastAsia"/>
          <w:sz w:val="28"/>
          <w:szCs w:val="36"/>
        </w:rPr>
        <w:t>E(CX)=CE(X)</w:t>
      </w:r>
    </w:p>
    <w:p w:rsidR="001559C4" w:rsidRDefault="009222E1">
      <w:pPr>
        <w:numPr>
          <w:ilvl w:val="0"/>
          <w:numId w:val="51"/>
        </w:numPr>
        <w:rPr>
          <w:color w:val="FF0000"/>
          <w:sz w:val="28"/>
          <w:szCs w:val="36"/>
        </w:rPr>
      </w:pPr>
      <w:r>
        <w:rPr>
          <w:rFonts w:hint="eastAsia"/>
          <w:color w:val="FF0000"/>
          <w:sz w:val="28"/>
          <w:szCs w:val="36"/>
        </w:rPr>
        <w:t>E(XY)=E(X)E(Y)</w:t>
      </w:r>
    </w:p>
    <w:p w:rsidR="001559C4" w:rsidRDefault="001559C4">
      <w:pPr>
        <w:rPr>
          <w:sz w:val="28"/>
          <w:szCs w:val="36"/>
        </w:rPr>
      </w:pP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lastRenderedPageBreak/>
        <w:t>Python</w:t>
      </w:r>
      <w:r>
        <w:rPr>
          <w:rFonts w:hint="eastAsia"/>
          <w:sz w:val="28"/>
          <w:szCs w:val="36"/>
        </w:rPr>
        <w:t>正则表达式是一个特殊的字符序列，它能方便的检查一个字符串是否与某种模式匹配。</w:t>
      </w:r>
    </w:p>
    <w:p w:rsidR="001559C4" w:rsidRDefault="009222E1">
      <w:pPr>
        <w:rPr>
          <w:sz w:val="28"/>
          <w:szCs w:val="36"/>
        </w:rPr>
      </w:pPr>
      <w:r>
        <w:rPr>
          <w:rFonts w:hint="eastAsia"/>
          <w:sz w:val="28"/>
          <w:szCs w:val="36"/>
        </w:rPr>
        <w:t>答案：</w:t>
      </w:r>
      <w:r>
        <w:rPr>
          <w:rFonts w:hint="eastAsia"/>
          <w:sz w:val="28"/>
          <w:szCs w:val="36"/>
        </w:rPr>
        <w:t>A</w:t>
      </w:r>
    </w:p>
    <w:p w:rsidR="001559C4" w:rsidRDefault="009222E1">
      <w:pPr>
        <w:numPr>
          <w:ilvl w:val="0"/>
          <w:numId w:val="52"/>
        </w:numPr>
        <w:rPr>
          <w:color w:val="FF0000"/>
          <w:sz w:val="28"/>
          <w:szCs w:val="36"/>
        </w:rPr>
      </w:pPr>
      <w:r>
        <w:rPr>
          <w:rFonts w:hint="eastAsia"/>
          <w:color w:val="FF0000"/>
          <w:sz w:val="28"/>
          <w:szCs w:val="36"/>
        </w:rPr>
        <w:t>正确</w:t>
      </w:r>
      <w:r>
        <w:rPr>
          <w:rFonts w:hint="eastAsia"/>
          <w:color w:val="FF0000"/>
          <w:sz w:val="28"/>
          <w:szCs w:val="36"/>
        </w:rPr>
        <w:t xml:space="preserve">  </w:t>
      </w:r>
    </w:p>
    <w:p w:rsidR="001559C4" w:rsidRDefault="009222E1">
      <w:pPr>
        <w:rPr>
          <w:sz w:val="28"/>
          <w:szCs w:val="36"/>
        </w:rPr>
      </w:pPr>
      <w:r>
        <w:rPr>
          <w:rFonts w:hint="eastAsia"/>
          <w:sz w:val="28"/>
          <w:szCs w:val="36"/>
        </w:rPr>
        <w:t>B</w:t>
      </w:r>
      <w:r>
        <w:rPr>
          <w:rFonts w:hint="eastAsia"/>
          <w:sz w:val="28"/>
          <w:szCs w:val="36"/>
        </w:rPr>
        <w:t>、错误</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关于</w:t>
      </w:r>
      <w:r>
        <w:rPr>
          <w:rFonts w:hint="eastAsia"/>
          <w:sz w:val="28"/>
          <w:szCs w:val="36"/>
        </w:rPr>
        <w:t>Python</w:t>
      </w:r>
      <w:r>
        <w:rPr>
          <w:rFonts w:hint="eastAsia"/>
          <w:sz w:val="28"/>
          <w:szCs w:val="36"/>
        </w:rPr>
        <w:t>元组描述正确的是？</w:t>
      </w:r>
    </w:p>
    <w:p w:rsidR="001559C4" w:rsidRDefault="009222E1">
      <w:pPr>
        <w:rPr>
          <w:sz w:val="28"/>
          <w:szCs w:val="36"/>
        </w:rPr>
      </w:pPr>
      <w:r>
        <w:rPr>
          <w:rFonts w:hint="eastAsia"/>
          <w:sz w:val="28"/>
          <w:szCs w:val="36"/>
        </w:rPr>
        <w:t>答案：</w:t>
      </w:r>
      <w:r>
        <w:rPr>
          <w:rFonts w:hint="eastAsia"/>
          <w:sz w:val="28"/>
          <w:szCs w:val="36"/>
        </w:rPr>
        <w:t>ABCD</w:t>
      </w:r>
    </w:p>
    <w:p w:rsidR="001559C4" w:rsidRDefault="009222E1">
      <w:pPr>
        <w:numPr>
          <w:ilvl w:val="0"/>
          <w:numId w:val="53"/>
        </w:numPr>
        <w:rPr>
          <w:color w:val="FF0000"/>
          <w:sz w:val="28"/>
          <w:szCs w:val="36"/>
        </w:rPr>
      </w:pPr>
      <w:r>
        <w:rPr>
          <w:rFonts w:hint="eastAsia"/>
          <w:color w:val="FF0000"/>
          <w:sz w:val="28"/>
          <w:szCs w:val="36"/>
        </w:rPr>
        <w:t>列表与元组不同之处在于元组的元素不能修改。</w:t>
      </w:r>
    </w:p>
    <w:p w:rsidR="001559C4" w:rsidRDefault="009222E1">
      <w:pPr>
        <w:numPr>
          <w:ilvl w:val="0"/>
          <w:numId w:val="53"/>
        </w:numPr>
        <w:rPr>
          <w:color w:val="FF0000"/>
          <w:sz w:val="28"/>
          <w:szCs w:val="36"/>
        </w:rPr>
      </w:pPr>
      <w:r>
        <w:rPr>
          <w:rFonts w:hint="eastAsia"/>
          <w:color w:val="FF0000"/>
          <w:sz w:val="28"/>
          <w:szCs w:val="36"/>
        </w:rPr>
        <w:t>列表使用方括号，元组使用小括号</w:t>
      </w:r>
    </w:p>
    <w:p w:rsidR="001559C4" w:rsidRDefault="009222E1">
      <w:pPr>
        <w:numPr>
          <w:ilvl w:val="0"/>
          <w:numId w:val="53"/>
        </w:numPr>
        <w:rPr>
          <w:color w:val="FF0000"/>
          <w:sz w:val="28"/>
          <w:szCs w:val="36"/>
        </w:rPr>
      </w:pPr>
      <w:r>
        <w:rPr>
          <w:rFonts w:hint="eastAsia"/>
          <w:color w:val="FF0000"/>
          <w:sz w:val="28"/>
          <w:szCs w:val="36"/>
        </w:rPr>
        <w:t>元组创建很简单，只需要在括号中添加元素，并使用逗号隔开即可。</w:t>
      </w:r>
    </w:p>
    <w:p w:rsidR="001559C4" w:rsidRDefault="009222E1">
      <w:pPr>
        <w:numPr>
          <w:ilvl w:val="0"/>
          <w:numId w:val="53"/>
        </w:numPr>
        <w:rPr>
          <w:color w:val="FF0000"/>
          <w:sz w:val="28"/>
          <w:szCs w:val="36"/>
        </w:rPr>
      </w:pPr>
      <w:r>
        <w:rPr>
          <w:rFonts w:hint="eastAsia"/>
          <w:color w:val="FF0000"/>
          <w:sz w:val="28"/>
          <w:szCs w:val="36"/>
        </w:rPr>
        <w:t>元组中只包含一个元素时，需要在元素后面添加逗号</w:t>
      </w:r>
    </w:p>
    <w:p w:rsidR="001559C4" w:rsidRDefault="001559C4">
      <w:pPr>
        <w:rPr>
          <w:color w:val="FF0000"/>
          <w:sz w:val="28"/>
          <w:szCs w:val="36"/>
        </w:rPr>
      </w:pPr>
    </w:p>
    <w:p w:rsidR="001559C4" w:rsidRDefault="009222E1">
      <w:pPr>
        <w:numPr>
          <w:ilvl w:val="0"/>
          <w:numId w:val="27"/>
        </w:numPr>
        <w:tabs>
          <w:tab w:val="clear" w:pos="312"/>
        </w:tabs>
        <w:rPr>
          <w:sz w:val="28"/>
          <w:szCs w:val="36"/>
        </w:rPr>
      </w:pPr>
      <w:r>
        <w:rPr>
          <w:rFonts w:hint="eastAsia"/>
          <w:sz w:val="28"/>
          <w:szCs w:val="36"/>
        </w:rPr>
        <w:t>张量中存储的是数或矩阵。</w:t>
      </w:r>
    </w:p>
    <w:p w:rsidR="001559C4" w:rsidRDefault="009222E1">
      <w:pPr>
        <w:rPr>
          <w:sz w:val="28"/>
          <w:szCs w:val="36"/>
        </w:rPr>
      </w:pPr>
      <w:r>
        <w:rPr>
          <w:rFonts w:hint="eastAsia"/>
          <w:sz w:val="28"/>
          <w:szCs w:val="36"/>
        </w:rPr>
        <w:t>答案：</w:t>
      </w:r>
      <w:r>
        <w:rPr>
          <w:rFonts w:hint="eastAsia"/>
          <w:sz w:val="28"/>
          <w:szCs w:val="36"/>
        </w:rPr>
        <w:t>B</w:t>
      </w:r>
    </w:p>
    <w:p w:rsidR="001559C4" w:rsidRDefault="009222E1">
      <w:pPr>
        <w:numPr>
          <w:ilvl w:val="0"/>
          <w:numId w:val="54"/>
        </w:numPr>
        <w:rPr>
          <w:sz w:val="28"/>
          <w:szCs w:val="36"/>
        </w:rPr>
      </w:pPr>
      <w:r>
        <w:rPr>
          <w:rFonts w:hint="eastAsia"/>
          <w:sz w:val="28"/>
          <w:szCs w:val="36"/>
        </w:rPr>
        <w:t>正确</w:t>
      </w:r>
      <w:r>
        <w:rPr>
          <w:rFonts w:hint="eastAsia"/>
          <w:sz w:val="28"/>
          <w:szCs w:val="36"/>
        </w:rPr>
        <w:t xml:space="preserve"> </w:t>
      </w:r>
    </w:p>
    <w:p w:rsidR="001559C4" w:rsidRDefault="009222E1">
      <w:pPr>
        <w:rPr>
          <w:color w:val="FF0000"/>
          <w:sz w:val="28"/>
          <w:szCs w:val="36"/>
        </w:rPr>
      </w:pPr>
      <w:r>
        <w:rPr>
          <w:rFonts w:hint="eastAsia"/>
          <w:color w:val="FF0000"/>
          <w:sz w:val="28"/>
          <w:szCs w:val="36"/>
        </w:rPr>
        <w:t>B</w:t>
      </w:r>
      <w:r>
        <w:rPr>
          <w:rFonts w:hint="eastAsia"/>
          <w:color w:val="FF0000"/>
          <w:sz w:val="28"/>
          <w:szCs w:val="36"/>
        </w:rPr>
        <w:t>、错误</w:t>
      </w: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lastRenderedPageBreak/>
        <w:t>常用的损失函数有那些？</w:t>
      </w:r>
    </w:p>
    <w:p w:rsidR="001559C4" w:rsidRDefault="009222E1">
      <w:pPr>
        <w:rPr>
          <w:sz w:val="28"/>
          <w:szCs w:val="36"/>
        </w:rPr>
      </w:pPr>
      <w:r>
        <w:rPr>
          <w:rFonts w:hint="eastAsia"/>
          <w:sz w:val="28"/>
          <w:szCs w:val="36"/>
        </w:rPr>
        <w:t>答案：</w:t>
      </w:r>
      <w:r>
        <w:rPr>
          <w:rFonts w:hint="eastAsia"/>
          <w:sz w:val="28"/>
          <w:szCs w:val="36"/>
        </w:rPr>
        <w:t>ABCDE</w:t>
      </w:r>
    </w:p>
    <w:p w:rsidR="001559C4" w:rsidRDefault="009222E1">
      <w:pPr>
        <w:numPr>
          <w:ilvl w:val="0"/>
          <w:numId w:val="55"/>
        </w:numPr>
        <w:rPr>
          <w:color w:val="FF0000"/>
          <w:sz w:val="28"/>
          <w:szCs w:val="36"/>
        </w:rPr>
      </w:pPr>
      <w:r>
        <w:rPr>
          <w:rFonts w:hint="eastAsia"/>
          <w:color w:val="FF0000"/>
          <w:sz w:val="28"/>
          <w:szCs w:val="36"/>
        </w:rPr>
        <w:t>均方差</w:t>
      </w:r>
    </w:p>
    <w:p w:rsidR="001559C4" w:rsidRDefault="009222E1">
      <w:pPr>
        <w:numPr>
          <w:ilvl w:val="0"/>
          <w:numId w:val="55"/>
        </w:numPr>
        <w:rPr>
          <w:color w:val="FF0000"/>
          <w:sz w:val="28"/>
          <w:szCs w:val="36"/>
        </w:rPr>
      </w:pPr>
      <w:r>
        <w:rPr>
          <w:rFonts w:hint="eastAsia"/>
          <w:color w:val="FF0000"/>
          <w:sz w:val="28"/>
          <w:szCs w:val="36"/>
        </w:rPr>
        <w:t>Sigmoid</w:t>
      </w:r>
      <w:r>
        <w:rPr>
          <w:rFonts w:hint="eastAsia"/>
          <w:color w:val="FF0000"/>
          <w:sz w:val="28"/>
          <w:szCs w:val="36"/>
        </w:rPr>
        <w:t>交叉</w:t>
      </w:r>
      <w:proofErr w:type="gramStart"/>
      <w:r>
        <w:rPr>
          <w:rFonts w:hint="eastAsia"/>
          <w:color w:val="FF0000"/>
          <w:sz w:val="28"/>
          <w:szCs w:val="36"/>
        </w:rPr>
        <w:t>熵</w:t>
      </w:r>
      <w:proofErr w:type="gramEnd"/>
    </w:p>
    <w:p w:rsidR="001559C4" w:rsidRDefault="009222E1">
      <w:pPr>
        <w:numPr>
          <w:ilvl w:val="0"/>
          <w:numId w:val="55"/>
        </w:numPr>
        <w:rPr>
          <w:color w:val="FF0000"/>
          <w:sz w:val="28"/>
          <w:szCs w:val="36"/>
        </w:rPr>
      </w:pPr>
      <w:proofErr w:type="spellStart"/>
      <w:r>
        <w:rPr>
          <w:rFonts w:hint="eastAsia"/>
          <w:color w:val="FF0000"/>
          <w:sz w:val="28"/>
          <w:szCs w:val="36"/>
        </w:rPr>
        <w:t>Softmax</w:t>
      </w:r>
      <w:proofErr w:type="spellEnd"/>
      <w:r>
        <w:rPr>
          <w:rFonts w:hint="eastAsia"/>
          <w:color w:val="FF0000"/>
          <w:sz w:val="28"/>
          <w:szCs w:val="36"/>
        </w:rPr>
        <w:t>交叉稿</w:t>
      </w:r>
    </w:p>
    <w:p w:rsidR="001559C4" w:rsidRDefault="009222E1">
      <w:pPr>
        <w:numPr>
          <w:ilvl w:val="0"/>
          <w:numId w:val="55"/>
        </w:numPr>
        <w:rPr>
          <w:color w:val="FF0000"/>
          <w:sz w:val="28"/>
          <w:szCs w:val="36"/>
        </w:rPr>
      </w:pPr>
      <w:r>
        <w:rPr>
          <w:rFonts w:hint="eastAsia"/>
          <w:color w:val="FF0000"/>
          <w:sz w:val="28"/>
          <w:szCs w:val="36"/>
        </w:rPr>
        <w:t>Sparse</w:t>
      </w:r>
      <w:r>
        <w:rPr>
          <w:rFonts w:hint="eastAsia"/>
          <w:color w:val="FF0000"/>
          <w:sz w:val="28"/>
          <w:szCs w:val="36"/>
        </w:rPr>
        <w:t>交叉稿</w:t>
      </w:r>
    </w:p>
    <w:p w:rsidR="001559C4" w:rsidRDefault="009222E1">
      <w:pPr>
        <w:numPr>
          <w:ilvl w:val="0"/>
          <w:numId w:val="55"/>
        </w:numPr>
        <w:rPr>
          <w:color w:val="FF0000"/>
          <w:sz w:val="28"/>
          <w:szCs w:val="36"/>
        </w:rPr>
      </w:pPr>
      <w:r>
        <w:rPr>
          <w:rFonts w:hint="eastAsia"/>
          <w:color w:val="FF0000"/>
          <w:sz w:val="28"/>
          <w:szCs w:val="36"/>
        </w:rPr>
        <w:t>加权</w:t>
      </w:r>
      <w:r>
        <w:rPr>
          <w:rFonts w:hint="eastAsia"/>
          <w:color w:val="FF0000"/>
          <w:sz w:val="28"/>
          <w:szCs w:val="36"/>
        </w:rPr>
        <w:t>Sigmoid</w:t>
      </w:r>
      <w:r>
        <w:rPr>
          <w:rFonts w:hint="eastAsia"/>
          <w:color w:val="FF0000"/>
          <w:sz w:val="28"/>
          <w:szCs w:val="36"/>
        </w:rPr>
        <w:t>交叉稿</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促进人工智能发展的因素不包括？</w:t>
      </w:r>
    </w:p>
    <w:p w:rsidR="001559C4" w:rsidRDefault="009222E1">
      <w:pPr>
        <w:rPr>
          <w:sz w:val="28"/>
          <w:szCs w:val="36"/>
        </w:rPr>
      </w:pPr>
      <w:r>
        <w:rPr>
          <w:rFonts w:hint="eastAsia"/>
          <w:sz w:val="28"/>
          <w:szCs w:val="36"/>
        </w:rPr>
        <w:t>答案：</w:t>
      </w:r>
      <w:r>
        <w:rPr>
          <w:rFonts w:hint="eastAsia"/>
          <w:sz w:val="28"/>
          <w:szCs w:val="36"/>
        </w:rPr>
        <w:t>D</w:t>
      </w:r>
    </w:p>
    <w:p w:rsidR="001559C4" w:rsidRDefault="009222E1">
      <w:pPr>
        <w:numPr>
          <w:ilvl w:val="0"/>
          <w:numId w:val="56"/>
        </w:numPr>
        <w:rPr>
          <w:sz w:val="28"/>
          <w:szCs w:val="36"/>
        </w:rPr>
      </w:pPr>
      <w:r>
        <w:rPr>
          <w:rFonts w:hint="eastAsia"/>
          <w:sz w:val="28"/>
          <w:szCs w:val="36"/>
        </w:rPr>
        <w:t>大数据</w:t>
      </w:r>
    </w:p>
    <w:p w:rsidR="001559C4" w:rsidRDefault="009222E1">
      <w:pPr>
        <w:numPr>
          <w:ilvl w:val="0"/>
          <w:numId w:val="56"/>
        </w:numPr>
        <w:rPr>
          <w:sz w:val="28"/>
          <w:szCs w:val="36"/>
        </w:rPr>
      </w:pPr>
      <w:r>
        <w:rPr>
          <w:rFonts w:hint="eastAsia"/>
          <w:sz w:val="28"/>
          <w:szCs w:val="36"/>
        </w:rPr>
        <w:t>计算能力</w:t>
      </w:r>
    </w:p>
    <w:p w:rsidR="001559C4" w:rsidRDefault="009222E1">
      <w:pPr>
        <w:numPr>
          <w:ilvl w:val="0"/>
          <w:numId w:val="56"/>
        </w:numPr>
        <w:rPr>
          <w:sz w:val="28"/>
          <w:szCs w:val="36"/>
        </w:rPr>
      </w:pPr>
      <w:r>
        <w:rPr>
          <w:rFonts w:hint="eastAsia"/>
          <w:sz w:val="28"/>
          <w:szCs w:val="36"/>
        </w:rPr>
        <w:t>算法理论</w:t>
      </w:r>
    </w:p>
    <w:p w:rsidR="001559C4" w:rsidRDefault="009222E1">
      <w:pPr>
        <w:numPr>
          <w:ilvl w:val="0"/>
          <w:numId w:val="56"/>
        </w:numPr>
        <w:rPr>
          <w:color w:val="FF0000"/>
          <w:sz w:val="28"/>
          <w:szCs w:val="36"/>
        </w:rPr>
      </w:pPr>
      <w:r>
        <w:rPr>
          <w:rFonts w:hint="eastAsia"/>
          <w:color w:val="FF0000"/>
          <w:sz w:val="28"/>
          <w:szCs w:val="36"/>
        </w:rPr>
        <w:t>区块链</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深度学习是机器学习的一个分支。</w:t>
      </w:r>
    </w:p>
    <w:p w:rsidR="001559C4" w:rsidRDefault="009222E1">
      <w:pPr>
        <w:rPr>
          <w:sz w:val="28"/>
          <w:szCs w:val="36"/>
        </w:rPr>
      </w:pPr>
      <w:r>
        <w:rPr>
          <w:rFonts w:hint="eastAsia"/>
          <w:sz w:val="28"/>
          <w:szCs w:val="36"/>
        </w:rPr>
        <w:t>答案：</w:t>
      </w:r>
      <w:r>
        <w:rPr>
          <w:rFonts w:hint="eastAsia"/>
          <w:sz w:val="28"/>
          <w:szCs w:val="36"/>
        </w:rPr>
        <w:t>A</w:t>
      </w:r>
    </w:p>
    <w:p w:rsidR="001559C4" w:rsidRDefault="009222E1">
      <w:pPr>
        <w:numPr>
          <w:ilvl w:val="0"/>
          <w:numId w:val="57"/>
        </w:numPr>
        <w:rPr>
          <w:color w:val="FF0000"/>
          <w:sz w:val="28"/>
          <w:szCs w:val="36"/>
        </w:rPr>
      </w:pPr>
      <w:r>
        <w:rPr>
          <w:rFonts w:hint="eastAsia"/>
          <w:color w:val="FF0000"/>
          <w:sz w:val="28"/>
          <w:szCs w:val="36"/>
        </w:rPr>
        <w:t>正确</w:t>
      </w:r>
      <w:r>
        <w:rPr>
          <w:rFonts w:hint="eastAsia"/>
          <w:color w:val="FF0000"/>
          <w:sz w:val="28"/>
          <w:szCs w:val="36"/>
        </w:rPr>
        <w:t xml:space="preserve">  </w:t>
      </w:r>
    </w:p>
    <w:p w:rsidR="001559C4" w:rsidRDefault="009222E1">
      <w:pPr>
        <w:rPr>
          <w:sz w:val="28"/>
          <w:szCs w:val="36"/>
        </w:rPr>
      </w:pPr>
      <w:r>
        <w:rPr>
          <w:rFonts w:hint="eastAsia"/>
          <w:sz w:val="28"/>
          <w:szCs w:val="36"/>
        </w:rPr>
        <w:t>B</w:t>
      </w:r>
      <w:r>
        <w:rPr>
          <w:rFonts w:hint="eastAsia"/>
          <w:sz w:val="28"/>
          <w:szCs w:val="36"/>
        </w:rPr>
        <w:t>、错误</w:t>
      </w: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lastRenderedPageBreak/>
        <w:t>关于神经网络与深度学习的关系表述不正确的是？</w:t>
      </w:r>
    </w:p>
    <w:p w:rsidR="001559C4" w:rsidRDefault="009222E1">
      <w:pPr>
        <w:rPr>
          <w:sz w:val="28"/>
          <w:szCs w:val="36"/>
        </w:rPr>
      </w:pPr>
      <w:r>
        <w:rPr>
          <w:rFonts w:hint="eastAsia"/>
          <w:sz w:val="28"/>
          <w:szCs w:val="36"/>
        </w:rPr>
        <w:t>答案：</w:t>
      </w:r>
      <w:r>
        <w:rPr>
          <w:rFonts w:hint="eastAsia"/>
          <w:sz w:val="28"/>
          <w:szCs w:val="36"/>
        </w:rPr>
        <w:t>B</w:t>
      </w:r>
    </w:p>
    <w:p w:rsidR="001559C4" w:rsidRDefault="009222E1">
      <w:pPr>
        <w:numPr>
          <w:ilvl w:val="0"/>
          <w:numId w:val="58"/>
        </w:numPr>
        <w:rPr>
          <w:sz w:val="28"/>
          <w:szCs w:val="36"/>
        </w:rPr>
      </w:pPr>
      <w:r>
        <w:rPr>
          <w:rFonts w:hint="eastAsia"/>
          <w:sz w:val="28"/>
          <w:szCs w:val="36"/>
        </w:rPr>
        <w:t>深度学习的概念源于人工神经网络的研究</w:t>
      </w:r>
    </w:p>
    <w:p w:rsidR="001559C4" w:rsidRDefault="009222E1">
      <w:pPr>
        <w:numPr>
          <w:ilvl w:val="0"/>
          <w:numId w:val="58"/>
        </w:numPr>
        <w:rPr>
          <w:color w:val="FF0000"/>
          <w:sz w:val="28"/>
          <w:szCs w:val="36"/>
        </w:rPr>
      </w:pPr>
      <w:r>
        <w:rPr>
          <w:rFonts w:hint="eastAsia"/>
          <w:color w:val="FF0000"/>
          <w:sz w:val="28"/>
          <w:szCs w:val="36"/>
        </w:rPr>
        <w:t>含有</w:t>
      </w:r>
      <w:proofErr w:type="gramStart"/>
      <w:r>
        <w:rPr>
          <w:rFonts w:hint="eastAsia"/>
          <w:color w:val="FF0000"/>
          <w:sz w:val="28"/>
          <w:szCs w:val="36"/>
        </w:rPr>
        <w:t>多个隐层的</w:t>
      </w:r>
      <w:proofErr w:type="gramEnd"/>
      <w:r>
        <w:rPr>
          <w:rFonts w:hint="eastAsia"/>
          <w:color w:val="FF0000"/>
          <w:sz w:val="28"/>
          <w:szCs w:val="36"/>
        </w:rPr>
        <w:t>神经网络算法就是一种深度学习算法</w:t>
      </w:r>
    </w:p>
    <w:p w:rsidR="001559C4" w:rsidRDefault="009222E1">
      <w:pPr>
        <w:numPr>
          <w:ilvl w:val="0"/>
          <w:numId w:val="58"/>
        </w:numPr>
        <w:rPr>
          <w:sz w:val="28"/>
          <w:szCs w:val="36"/>
        </w:rPr>
      </w:pPr>
      <w:r>
        <w:rPr>
          <w:rFonts w:hint="eastAsia"/>
          <w:sz w:val="28"/>
          <w:szCs w:val="36"/>
        </w:rPr>
        <w:t>单层神经网络也是深度学习的一种</w:t>
      </w:r>
    </w:p>
    <w:p w:rsidR="001559C4" w:rsidRDefault="009222E1">
      <w:pPr>
        <w:numPr>
          <w:ilvl w:val="0"/>
          <w:numId w:val="58"/>
        </w:numPr>
        <w:rPr>
          <w:sz w:val="28"/>
          <w:szCs w:val="36"/>
        </w:rPr>
      </w:pPr>
      <w:r>
        <w:rPr>
          <w:rFonts w:hint="eastAsia"/>
          <w:sz w:val="28"/>
          <w:szCs w:val="36"/>
        </w:rPr>
        <w:t>卷积神经网络属于深度学习的一种</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Python</w:t>
      </w:r>
      <w:r>
        <w:rPr>
          <w:rFonts w:hint="eastAsia"/>
          <w:sz w:val="28"/>
          <w:szCs w:val="36"/>
        </w:rPr>
        <w:t>代码的特点有那些？</w:t>
      </w:r>
    </w:p>
    <w:p w:rsidR="001559C4" w:rsidRDefault="009222E1">
      <w:pPr>
        <w:rPr>
          <w:sz w:val="28"/>
          <w:szCs w:val="36"/>
        </w:rPr>
      </w:pPr>
      <w:r>
        <w:rPr>
          <w:rFonts w:hint="eastAsia"/>
          <w:sz w:val="28"/>
          <w:szCs w:val="36"/>
        </w:rPr>
        <w:t>答案：</w:t>
      </w:r>
      <w:r>
        <w:rPr>
          <w:rFonts w:hint="eastAsia"/>
          <w:sz w:val="28"/>
          <w:szCs w:val="36"/>
        </w:rPr>
        <w:t>ABCD</w:t>
      </w:r>
    </w:p>
    <w:p w:rsidR="001559C4" w:rsidRDefault="009222E1">
      <w:pPr>
        <w:numPr>
          <w:ilvl w:val="0"/>
          <w:numId w:val="59"/>
        </w:numPr>
        <w:rPr>
          <w:color w:val="FF0000"/>
          <w:sz w:val="28"/>
          <w:szCs w:val="36"/>
        </w:rPr>
      </w:pPr>
      <w:r>
        <w:rPr>
          <w:rFonts w:hint="eastAsia"/>
          <w:color w:val="FF0000"/>
          <w:sz w:val="28"/>
          <w:szCs w:val="36"/>
        </w:rPr>
        <w:t>易读性</w:t>
      </w:r>
    </w:p>
    <w:p w:rsidR="001559C4" w:rsidRDefault="009222E1">
      <w:pPr>
        <w:numPr>
          <w:ilvl w:val="0"/>
          <w:numId w:val="59"/>
        </w:numPr>
        <w:rPr>
          <w:color w:val="FF0000"/>
          <w:sz w:val="28"/>
          <w:szCs w:val="36"/>
        </w:rPr>
      </w:pPr>
      <w:r>
        <w:rPr>
          <w:rFonts w:hint="eastAsia"/>
          <w:color w:val="FF0000"/>
          <w:sz w:val="28"/>
          <w:szCs w:val="36"/>
        </w:rPr>
        <w:t>简洁性</w:t>
      </w:r>
    </w:p>
    <w:p w:rsidR="001559C4" w:rsidRDefault="009222E1">
      <w:pPr>
        <w:numPr>
          <w:ilvl w:val="0"/>
          <w:numId w:val="59"/>
        </w:numPr>
        <w:rPr>
          <w:color w:val="FF0000"/>
          <w:sz w:val="28"/>
          <w:szCs w:val="36"/>
        </w:rPr>
      </w:pPr>
      <w:r>
        <w:rPr>
          <w:rFonts w:hint="eastAsia"/>
          <w:color w:val="FF0000"/>
          <w:sz w:val="28"/>
          <w:szCs w:val="36"/>
        </w:rPr>
        <w:t>快速性</w:t>
      </w:r>
    </w:p>
    <w:p w:rsidR="001559C4" w:rsidRDefault="009222E1">
      <w:pPr>
        <w:numPr>
          <w:ilvl w:val="0"/>
          <w:numId w:val="59"/>
        </w:numPr>
        <w:rPr>
          <w:color w:val="FF0000"/>
          <w:sz w:val="28"/>
          <w:szCs w:val="36"/>
        </w:rPr>
      </w:pPr>
      <w:r>
        <w:rPr>
          <w:rFonts w:hint="eastAsia"/>
          <w:color w:val="FF0000"/>
          <w:sz w:val="28"/>
          <w:szCs w:val="36"/>
        </w:rPr>
        <w:t>可扩展性</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根据信息熵的定义，抛一枚均匀硬币的信息熵是多少</w:t>
      </w:r>
      <w:r>
        <w:rPr>
          <w:rFonts w:hint="eastAsia"/>
          <w:sz w:val="28"/>
          <w:szCs w:val="36"/>
        </w:rPr>
        <w:t>bit</w:t>
      </w:r>
      <w:r>
        <w:rPr>
          <w:rFonts w:hint="eastAsia"/>
          <w:sz w:val="28"/>
          <w:szCs w:val="36"/>
        </w:rPr>
        <w:t>？</w:t>
      </w:r>
    </w:p>
    <w:p w:rsidR="001559C4" w:rsidRDefault="009222E1">
      <w:pPr>
        <w:rPr>
          <w:sz w:val="28"/>
          <w:szCs w:val="36"/>
        </w:rPr>
      </w:pPr>
      <w:r>
        <w:rPr>
          <w:rFonts w:hint="eastAsia"/>
          <w:sz w:val="28"/>
          <w:szCs w:val="36"/>
        </w:rPr>
        <w:t>答案：</w:t>
      </w:r>
      <w:r>
        <w:rPr>
          <w:rFonts w:hint="eastAsia"/>
          <w:sz w:val="28"/>
          <w:szCs w:val="36"/>
        </w:rPr>
        <w:t>D</w:t>
      </w:r>
    </w:p>
    <w:p w:rsidR="001559C4" w:rsidRDefault="009222E1">
      <w:pPr>
        <w:rPr>
          <w:sz w:val="28"/>
          <w:szCs w:val="36"/>
        </w:rPr>
      </w:pPr>
      <w:r>
        <w:rPr>
          <w:rFonts w:hint="eastAsia"/>
          <w:sz w:val="28"/>
          <w:szCs w:val="36"/>
        </w:rPr>
        <w:t>A</w:t>
      </w:r>
      <w:r>
        <w:rPr>
          <w:rFonts w:hint="eastAsia"/>
          <w:sz w:val="28"/>
          <w:szCs w:val="36"/>
        </w:rPr>
        <w:t>、</w:t>
      </w:r>
      <w:r>
        <w:rPr>
          <w:rFonts w:hint="eastAsia"/>
          <w:sz w:val="28"/>
          <w:szCs w:val="36"/>
        </w:rPr>
        <w:t>0</w:t>
      </w:r>
    </w:p>
    <w:p w:rsidR="001559C4" w:rsidRDefault="009222E1">
      <w:pPr>
        <w:rPr>
          <w:sz w:val="28"/>
          <w:szCs w:val="36"/>
        </w:rPr>
      </w:pPr>
      <w:r>
        <w:rPr>
          <w:rFonts w:hint="eastAsia"/>
          <w:sz w:val="28"/>
          <w:szCs w:val="36"/>
        </w:rPr>
        <w:t>B</w:t>
      </w:r>
      <w:r>
        <w:rPr>
          <w:rFonts w:hint="eastAsia"/>
          <w:sz w:val="28"/>
          <w:szCs w:val="36"/>
        </w:rPr>
        <w:t>、</w:t>
      </w:r>
      <w:r>
        <w:rPr>
          <w:rFonts w:hint="eastAsia"/>
          <w:sz w:val="28"/>
          <w:szCs w:val="36"/>
        </w:rPr>
        <w:t>0.5</w:t>
      </w:r>
    </w:p>
    <w:p w:rsidR="001559C4" w:rsidRDefault="009222E1">
      <w:pPr>
        <w:rPr>
          <w:sz w:val="28"/>
          <w:szCs w:val="36"/>
        </w:rPr>
      </w:pPr>
      <w:r>
        <w:rPr>
          <w:rFonts w:hint="eastAsia"/>
          <w:sz w:val="28"/>
          <w:szCs w:val="36"/>
        </w:rPr>
        <w:t>C</w:t>
      </w:r>
      <w:r>
        <w:rPr>
          <w:rFonts w:hint="eastAsia"/>
          <w:sz w:val="28"/>
          <w:szCs w:val="36"/>
        </w:rPr>
        <w:t>、</w:t>
      </w:r>
      <w:r>
        <w:rPr>
          <w:rFonts w:hint="eastAsia"/>
          <w:sz w:val="28"/>
          <w:szCs w:val="36"/>
        </w:rPr>
        <w:t>1</w:t>
      </w:r>
    </w:p>
    <w:p w:rsidR="001559C4" w:rsidRPr="00CA7E3C" w:rsidRDefault="009222E1">
      <w:pPr>
        <w:rPr>
          <w:color w:val="FF0000"/>
          <w:sz w:val="28"/>
          <w:szCs w:val="36"/>
        </w:rPr>
      </w:pPr>
      <w:r w:rsidRPr="00CA7E3C">
        <w:rPr>
          <w:rFonts w:hint="eastAsia"/>
          <w:color w:val="FF0000"/>
          <w:sz w:val="28"/>
          <w:szCs w:val="36"/>
        </w:rPr>
        <w:t>D</w:t>
      </w:r>
      <w:r w:rsidRPr="00CA7E3C">
        <w:rPr>
          <w:rFonts w:hint="eastAsia"/>
          <w:color w:val="FF0000"/>
          <w:sz w:val="28"/>
          <w:szCs w:val="36"/>
        </w:rPr>
        <w:t>、</w:t>
      </w:r>
      <w:r w:rsidRPr="00CA7E3C">
        <w:rPr>
          <w:rFonts w:hint="eastAsia"/>
          <w:color w:val="FF0000"/>
          <w:sz w:val="28"/>
          <w:szCs w:val="36"/>
        </w:rPr>
        <w:t>-1</w:t>
      </w:r>
    </w:p>
    <w:p w:rsidR="001559C4" w:rsidRDefault="001559C4">
      <w:pPr>
        <w:rPr>
          <w:sz w:val="28"/>
          <w:szCs w:val="36"/>
        </w:rPr>
      </w:pP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lastRenderedPageBreak/>
        <w:t>X</w:t>
      </w:r>
      <w:r>
        <w:rPr>
          <w:rFonts w:hint="eastAsia"/>
          <w:sz w:val="28"/>
          <w:szCs w:val="36"/>
        </w:rPr>
        <w:t>、</w:t>
      </w:r>
      <w:r>
        <w:rPr>
          <w:rFonts w:hint="eastAsia"/>
          <w:sz w:val="28"/>
          <w:szCs w:val="36"/>
        </w:rPr>
        <w:t>Y</w:t>
      </w:r>
      <w:r>
        <w:rPr>
          <w:rFonts w:hint="eastAsia"/>
          <w:sz w:val="28"/>
          <w:szCs w:val="36"/>
        </w:rPr>
        <w:t>是随机变量，</w:t>
      </w:r>
      <w:r>
        <w:rPr>
          <w:rFonts w:hint="eastAsia"/>
          <w:sz w:val="28"/>
          <w:szCs w:val="36"/>
        </w:rPr>
        <w:t>C</w:t>
      </w:r>
      <w:r>
        <w:rPr>
          <w:rFonts w:hint="eastAsia"/>
          <w:sz w:val="28"/>
          <w:szCs w:val="36"/>
        </w:rPr>
        <w:t>是常数，下列选项中对方差的性质描述不正确的是？</w:t>
      </w:r>
    </w:p>
    <w:p w:rsidR="001559C4" w:rsidRDefault="009222E1">
      <w:pPr>
        <w:rPr>
          <w:sz w:val="28"/>
          <w:szCs w:val="36"/>
        </w:rPr>
      </w:pPr>
      <w:r>
        <w:rPr>
          <w:rFonts w:hint="eastAsia"/>
          <w:sz w:val="28"/>
          <w:szCs w:val="36"/>
        </w:rPr>
        <w:t>答案：</w:t>
      </w:r>
      <w:r>
        <w:rPr>
          <w:rFonts w:hint="eastAsia"/>
          <w:sz w:val="28"/>
          <w:szCs w:val="36"/>
        </w:rPr>
        <w:t>BD</w:t>
      </w:r>
    </w:p>
    <w:p w:rsidR="001559C4" w:rsidRDefault="009222E1">
      <w:pPr>
        <w:numPr>
          <w:ilvl w:val="0"/>
          <w:numId w:val="60"/>
        </w:numPr>
        <w:rPr>
          <w:sz w:val="28"/>
          <w:szCs w:val="36"/>
        </w:rPr>
      </w:pPr>
      <w:r>
        <w:rPr>
          <w:rFonts w:hint="eastAsia"/>
          <w:sz w:val="28"/>
          <w:szCs w:val="36"/>
        </w:rPr>
        <w:t>D(C)=0</w:t>
      </w:r>
    </w:p>
    <w:p w:rsidR="001559C4" w:rsidRDefault="009222E1">
      <w:pPr>
        <w:numPr>
          <w:ilvl w:val="0"/>
          <w:numId w:val="60"/>
        </w:numPr>
        <w:rPr>
          <w:color w:val="FF0000"/>
          <w:sz w:val="28"/>
          <w:szCs w:val="36"/>
        </w:rPr>
      </w:pPr>
      <w:r>
        <w:rPr>
          <w:rFonts w:hint="eastAsia"/>
          <w:color w:val="FF0000"/>
          <w:sz w:val="28"/>
          <w:szCs w:val="36"/>
        </w:rPr>
        <w:t>D(X+Y)=D(X)+D(Y)</w:t>
      </w:r>
    </w:p>
    <w:p w:rsidR="001559C4" w:rsidRDefault="009222E1">
      <w:pPr>
        <w:numPr>
          <w:ilvl w:val="0"/>
          <w:numId w:val="60"/>
        </w:numPr>
        <w:rPr>
          <w:sz w:val="28"/>
          <w:szCs w:val="36"/>
        </w:rPr>
      </w:pPr>
      <w:r>
        <w:rPr>
          <w:rFonts w:hint="eastAsia"/>
          <w:sz w:val="28"/>
          <w:szCs w:val="36"/>
        </w:rPr>
        <w:t>D(CX)=C*C*D(X)</w:t>
      </w:r>
    </w:p>
    <w:p w:rsidR="001559C4" w:rsidRDefault="009222E1">
      <w:pPr>
        <w:numPr>
          <w:ilvl w:val="0"/>
          <w:numId w:val="60"/>
        </w:numPr>
        <w:rPr>
          <w:color w:val="FF0000"/>
          <w:sz w:val="28"/>
          <w:szCs w:val="36"/>
        </w:rPr>
      </w:pPr>
      <w:r>
        <w:rPr>
          <w:rFonts w:hint="eastAsia"/>
          <w:color w:val="FF0000"/>
          <w:sz w:val="28"/>
          <w:szCs w:val="36"/>
        </w:rPr>
        <w:t>D(XY)=D(X)D(Y)</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卷积神经网络更适合于处理语音识别问题。</w:t>
      </w:r>
    </w:p>
    <w:p w:rsidR="001559C4" w:rsidRDefault="009222E1">
      <w:pPr>
        <w:rPr>
          <w:sz w:val="28"/>
          <w:szCs w:val="36"/>
        </w:rPr>
      </w:pPr>
      <w:r>
        <w:rPr>
          <w:rFonts w:hint="eastAsia"/>
          <w:sz w:val="28"/>
          <w:szCs w:val="36"/>
        </w:rPr>
        <w:t>答案：</w:t>
      </w:r>
      <w:r>
        <w:rPr>
          <w:rFonts w:hint="eastAsia"/>
          <w:sz w:val="28"/>
          <w:szCs w:val="36"/>
        </w:rPr>
        <w:t>B</w:t>
      </w:r>
    </w:p>
    <w:p w:rsidR="001559C4" w:rsidRDefault="009222E1">
      <w:pPr>
        <w:numPr>
          <w:ilvl w:val="0"/>
          <w:numId w:val="61"/>
        </w:numPr>
        <w:rPr>
          <w:sz w:val="28"/>
          <w:szCs w:val="36"/>
        </w:rPr>
      </w:pPr>
      <w:r>
        <w:rPr>
          <w:rFonts w:hint="eastAsia"/>
          <w:sz w:val="28"/>
          <w:szCs w:val="36"/>
        </w:rPr>
        <w:t>正确</w:t>
      </w:r>
      <w:r>
        <w:rPr>
          <w:rFonts w:hint="eastAsia"/>
          <w:sz w:val="28"/>
          <w:szCs w:val="36"/>
        </w:rPr>
        <w:t xml:space="preserve">   </w:t>
      </w:r>
    </w:p>
    <w:p w:rsidR="001559C4" w:rsidRDefault="009222E1">
      <w:pPr>
        <w:rPr>
          <w:color w:val="FF0000"/>
          <w:sz w:val="28"/>
          <w:szCs w:val="36"/>
        </w:rPr>
      </w:pPr>
      <w:r>
        <w:rPr>
          <w:rFonts w:hint="eastAsia"/>
          <w:color w:val="FF0000"/>
          <w:sz w:val="28"/>
          <w:szCs w:val="36"/>
        </w:rPr>
        <w:t>B</w:t>
      </w:r>
      <w:r>
        <w:rPr>
          <w:rFonts w:hint="eastAsia"/>
          <w:color w:val="FF0000"/>
          <w:sz w:val="28"/>
          <w:szCs w:val="36"/>
        </w:rPr>
        <w:t>、错误</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AI</w:t>
      </w:r>
      <w:r>
        <w:rPr>
          <w:rFonts w:hint="eastAsia"/>
          <w:sz w:val="28"/>
          <w:szCs w:val="36"/>
        </w:rPr>
        <w:t>的英文缩写是？</w:t>
      </w:r>
    </w:p>
    <w:p w:rsidR="001559C4" w:rsidRDefault="009222E1">
      <w:pPr>
        <w:rPr>
          <w:sz w:val="28"/>
          <w:szCs w:val="36"/>
        </w:rPr>
      </w:pPr>
      <w:r>
        <w:rPr>
          <w:rFonts w:hint="eastAsia"/>
          <w:sz w:val="28"/>
          <w:szCs w:val="36"/>
        </w:rPr>
        <w:t>答案：</w:t>
      </w:r>
      <w:r>
        <w:rPr>
          <w:rFonts w:hint="eastAsia"/>
          <w:sz w:val="28"/>
          <w:szCs w:val="36"/>
        </w:rPr>
        <w:t>B</w:t>
      </w:r>
    </w:p>
    <w:p w:rsidR="001559C4" w:rsidRDefault="009222E1">
      <w:pPr>
        <w:numPr>
          <w:ilvl w:val="0"/>
          <w:numId w:val="62"/>
        </w:numPr>
        <w:rPr>
          <w:sz w:val="28"/>
          <w:szCs w:val="36"/>
        </w:rPr>
      </w:pPr>
      <w:r>
        <w:rPr>
          <w:rFonts w:hint="eastAsia"/>
          <w:sz w:val="28"/>
          <w:szCs w:val="36"/>
        </w:rPr>
        <w:t>Automatic Intelligence</w:t>
      </w:r>
    </w:p>
    <w:p w:rsidR="001559C4" w:rsidRDefault="009222E1">
      <w:pPr>
        <w:numPr>
          <w:ilvl w:val="0"/>
          <w:numId w:val="62"/>
        </w:numPr>
        <w:rPr>
          <w:color w:val="FF0000"/>
          <w:sz w:val="28"/>
          <w:szCs w:val="36"/>
        </w:rPr>
      </w:pPr>
      <w:proofErr w:type="spellStart"/>
      <w:r>
        <w:rPr>
          <w:rFonts w:hint="eastAsia"/>
          <w:color w:val="FF0000"/>
          <w:sz w:val="28"/>
          <w:szCs w:val="36"/>
        </w:rPr>
        <w:t>Artifical</w:t>
      </w:r>
      <w:proofErr w:type="spellEnd"/>
      <w:r>
        <w:rPr>
          <w:rFonts w:hint="eastAsia"/>
          <w:color w:val="FF0000"/>
          <w:sz w:val="28"/>
          <w:szCs w:val="36"/>
        </w:rPr>
        <w:t xml:space="preserve"> Intelligence</w:t>
      </w:r>
    </w:p>
    <w:p w:rsidR="001559C4" w:rsidRDefault="009222E1">
      <w:pPr>
        <w:numPr>
          <w:ilvl w:val="0"/>
          <w:numId w:val="62"/>
        </w:numPr>
        <w:rPr>
          <w:sz w:val="28"/>
          <w:szCs w:val="36"/>
        </w:rPr>
      </w:pPr>
      <w:r>
        <w:rPr>
          <w:rFonts w:hint="eastAsia"/>
          <w:sz w:val="28"/>
          <w:szCs w:val="36"/>
        </w:rPr>
        <w:t>Automatic Information</w:t>
      </w:r>
    </w:p>
    <w:p w:rsidR="001559C4" w:rsidRDefault="009222E1">
      <w:pPr>
        <w:numPr>
          <w:ilvl w:val="0"/>
          <w:numId w:val="62"/>
        </w:numPr>
        <w:rPr>
          <w:sz w:val="28"/>
          <w:szCs w:val="36"/>
        </w:rPr>
      </w:pPr>
      <w:proofErr w:type="spellStart"/>
      <w:r>
        <w:rPr>
          <w:rFonts w:hint="eastAsia"/>
          <w:sz w:val="28"/>
          <w:szCs w:val="36"/>
        </w:rPr>
        <w:t>Artifical</w:t>
      </w:r>
      <w:proofErr w:type="spellEnd"/>
      <w:r>
        <w:rPr>
          <w:rFonts w:hint="eastAsia"/>
          <w:sz w:val="28"/>
          <w:szCs w:val="36"/>
        </w:rPr>
        <w:t xml:space="preserve"> Information</w:t>
      </w: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lastRenderedPageBreak/>
        <w:t>以下选项中对期望和方差描述错误的是？</w:t>
      </w:r>
    </w:p>
    <w:p w:rsidR="001559C4" w:rsidRDefault="009222E1">
      <w:pPr>
        <w:rPr>
          <w:sz w:val="28"/>
          <w:szCs w:val="36"/>
        </w:rPr>
      </w:pPr>
      <w:r>
        <w:rPr>
          <w:rFonts w:hint="eastAsia"/>
          <w:sz w:val="28"/>
          <w:szCs w:val="36"/>
        </w:rPr>
        <w:t>答案：</w:t>
      </w:r>
      <w:r>
        <w:rPr>
          <w:rFonts w:hint="eastAsia"/>
          <w:sz w:val="28"/>
          <w:szCs w:val="36"/>
        </w:rPr>
        <w:t>D</w:t>
      </w:r>
    </w:p>
    <w:p w:rsidR="001559C4" w:rsidRDefault="009222E1">
      <w:pPr>
        <w:numPr>
          <w:ilvl w:val="0"/>
          <w:numId w:val="63"/>
        </w:numPr>
        <w:rPr>
          <w:sz w:val="28"/>
          <w:szCs w:val="36"/>
        </w:rPr>
      </w:pPr>
      <w:r>
        <w:rPr>
          <w:rFonts w:hint="eastAsia"/>
          <w:sz w:val="28"/>
          <w:szCs w:val="36"/>
        </w:rPr>
        <w:t>期望反映的是随机变量取值的平均水平</w:t>
      </w:r>
    </w:p>
    <w:p w:rsidR="001559C4" w:rsidRDefault="009222E1">
      <w:pPr>
        <w:numPr>
          <w:ilvl w:val="0"/>
          <w:numId w:val="63"/>
        </w:numPr>
        <w:rPr>
          <w:sz w:val="28"/>
          <w:szCs w:val="36"/>
        </w:rPr>
      </w:pPr>
      <w:r>
        <w:rPr>
          <w:rFonts w:hint="eastAsia"/>
          <w:sz w:val="28"/>
          <w:szCs w:val="36"/>
        </w:rPr>
        <w:t>方差反映的是随机变量和其数学期望之间的偏离程度</w:t>
      </w:r>
    </w:p>
    <w:p w:rsidR="001559C4" w:rsidRDefault="009222E1">
      <w:pPr>
        <w:numPr>
          <w:ilvl w:val="0"/>
          <w:numId w:val="63"/>
        </w:numPr>
        <w:rPr>
          <w:sz w:val="28"/>
          <w:szCs w:val="36"/>
        </w:rPr>
      </w:pPr>
      <w:r>
        <w:rPr>
          <w:rFonts w:hint="eastAsia"/>
          <w:sz w:val="28"/>
          <w:szCs w:val="36"/>
        </w:rPr>
        <w:t>期望和方差都是随机变量的数字特征</w:t>
      </w:r>
    </w:p>
    <w:p w:rsidR="001559C4" w:rsidRDefault="009222E1">
      <w:pPr>
        <w:numPr>
          <w:ilvl w:val="0"/>
          <w:numId w:val="63"/>
        </w:numPr>
        <w:rPr>
          <w:color w:val="FF0000"/>
          <w:sz w:val="28"/>
          <w:szCs w:val="36"/>
        </w:rPr>
      </w:pPr>
      <w:r>
        <w:rPr>
          <w:rFonts w:hint="eastAsia"/>
          <w:color w:val="FF0000"/>
          <w:sz w:val="28"/>
          <w:szCs w:val="36"/>
        </w:rPr>
        <w:t>期望越大、</w:t>
      </w:r>
      <w:proofErr w:type="gramStart"/>
      <w:r>
        <w:rPr>
          <w:rFonts w:hint="eastAsia"/>
          <w:color w:val="FF0000"/>
          <w:sz w:val="28"/>
          <w:szCs w:val="36"/>
        </w:rPr>
        <w:t>方差越</w:t>
      </w:r>
      <w:proofErr w:type="gramEnd"/>
      <w:r>
        <w:rPr>
          <w:rFonts w:hint="eastAsia"/>
          <w:color w:val="FF0000"/>
          <w:sz w:val="28"/>
          <w:szCs w:val="36"/>
        </w:rPr>
        <w:t>小</w:t>
      </w:r>
    </w:p>
    <w:p w:rsidR="001559C4" w:rsidRDefault="001559C4">
      <w:pPr>
        <w:rPr>
          <w:sz w:val="28"/>
          <w:szCs w:val="36"/>
        </w:rPr>
      </w:pPr>
    </w:p>
    <w:p w:rsidR="001559C4" w:rsidRDefault="009222E1">
      <w:pPr>
        <w:numPr>
          <w:ilvl w:val="0"/>
          <w:numId w:val="27"/>
        </w:numPr>
        <w:tabs>
          <w:tab w:val="clear" w:pos="312"/>
        </w:tabs>
        <w:rPr>
          <w:sz w:val="28"/>
          <w:szCs w:val="36"/>
        </w:rPr>
      </w:pPr>
      <w:r>
        <w:rPr>
          <w:rFonts w:hint="eastAsia"/>
          <w:sz w:val="28"/>
          <w:szCs w:val="36"/>
        </w:rPr>
        <w:t>以下选项中，是</w:t>
      </w:r>
      <w:r>
        <w:rPr>
          <w:rFonts w:hint="eastAsia"/>
          <w:sz w:val="28"/>
          <w:szCs w:val="36"/>
        </w:rPr>
        <w:t>Python</w:t>
      </w:r>
      <w:r>
        <w:rPr>
          <w:rFonts w:hint="eastAsia"/>
          <w:sz w:val="28"/>
          <w:szCs w:val="36"/>
        </w:rPr>
        <w:t>语言设计哲学的有那些？</w:t>
      </w:r>
    </w:p>
    <w:p w:rsidR="001559C4" w:rsidRDefault="009222E1">
      <w:pPr>
        <w:rPr>
          <w:sz w:val="28"/>
          <w:szCs w:val="36"/>
        </w:rPr>
      </w:pPr>
      <w:r>
        <w:rPr>
          <w:rFonts w:hint="eastAsia"/>
          <w:sz w:val="28"/>
          <w:szCs w:val="36"/>
        </w:rPr>
        <w:t>答案：</w:t>
      </w:r>
      <w:r>
        <w:rPr>
          <w:rFonts w:hint="eastAsia"/>
          <w:sz w:val="28"/>
          <w:szCs w:val="36"/>
        </w:rPr>
        <w:t>ACD</w:t>
      </w:r>
    </w:p>
    <w:p w:rsidR="001559C4" w:rsidRDefault="009222E1">
      <w:pPr>
        <w:rPr>
          <w:color w:val="FF0000"/>
          <w:sz w:val="28"/>
          <w:szCs w:val="36"/>
        </w:rPr>
      </w:pPr>
      <w:r>
        <w:rPr>
          <w:rFonts w:hint="eastAsia"/>
          <w:color w:val="FF0000"/>
          <w:sz w:val="28"/>
          <w:szCs w:val="36"/>
        </w:rPr>
        <w:t>A</w:t>
      </w:r>
      <w:r>
        <w:rPr>
          <w:rFonts w:hint="eastAsia"/>
          <w:color w:val="FF0000"/>
          <w:sz w:val="28"/>
          <w:szCs w:val="36"/>
        </w:rPr>
        <w:t>、</w:t>
      </w:r>
      <w:r>
        <w:rPr>
          <w:rFonts w:hint="eastAsia"/>
          <w:color w:val="FF0000"/>
          <w:sz w:val="28"/>
          <w:szCs w:val="36"/>
        </w:rPr>
        <w:t>Beautiful</w:t>
      </w:r>
    </w:p>
    <w:p w:rsidR="001559C4" w:rsidRDefault="009222E1">
      <w:pPr>
        <w:rPr>
          <w:sz w:val="28"/>
          <w:szCs w:val="36"/>
        </w:rPr>
      </w:pPr>
      <w:r>
        <w:rPr>
          <w:rFonts w:hint="eastAsia"/>
          <w:sz w:val="28"/>
          <w:szCs w:val="36"/>
        </w:rPr>
        <w:t>B</w:t>
      </w:r>
      <w:r>
        <w:rPr>
          <w:rFonts w:hint="eastAsia"/>
          <w:sz w:val="28"/>
          <w:szCs w:val="36"/>
        </w:rPr>
        <w:t>、</w:t>
      </w:r>
      <w:r>
        <w:rPr>
          <w:rFonts w:hint="eastAsia"/>
          <w:sz w:val="28"/>
          <w:szCs w:val="36"/>
        </w:rPr>
        <w:t>Expensive</w:t>
      </w:r>
    </w:p>
    <w:p w:rsidR="001559C4" w:rsidRDefault="009222E1">
      <w:pPr>
        <w:rPr>
          <w:color w:val="FF0000"/>
          <w:sz w:val="28"/>
          <w:szCs w:val="36"/>
        </w:rPr>
      </w:pPr>
      <w:r>
        <w:rPr>
          <w:rFonts w:hint="eastAsia"/>
          <w:color w:val="FF0000"/>
          <w:sz w:val="28"/>
          <w:szCs w:val="36"/>
        </w:rPr>
        <w:t>C</w:t>
      </w:r>
      <w:r>
        <w:rPr>
          <w:rFonts w:hint="eastAsia"/>
          <w:color w:val="FF0000"/>
          <w:sz w:val="28"/>
          <w:szCs w:val="36"/>
        </w:rPr>
        <w:t>、</w:t>
      </w:r>
      <w:r>
        <w:rPr>
          <w:rFonts w:hint="eastAsia"/>
          <w:color w:val="FF0000"/>
          <w:sz w:val="28"/>
          <w:szCs w:val="36"/>
        </w:rPr>
        <w:t>Explicit</w:t>
      </w:r>
    </w:p>
    <w:p w:rsidR="001559C4" w:rsidRDefault="009222E1">
      <w:pPr>
        <w:rPr>
          <w:color w:val="FF0000"/>
          <w:sz w:val="28"/>
          <w:szCs w:val="36"/>
        </w:rPr>
      </w:pPr>
      <w:r>
        <w:rPr>
          <w:rFonts w:hint="eastAsia"/>
          <w:color w:val="FF0000"/>
          <w:sz w:val="28"/>
          <w:szCs w:val="36"/>
        </w:rPr>
        <w:t>D</w:t>
      </w:r>
      <w:r>
        <w:rPr>
          <w:rFonts w:hint="eastAsia"/>
          <w:color w:val="FF0000"/>
          <w:sz w:val="28"/>
          <w:szCs w:val="36"/>
        </w:rPr>
        <w:t>、</w:t>
      </w:r>
      <w:r>
        <w:rPr>
          <w:rFonts w:hint="eastAsia"/>
          <w:color w:val="FF0000"/>
          <w:sz w:val="28"/>
          <w:szCs w:val="36"/>
        </w:rPr>
        <w:t>Simple</w:t>
      </w:r>
    </w:p>
    <w:p w:rsidR="001559C4" w:rsidRDefault="001559C4">
      <w:pPr>
        <w:rPr>
          <w:sz w:val="28"/>
          <w:szCs w:val="36"/>
        </w:rPr>
      </w:pPr>
    </w:p>
    <w:p w:rsidR="001559C4" w:rsidRDefault="009222E1">
      <w:pPr>
        <w:rPr>
          <w:sz w:val="28"/>
          <w:szCs w:val="36"/>
        </w:rPr>
      </w:pPr>
      <w:r>
        <w:rPr>
          <w:rFonts w:hint="eastAsia"/>
          <w:sz w:val="28"/>
          <w:szCs w:val="36"/>
        </w:rPr>
        <w:t>91.</w:t>
      </w:r>
      <w:r>
        <w:rPr>
          <w:rFonts w:hint="eastAsia"/>
          <w:sz w:val="28"/>
          <w:szCs w:val="36"/>
        </w:rPr>
        <w:t>以下选项中属于</w:t>
      </w:r>
      <w:proofErr w:type="spellStart"/>
      <w:r>
        <w:rPr>
          <w:rFonts w:hint="eastAsia"/>
          <w:sz w:val="28"/>
          <w:szCs w:val="36"/>
        </w:rPr>
        <w:t>TensorFlow</w:t>
      </w:r>
      <w:proofErr w:type="spellEnd"/>
      <w:r>
        <w:rPr>
          <w:rFonts w:hint="eastAsia"/>
          <w:sz w:val="28"/>
          <w:szCs w:val="36"/>
        </w:rPr>
        <w:t>中的概念是？</w:t>
      </w:r>
    </w:p>
    <w:p w:rsidR="001559C4" w:rsidRDefault="009222E1">
      <w:pPr>
        <w:rPr>
          <w:sz w:val="28"/>
          <w:szCs w:val="36"/>
        </w:rPr>
      </w:pPr>
      <w:r>
        <w:rPr>
          <w:rFonts w:hint="eastAsia"/>
          <w:sz w:val="28"/>
          <w:szCs w:val="36"/>
        </w:rPr>
        <w:t>答案：</w:t>
      </w:r>
      <w:r>
        <w:rPr>
          <w:rFonts w:hint="eastAsia"/>
          <w:sz w:val="28"/>
          <w:szCs w:val="36"/>
        </w:rPr>
        <w:t>ABCDE</w:t>
      </w:r>
    </w:p>
    <w:p w:rsidR="001559C4" w:rsidRDefault="009222E1">
      <w:pPr>
        <w:rPr>
          <w:color w:val="FF0000"/>
          <w:sz w:val="28"/>
          <w:szCs w:val="36"/>
        </w:rPr>
      </w:pPr>
      <w:r>
        <w:rPr>
          <w:rFonts w:hint="eastAsia"/>
          <w:color w:val="FF0000"/>
          <w:sz w:val="28"/>
          <w:szCs w:val="36"/>
        </w:rPr>
        <w:t>A</w:t>
      </w:r>
      <w:r>
        <w:rPr>
          <w:rFonts w:hint="eastAsia"/>
          <w:color w:val="FF0000"/>
          <w:sz w:val="28"/>
          <w:szCs w:val="36"/>
        </w:rPr>
        <w:t>、张量</w:t>
      </w:r>
    </w:p>
    <w:p w:rsidR="001559C4" w:rsidRDefault="009222E1">
      <w:pPr>
        <w:rPr>
          <w:color w:val="FF0000"/>
          <w:sz w:val="28"/>
          <w:szCs w:val="36"/>
        </w:rPr>
      </w:pPr>
      <w:r>
        <w:rPr>
          <w:rFonts w:hint="eastAsia"/>
          <w:color w:val="FF0000"/>
          <w:sz w:val="28"/>
          <w:szCs w:val="36"/>
        </w:rPr>
        <w:t>B</w:t>
      </w:r>
      <w:r>
        <w:rPr>
          <w:rFonts w:hint="eastAsia"/>
          <w:color w:val="FF0000"/>
          <w:sz w:val="28"/>
          <w:szCs w:val="36"/>
        </w:rPr>
        <w:t>、变量</w:t>
      </w:r>
    </w:p>
    <w:p w:rsidR="001559C4" w:rsidRDefault="009222E1">
      <w:pPr>
        <w:rPr>
          <w:color w:val="FF0000"/>
          <w:sz w:val="28"/>
          <w:szCs w:val="36"/>
        </w:rPr>
      </w:pPr>
      <w:r>
        <w:rPr>
          <w:rFonts w:hint="eastAsia"/>
          <w:color w:val="FF0000"/>
          <w:sz w:val="28"/>
          <w:szCs w:val="36"/>
        </w:rPr>
        <w:t>C</w:t>
      </w:r>
      <w:r>
        <w:rPr>
          <w:rFonts w:hint="eastAsia"/>
          <w:color w:val="FF0000"/>
          <w:sz w:val="28"/>
          <w:szCs w:val="36"/>
        </w:rPr>
        <w:t>、占位符</w:t>
      </w:r>
    </w:p>
    <w:p w:rsidR="001559C4" w:rsidRDefault="009222E1">
      <w:pPr>
        <w:rPr>
          <w:color w:val="FF0000"/>
          <w:sz w:val="28"/>
          <w:szCs w:val="36"/>
        </w:rPr>
      </w:pPr>
      <w:r>
        <w:rPr>
          <w:rFonts w:hint="eastAsia"/>
          <w:color w:val="FF0000"/>
          <w:sz w:val="28"/>
          <w:szCs w:val="36"/>
        </w:rPr>
        <w:t>D</w:t>
      </w:r>
      <w:r>
        <w:rPr>
          <w:rFonts w:hint="eastAsia"/>
          <w:color w:val="FF0000"/>
          <w:sz w:val="28"/>
          <w:szCs w:val="36"/>
        </w:rPr>
        <w:t>、运算</w:t>
      </w:r>
    </w:p>
    <w:p w:rsidR="001559C4" w:rsidRDefault="009222E1">
      <w:pPr>
        <w:rPr>
          <w:color w:val="FF0000"/>
          <w:sz w:val="28"/>
          <w:szCs w:val="36"/>
        </w:rPr>
      </w:pPr>
      <w:r>
        <w:rPr>
          <w:rFonts w:hint="eastAsia"/>
          <w:color w:val="FF0000"/>
          <w:sz w:val="28"/>
          <w:szCs w:val="36"/>
        </w:rPr>
        <w:t>E</w:t>
      </w:r>
      <w:r>
        <w:rPr>
          <w:rFonts w:hint="eastAsia"/>
          <w:color w:val="FF0000"/>
          <w:sz w:val="28"/>
          <w:szCs w:val="36"/>
        </w:rPr>
        <w:t>、会话</w:t>
      </w:r>
    </w:p>
    <w:p w:rsidR="001559C4" w:rsidRDefault="001559C4">
      <w:pPr>
        <w:rPr>
          <w:sz w:val="28"/>
          <w:szCs w:val="36"/>
        </w:rPr>
      </w:pPr>
    </w:p>
    <w:p w:rsidR="001559C4" w:rsidRDefault="009222E1">
      <w:pPr>
        <w:rPr>
          <w:sz w:val="28"/>
          <w:szCs w:val="36"/>
        </w:rPr>
      </w:pPr>
      <w:r>
        <w:rPr>
          <w:rFonts w:hint="eastAsia"/>
          <w:sz w:val="28"/>
          <w:szCs w:val="36"/>
        </w:rPr>
        <w:lastRenderedPageBreak/>
        <w:t>92.</w:t>
      </w:r>
      <w:r>
        <w:rPr>
          <w:rFonts w:hint="eastAsia"/>
          <w:sz w:val="28"/>
          <w:szCs w:val="36"/>
        </w:rPr>
        <w:t>自编码器是非监督学习类算法。</w:t>
      </w:r>
    </w:p>
    <w:p w:rsidR="001559C4" w:rsidRDefault="009222E1">
      <w:pPr>
        <w:rPr>
          <w:sz w:val="28"/>
          <w:szCs w:val="36"/>
        </w:rPr>
      </w:pPr>
      <w:r>
        <w:rPr>
          <w:rFonts w:hint="eastAsia"/>
          <w:sz w:val="28"/>
          <w:szCs w:val="36"/>
        </w:rPr>
        <w:t>答案：</w:t>
      </w:r>
      <w:r>
        <w:rPr>
          <w:rFonts w:hint="eastAsia"/>
          <w:sz w:val="28"/>
          <w:szCs w:val="36"/>
        </w:rPr>
        <w:t>A</w:t>
      </w:r>
    </w:p>
    <w:p w:rsidR="001559C4" w:rsidRDefault="009222E1">
      <w:pPr>
        <w:rPr>
          <w:color w:val="FF0000"/>
          <w:sz w:val="28"/>
          <w:szCs w:val="36"/>
        </w:rPr>
      </w:pPr>
      <w:r>
        <w:rPr>
          <w:rFonts w:hint="eastAsia"/>
          <w:color w:val="FF0000"/>
          <w:sz w:val="28"/>
          <w:szCs w:val="36"/>
        </w:rPr>
        <w:t>A</w:t>
      </w:r>
      <w:r>
        <w:rPr>
          <w:rFonts w:hint="eastAsia"/>
          <w:color w:val="FF0000"/>
          <w:sz w:val="28"/>
          <w:szCs w:val="36"/>
        </w:rPr>
        <w:t>、正确</w:t>
      </w:r>
    </w:p>
    <w:p w:rsidR="001559C4" w:rsidRDefault="009222E1">
      <w:pPr>
        <w:rPr>
          <w:sz w:val="28"/>
          <w:szCs w:val="36"/>
        </w:rPr>
      </w:pPr>
      <w:r>
        <w:rPr>
          <w:rFonts w:hint="eastAsia"/>
          <w:sz w:val="28"/>
          <w:szCs w:val="36"/>
        </w:rPr>
        <w:t>B</w:t>
      </w:r>
      <w:r>
        <w:rPr>
          <w:rFonts w:hint="eastAsia"/>
          <w:sz w:val="28"/>
          <w:szCs w:val="36"/>
        </w:rPr>
        <w:t>、错误</w:t>
      </w:r>
    </w:p>
    <w:p w:rsidR="001559C4" w:rsidRDefault="001559C4">
      <w:pPr>
        <w:rPr>
          <w:sz w:val="28"/>
          <w:szCs w:val="36"/>
        </w:rPr>
      </w:pPr>
    </w:p>
    <w:p w:rsidR="001559C4" w:rsidRDefault="009222E1">
      <w:pPr>
        <w:rPr>
          <w:sz w:val="28"/>
          <w:szCs w:val="36"/>
        </w:rPr>
      </w:pPr>
      <w:r>
        <w:rPr>
          <w:rFonts w:hint="eastAsia"/>
          <w:sz w:val="28"/>
          <w:szCs w:val="36"/>
        </w:rPr>
        <w:t>93.</w:t>
      </w:r>
      <w:r>
        <w:rPr>
          <w:rFonts w:hint="eastAsia"/>
          <w:sz w:val="28"/>
          <w:szCs w:val="36"/>
        </w:rPr>
        <w:t>关于</w:t>
      </w:r>
      <w:r>
        <w:rPr>
          <w:rFonts w:hint="eastAsia"/>
          <w:sz w:val="28"/>
          <w:szCs w:val="36"/>
        </w:rPr>
        <w:t>Python</w:t>
      </w:r>
      <w:r>
        <w:rPr>
          <w:rFonts w:hint="eastAsia"/>
          <w:sz w:val="28"/>
          <w:szCs w:val="36"/>
        </w:rPr>
        <w:t>中字典描述正确的是？</w:t>
      </w:r>
    </w:p>
    <w:p w:rsidR="001559C4" w:rsidRDefault="009222E1">
      <w:pPr>
        <w:rPr>
          <w:sz w:val="28"/>
          <w:szCs w:val="36"/>
        </w:rPr>
      </w:pPr>
      <w:r>
        <w:rPr>
          <w:rFonts w:hint="eastAsia"/>
          <w:sz w:val="28"/>
          <w:szCs w:val="36"/>
        </w:rPr>
        <w:t>答案：</w:t>
      </w:r>
      <w:r>
        <w:rPr>
          <w:rFonts w:hint="eastAsia"/>
          <w:sz w:val="28"/>
          <w:szCs w:val="36"/>
        </w:rPr>
        <w:t>ABC</w:t>
      </w:r>
    </w:p>
    <w:p w:rsidR="001559C4" w:rsidRDefault="009222E1">
      <w:pPr>
        <w:rPr>
          <w:color w:val="FF0000"/>
          <w:sz w:val="28"/>
          <w:szCs w:val="36"/>
        </w:rPr>
      </w:pPr>
      <w:r>
        <w:rPr>
          <w:rFonts w:hint="eastAsia"/>
          <w:color w:val="FF0000"/>
          <w:sz w:val="28"/>
          <w:szCs w:val="36"/>
        </w:rPr>
        <w:t>A</w:t>
      </w:r>
      <w:r>
        <w:rPr>
          <w:rFonts w:hint="eastAsia"/>
          <w:color w:val="FF0000"/>
          <w:sz w:val="28"/>
          <w:szCs w:val="36"/>
        </w:rPr>
        <w:t>、每个键及其对应的值之间都需要用“：”隔开</w:t>
      </w:r>
    </w:p>
    <w:p w:rsidR="001559C4" w:rsidRDefault="009222E1">
      <w:pPr>
        <w:rPr>
          <w:color w:val="FF0000"/>
          <w:sz w:val="28"/>
          <w:szCs w:val="36"/>
        </w:rPr>
      </w:pPr>
      <w:r>
        <w:rPr>
          <w:rFonts w:hint="eastAsia"/>
          <w:color w:val="FF0000"/>
          <w:sz w:val="28"/>
          <w:szCs w:val="36"/>
        </w:rPr>
        <w:t>B</w:t>
      </w:r>
      <w:r>
        <w:rPr>
          <w:rFonts w:hint="eastAsia"/>
          <w:color w:val="FF0000"/>
          <w:sz w:val="28"/>
          <w:szCs w:val="36"/>
        </w:rPr>
        <w:t>、不同键值对之间用“，”分隔</w:t>
      </w:r>
    </w:p>
    <w:p w:rsidR="001559C4" w:rsidRDefault="009222E1">
      <w:pPr>
        <w:rPr>
          <w:color w:val="FF0000"/>
          <w:sz w:val="28"/>
          <w:szCs w:val="36"/>
        </w:rPr>
      </w:pPr>
      <w:r>
        <w:rPr>
          <w:rFonts w:hint="eastAsia"/>
          <w:color w:val="FF0000"/>
          <w:sz w:val="28"/>
          <w:szCs w:val="36"/>
        </w:rPr>
        <w:t>C</w:t>
      </w:r>
      <w:r>
        <w:rPr>
          <w:rFonts w:hint="eastAsia"/>
          <w:color w:val="FF0000"/>
          <w:sz w:val="28"/>
          <w:szCs w:val="36"/>
        </w:rPr>
        <w:t>、整个字典包括在“</w:t>
      </w:r>
      <w:r>
        <w:rPr>
          <w:rFonts w:hint="eastAsia"/>
          <w:color w:val="FF0000"/>
          <w:sz w:val="28"/>
          <w:szCs w:val="36"/>
        </w:rPr>
        <w:t>{ }</w:t>
      </w:r>
      <w:r>
        <w:rPr>
          <w:rFonts w:hint="eastAsia"/>
          <w:color w:val="FF0000"/>
          <w:sz w:val="28"/>
          <w:szCs w:val="36"/>
        </w:rPr>
        <w:t>”之中</w:t>
      </w:r>
    </w:p>
    <w:p w:rsidR="001559C4" w:rsidRDefault="009222E1">
      <w:pPr>
        <w:rPr>
          <w:sz w:val="28"/>
          <w:szCs w:val="36"/>
        </w:rPr>
      </w:pPr>
      <w:r>
        <w:rPr>
          <w:rFonts w:hint="eastAsia"/>
          <w:sz w:val="28"/>
          <w:szCs w:val="36"/>
        </w:rPr>
        <w:t>D</w:t>
      </w:r>
      <w:r>
        <w:rPr>
          <w:rFonts w:hint="eastAsia"/>
          <w:sz w:val="28"/>
          <w:szCs w:val="36"/>
        </w:rPr>
        <w:t>、字典的键是唯一的且数据类型统一</w:t>
      </w:r>
    </w:p>
    <w:p w:rsidR="001559C4" w:rsidRDefault="001559C4">
      <w:pPr>
        <w:rPr>
          <w:sz w:val="28"/>
          <w:szCs w:val="36"/>
        </w:rPr>
      </w:pPr>
    </w:p>
    <w:p w:rsidR="001559C4" w:rsidRDefault="009222E1">
      <w:pPr>
        <w:rPr>
          <w:sz w:val="28"/>
          <w:szCs w:val="36"/>
        </w:rPr>
      </w:pPr>
      <w:r>
        <w:rPr>
          <w:rFonts w:hint="eastAsia"/>
          <w:sz w:val="28"/>
          <w:szCs w:val="36"/>
        </w:rPr>
        <w:t>94.TensorFlow</w:t>
      </w:r>
      <w:proofErr w:type="gramStart"/>
      <w:r>
        <w:rPr>
          <w:rFonts w:hint="eastAsia"/>
          <w:sz w:val="28"/>
          <w:szCs w:val="36"/>
        </w:rPr>
        <w:t>是谷歌基于</w:t>
      </w:r>
      <w:proofErr w:type="gramEnd"/>
      <w:r>
        <w:rPr>
          <w:rFonts w:hint="eastAsia"/>
          <w:sz w:val="28"/>
          <w:szCs w:val="36"/>
        </w:rPr>
        <w:t>（）进行研发的第二代人工智能学习系统。答案：</w:t>
      </w:r>
      <w:r>
        <w:rPr>
          <w:rFonts w:hint="eastAsia"/>
          <w:sz w:val="28"/>
          <w:szCs w:val="36"/>
        </w:rPr>
        <w:t>A</w:t>
      </w:r>
    </w:p>
    <w:p w:rsidR="001559C4" w:rsidRDefault="009222E1">
      <w:pPr>
        <w:rPr>
          <w:color w:val="FF0000"/>
          <w:sz w:val="28"/>
          <w:szCs w:val="36"/>
        </w:rPr>
      </w:pPr>
      <w:r>
        <w:rPr>
          <w:rFonts w:hint="eastAsia"/>
          <w:color w:val="FF0000"/>
          <w:sz w:val="28"/>
          <w:szCs w:val="36"/>
        </w:rPr>
        <w:t>A</w:t>
      </w:r>
      <w:r>
        <w:rPr>
          <w:rFonts w:hint="eastAsia"/>
          <w:color w:val="FF0000"/>
          <w:sz w:val="28"/>
          <w:szCs w:val="36"/>
        </w:rPr>
        <w:t>、</w:t>
      </w:r>
      <w:proofErr w:type="spellStart"/>
      <w:r>
        <w:rPr>
          <w:rFonts w:hint="eastAsia"/>
          <w:color w:val="FF0000"/>
          <w:sz w:val="28"/>
          <w:szCs w:val="36"/>
        </w:rPr>
        <w:t>DistBelief</w:t>
      </w:r>
      <w:proofErr w:type="spellEnd"/>
    </w:p>
    <w:p w:rsidR="001559C4" w:rsidRDefault="009222E1">
      <w:pPr>
        <w:rPr>
          <w:sz w:val="28"/>
          <w:szCs w:val="36"/>
        </w:rPr>
      </w:pPr>
      <w:r>
        <w:rPr>
          <w:rFonts w:hint="eastAsia"/>
          <w:sz w:val="28"/>
          <w:szCs w:val="36"/>
        </w:rPr>
        <w:t>B</w:t>
      </w:r>
      <w:r>
        <w:rPr>
          <w:rFonts w:hint="eastAsia"/>
          <w:sz w:val="28"/>
          <w:szCs w:val="36"/>
        </w:rPr>
        <w:t>、</w:t>
      </w:r>
      <w:proofErr w:type="spellStart"/>
      <w:r>
        <w:rPr>
          <w:rFonts w:hint="eastAsia"/>
          <w:sz w:val="28"/>
          <w:szCs w:val="36"/>
        </w:rPr>
        <w:t>PaleyFunction</w:t>
      </w:r>
      <w:proofErr w:type="spellEnd"/>
    </w:p>
    <w:p w:rsidR="001559C4" w:rsidRDefault="009222E1">
      <w:pPr>
        <w:rPr>
          <w:sz w:val="28"/>
          <w:szCs w:val="36"/>
        </w:rPr>
      </w:pPr>
      <w:r>
        <w:rPr>
          <w:rFonts w:hint="eastAsia"/>
          <w:sz w:val="28"/>
          <w:szCs w:val="36"/>
        </w:rPr>
        <w:t>C</w:t>
      </w:r>
      <w:r>
        <w:rPr>
          <w:rFonts w:hint="eastAsia"/>
          <w:sz w:val="28"/>
          <w:szCs w:val="36"/>
        </w:rPr>
        <w:t>、</w:t>
      </w:r>
      <w:proofErr w:type="spellStart"/>
      <w:r>
        <w:rPr>
          <w:rFonts w:hint="eastAsia"/>
          <w:sz w:val="28"/>
          <w:szCs w:val="36"/>
        </w:rPr>
        <w:t>ConvexOne</w:t>
      </w:r>
      <w:proofErr w:type="spellEnd"/>
    </w:p>
    <w:p w:rsidR="001559C4" w:rsidRDefault="009222E1">
      <w:pPr>
        <w:rPr>
          <w:sz w:val="28"/>
          <w:szCs w:val="36"/>
        </w:rPr>
      </w:pPr>
      <w:r>
        <w:rPr>
          <w:rFonts w:hint="eastAsia"/>
          <w:sz w:val="28"/>
          <w:szCs w:val="36"/>
        </w:rPr>
        <w:t>D</w:t>
      </w:r>
      <w:r>
        <w:rPr>
          <w:rFonts w:hint="eastAsia"/>
          <w:sz w:val="28"/>
          <w:szCs w:val="36"/>
        </w:rPr>
        <w:t>、</w:t>
      </w:r>
      <w:r>
        <w:rPr>
          <w:rFonts w:hint="eastAsia"/>
          <w:sz w:val="28"/>
          <w:szCs w:val="36"/>
        </w:rPr>
        <w:t>Infinity</w:t>
      </w:r>
    </w:p>
    <w:p w:rsidR="001559C4" w:rsidRDefault="001559C4">
      <w:pPr>
        <w:rPr>
          <w:sz w:val="28"/>
          <w:szCs w:val="36"/>
        </w:rPr>
      </w:pPr>
    </w:p>
    <w:p w:rsidR="001559C4" w:rsidRDefault="009222E1">
      <w:pPr>
        <w:rPr>
          <w:sz w:val="28"/>
          <w:szCs w:val="36"/>
        </w:rPr>
      </w:pPr>
      <w:r>
        <w:rPr>
          <w:rFonts w:hint="eastAsia"/>
          <w:sz w:val="28"/>
          <w:szCs w:val="36"/>
        </w:rPr>
        <w:t>95.</w:t>
      </w:r>
      <w:r>
        <w:rPr>
          <w:rFonts w:hint="eastAsia"/>
          <w:sz w:val="28"/>
          <w:szCs w:val="36"/>
        </w:rPr>
        <w:t>方阵</w:t>
      </w:r>
      <w:r>
        <w:rPr>
          <w:rFonts w:hint="eastAsia"/>
          <w:sz w:val="28"/>
          <w:szCs w:val="36"/>
        </w:rPr>
        <w:t>A</w:t>
      </w:r>
      <w:r>
        <w:rPr>
          <w:rFonts w:hint="eastAsia"/>
          <w:sz w:val="28"/>
          <w:szCs w:val="36"/>
        </w:rPr>
        <w:t>的行列式就是一个标量。</w:t>
      </w:r>
    </w:p>
    <w:p w:rsidR="001559C4" w:rsidRDefault="009222E1">
      <w:pPr>
        <w:rPr>
          <w:sz w:val="28"/>
          <w:szCs w:val="36"/>
        </w:rPr>
      </w:pPr>
      <w:r>
        <w:rPr>
          <w:rFonts w:hint="eastAsia"/>
          <w:sz w:val="28"/>
          <w:szCs w:val="36"/>
        </w:rPr>
        <w:t>答案：</w:t>
      </w:r>
      <w:r>
        <w:rPr>
          <w:rFonts w:hint="eastAsia"/>
          <w:sz w:val="28"/>
          <w:szCs w:val="36"/>
        </w:rPr>
        <w:t>A</w:t>
      </w:r>
    </w:p>
    <w:p w:rsidR="001559C4" w:rsidRDefault="009222E1">
      <w:pPr>
        <w:rPr>
          <w:sz w:val="28"/>
          <w:szCs w:val="36"/>
        </w:rPr>
      </w:pPr>
      <w:r>
        <w:rPr>
          <w:rFonts w:hint="eastAsia"/>
          <w:color w:val="FF0000"/>
          <w:sz w:val="28"/>
          <w:szCs w:val="36"/>
        </w:rPr>
        <w:t>A</w:t>
      </w:r>
      <w:r>
        <w:rPr>
          <w:rFonts w:hint="eastAsia"/>
          <w:color w:val="FF0000"/>
          <w:sz w:val="28"/>
          <w:szCs w:val="36"/>
        </w:rPr>
        <w:t>、正确</w:t>
      </w:r>
      <w:r>
        <w:rPr>
          <w:rFonts w:hint="eastAsia"/>
          <w:sz w:val="28"/>
          <w:szCs w:val="36"/>
        </w:rPr>
        <w:t xml:space="preserve">    B</w:t>
      </w:r>
      <w:r>
        <w:rPr>
          <w:rFonts w:hint="eastAsia"/>
          <w:sz w:val="28"/>
          <w:szCs w:val="36"/>
        </w:rPr>
        <w:t>、错误</w:t>
      </w:r>
    </w:p>
    <w:p w:rsidR="001559C4" w:rsidRDefault="009222E1">
      <w:pPr>
        <w:rPr>
          <w:sz w:val="28"/>
          <w:szCs w:val="36"/>
        </w:rPr>
      </w:pPr>
      <w:r>
        <w:rPr>
          <w:rFonts w:hint="eastAsia"/>
          <w:sz w:val="28"/>
          <w:szCs w:val="36"/>
        </w:rPr>
        <w:lastRenderedPageBreak/>
        <w:t>96.</w:t>
      </w:r>
      <w:r>
        <w:rPr>
          <w:rFonts w:hint="eastAsia"/>
          <w:sz w:val="28"/>
          <w:szCs w:val="36"/>
        </w:rPr>
        <w:t>下面那些是华为云</w:t>
      </w:r>
      <w:r>
        <w:rPr>
          <w:rFonts w:hint="eastAsia"/>
          <w:sz w:val="28"/>
          <w:szCs w:val="36"/>
        </w:rPr>
        <w:t>EI</w:t>
      </w:r>
      <w:r>
        <w:rPr>
          <w:rFonts w:hint="eastAsia"/>
          <w:sz w:val="28"/>
          <w:szCs w:val="36"/>
        </w:rPr>
        <w:t>视觉认知提供的云服务？</w:t>
      </w:r>
    </w:p>
    <w:p w:rsidR="001559C4" w:rsidRDefault="009222E1">
      <w:pPr>
        <w:rPr>
          <w:sz w:val="28"/>
          <w:szCs w:val="36"/>
        </w:rPr>
      </w:pPr>
      <w:r>
        <w:rPr>
          <w:rFonts w:hint="eastAsia"/>
          <w:sz w:val="28"/>
          <w:szCs w:val="36"/>
        </w:rPr>
        <w:t>答案：</w:t>
      </w:r>
      <w:r>
        <w:rPr>
          <w:rFonts w:hint="eastAsia"/>
          <w:sz w:val="28"/>
          <w:szCs w:val="36"/>
        </w:rPr>
        <w:t>ABCDE</w:t>
      </w:r>
    </w:p>
    <w:p w:rsidR="001559C4" w:rsidRDefault="009222E1">
      <w:pPr>
        <w:rPr>
          <w:color w:val="FF0000"/>
          <w:sz w:val="28"/>
          <w:szCs w:val="36"/>
        </w:rPr>
      </w:pPr>
      <w:r>
        <w:rPr>
          <w:rFonts w:hint="eastAsia"/>
          <w:color w:val="FF0000"/>
          <w:sz w:val="28"/>
          <w:szCs w:val="36"/>
        </w:rPr>
        <w:t>A</w:t>
      </w:r>
      <w:r>
        <w:rPr>
          <w:rFonts w:hint="eastAsia"/>
          <w:color w:val="FF0000"/>
          <w:sz w:val="28"/>
          <w:szCs w:val="36"/>
        </w:rPr>
        <w:t>、文字识别</w:t>
      </w:r>
    </w:p>
    <w:p w:rsidR="001559C4" w:rsidRDefault="009222E1">
      <w:pPr>
        <w:rPr>
          <w:color w:val="FF0000"/>
          <w:sz w:val="28"/>
          <w:szCs w:val="36"/>
        </w:rPr>
      </w:pPr>
      <w:r>
        <w:rPr>
          <w:rFonts w:hint="eastAsia"/>
          <w:color w:val="FF0000"/>
          <w:sz w:val="28"/>
          <w:szCs w:val="36"/>
        </w:rPr>
        <w:t>B</w:t>
      </w:r>
      <w:r>
        <w:rPr>
          <w:rFonts w:hint="eastAsia"/>
          <w:color w:val="FF0000"/>
          <w:sz w:val="28"/>
          <w:szCs w:val="36"/>
        </w:rPr>
        <w:t>、人脸识别</w:t>
      </w:r>
    </w:p>
    <w:p w:rsidR="001559C4" w:rsidRDefault="009222E1">
      <w:pPr>
        <w:rPr>
          <w:color w:val="FF0000"/>
          <w:sz w:val="28"/>
          <w:szCs w:val="36"/>
        </w:rPr>
      </w:pPr>
      <w:r>
        <w:rPr>
          <w:rFonts w:hint="eastAsia"/>
          <w:color w:val="FF0000"/>
          <w:sz w:val="28"/>
          <w:szCs w:val="36"/>
        </w:rPr>
        <w:t>C</w:t>
      </w:r>
      <w:r>
        <w:rPr>
          <w:rFonts w:hint="eastAsia"/>
          <w:color w:val="FF0000"/>
          <w:sz w:val="28"/>
          <w:szCs w:val="36"/>
        </w:rPr>
        <w:t>、图像识别</w:t>
      </w:r>
    </w:p>
    <w:p w:rsidR="001559C4" w:rsidRDefault="009222E1">
      <w:pPr>
        <w:rPr>
          <w:color w:val="FF0000"/>
          <w:sz w:val="28"/>
          <w:szCs w:val="36"/>
        </w:rPr>
      </w:pPr>
      <w:r>
        <w:rPr>
          <w:rFonts w:hint="eastAsia"/>
          <w:color w:val="FF0000"/>
          <w:sz w:val="28"/>
          <w:szCs w:val="36"/>
        </w:rPr>
        <w:t>D</w:t>
      </w:r>
      <w:r>
        <w:rPr>
          <w:rFonts w:hint="eastAsia"/>
          <w:color w:val="FF0000"/>
          <w:sz w:val="28"/>
          <w:szCs w:val="36"/>
        </w:rPr>
        <w:t>、内容检测</w:t>
      </w:r>
    </w:p>
    <w:p w:rsidR="001559C4" w:rsidRDefault="009222E1">
      <w:pPr>
        <w:rPr>
          <w:color w:val="FF0000"/>
          <w:sz w:val="28"/>
          <w:szCs w:val="36"/>
        </w:rPr>
      </w:pPr>
      <w:r>
        <w:rPr>
          <w:rFonts w:hint="eastAsia"/>
          <w:color w:val="FF0000"/>
          <w:sz w:val="28"/>
          <w:szCs w:val="36"/>
        </w:rPr>
        <w:t>E</w:t>
      </w:r>
      <w:r>
        <w:rPr>
          <w:rFonts w:hint="eastAsia"/>
          <w:color w:val="FF0000"/>
          <w:sz w:val="28"/>
          <w:szCs w:val="36"/>
        </w:rPr>
        <w:t>、图像处理</w:t>
      </w:r>
    </w:p>
    <w:p w:rsidR="001559C4" w:rsidRDefault="001559C4">
      <w:pPr>
        <w:rPr>
          <w:sz w:val="28"/>
          <w:szCs w:val="36"/>
        </w:rPr>
      </w:pPr>
    </w:p>
    <w:p w:rsidR="001559C4" w:rsidRDefault="009222E1">
      <w:pPr>
        <w:rPr>
          <w:sz w:val="28"/>
          <w:szCs w:val="36"/>
        </w:rPr>
      </w:pPr>
      <w:r>
        <w:rPr>
          <w:rFonts w:hint="eastAsia"/>
          <w:sz w:val="28"/>
          <w:szCs w:val="36"/>
        </w:rPr>
        <w:t>97.</w:t>
      </w:r>
      <w:r>
        <w:rPr>
          <w:rFonts w:hint="eastAsia"/>
          <w:sz w:val="28"/>
          <w:szCs w:val="36"/>
        </w:rPr>
        <w:t>数值计算：指有效使用数字计算机求数学问题近似解的方法与过程，以及由相关理论构成的学科。其中用计算机解决实际问题包含以下那些过程？</w:t>
      </w:r>
    </w:p>
    <w:p w:rsidR="001559C4" w:rsidRDefault="009222E1">
      <w:pPr>
        <w:rPr>
          <w:sz w:val="28"/>
          <w:szCs w:val="36"/>
        </w:rPr>
      </w:pPr>
      <w:r>
        <w:rPr>
          <w:rFonts w:hint="eastAsia"/>
          <w:sz w:val="28"/>
          <w:szCs w:val="36"/>
        </w:rPr>
        <w:t>答案：</w:t>
      </w:r>
      <w:r>
        <w:rPr>
          <w:rFonts w:hint="eastAsia"/>
          <w:sz w:val="28"/>
          <w:szCs w:val="36"/>
        </w:rPr>
        <w:t>ABCDE</w:t>
      </w:r>
    </w:p>
    <w:p w:rsidR="001559C4" w:rsidRDefault="009222E1">
      <w:pPr>
        <w:rPr>
          <w:color w:val="FF0000"/>
          <w:sz w:val="28"/>
          <w:szCs w:val="36"/>
        </w:rPr>
      </w:pPr>
      <w:r>
        <w:rPr>
          <w:rFonts w:hint="eastAsia"/>
          <w:color w:val="FF0000"/>
          <w:sz w:val="28"/>
          <w:szCs w:val="36"/>
        </w:rPr>
        <w:t>A</w:t>
      </w:r>
      <w:r>
        <w:rPr>
          <w:rFonts w:hint="eastAsia"/>
          <w:color w:val="FF0000"/>
          <w:sz w:val="28"/>
          <w:szCs w:val="36"/>
        </w:rPr>
        <w:t>、认识实际问题</w:t>
      </w:r>
    </w:p>
    <w:p w:rsidR="001559C4" w:rsidRDefault="009222E1">
      <w:pPr>
        <w:rPr>
          <w:color w:val="FF0000"/>
          <w:sz w:val="28"/>
          <w:szCs w:val="36"/>
        </w:rPr>
      </w:pPr>
      <w:r>
        <w:rPr>
          <w:rFonts w:hint="eastAsia"/>
          <w:color w:val="FF0000"/>
          <w:sz w:val="28"/>
          <w:szCs w:val="36"/>
        </w:rPr>
        <w:t>B</w:t>
      </w:r>
      <w:r>
        <w:rPr>
          <w:rFonts w:hint="eastAsia"/>
          <w:color w:val="FF0000"/>
          <w:sz w:val="28"/>
          <w:szCs w:val="36"/>
        </w:rPr>
        <w:t>、数学模型</w:t>
      </w:r>
    </w:p>
    <w:p w:rsidR="001559C4" w:rsidRDefault="009222E1">
      <w:pPr>
        <w:rPr>
          <w:color w:val="FF0000"/>
          <w:sz w:val="28"/>
          <w:szCs w:val="36"/>
        </w:rPr>
      </w:pPr>
      <w:r>
        <w:rPr>
          <w:rFonts w:hint="eastAsia"/>
          <w:color w:val="FF0000"/>
          <w:sz w:val="28"/>
          <w:szCs w:val="36"/>
        </w:rPr>
        <w:t>C</w:t>
      </w:r>
      <w:r>
        <w:rPr>
          <w:rFonts w:hint="eastAsia"/>
          <w:color w:val="FF0000"/>
          <w:sz w:val="28"/>
          <w:szCs w:val="36"/>
        </w:rPr>
        <w:t>、数值计算方法</w:t>
      </w:r>
    </w:p>
    <w:p w:rsidR="001559C4" w:rsidRDefault="009222E1">
      <w:pPr>
        <w:rPr>
          <w:color w:val="FF0000"/>
          <w:sz w:val="28"/>
          <w:szCs w:val="36"/>
        </w:rPr>
      </w:pPr>
      <w:r>
        <w:rPr>
          <w:rFonts w:hint="eastAsia"/>
          <w:color w:val="FF0000"/>
          <w:sz w:val="28"/>
          <w:szCs w:val="36"/>
        </w:rPr>
        <w:t>D</w:t>
      </w:r>
      <w:r>
        <w:rPr>
          <w:rFonts w:hint="eastAsia"/>
          <w:color w:val="FF0000"/>
          <w:sz w:val="28"/>
          <w:szCs w:val="36"/>
        </w:rPr>
        <w:t>、程序设计</w:t>
      </w:r>
    </w:p>
    <w:p w:rsidR="001559C4" w:rsidRDefault="009222E1">
      <w:pPr>
        <w:rPr>
          <w:color w:val="FF0000"/>
          <w:sz w:val="28"/>
          <w:szCs w:val="36"/>
        </w:rPr>
      </w:pPr>
      <w:r>
        <w:rPr>
          <w:rFonts w:hint="eastAsia"/>
          <w:color w:val="FF0000"/>
          <w:sz w:val="28"/>
          <w:szCs w:val="36"/>
        </w:rPr>
        <w:t>E</w:t>
      </w:r>
      <w:r>
        <w:rPr>
          <w:rFonts w:hint="eastAsia"/>
          <w:color w:val="FF0000"/>
          <w:sz w:val="28"/>
          <w:szCs w:val="36"/>
        </w:rPr>
        <w:t>、上机计算结果</w:t>
      </w: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9222E1">
      <w:pPr>
        <w:rPr>
          <w:sz w:val="28"/>
          <w:szCs w:val="36"/>
        </w:rPr>
      </w:pPr>
      <w:r>
        <w:rPr>
          <w:rFonts w:hint="eastAsia"/>
          <w:sz w:val="28"/>
          <w:szCs w:val="36"/>
        </w:rPr>
        <w:lastRenderedPageBreak/>
        <w:t>98.</w:t>
      </w:r>
      <w:r>
        <w:rPr>
          <w:rFonts w:hint="eastAsia"/>
          <w:sz w:val="28"/>
          <w:szCs w:val="36"/>
        </w:rPr>
        <w:t>以下选项中能提升神经网络模型计算效率的是？</w:t>
      </w:r>
    </w:p>
    <w:p w:rsidR="001559C4" w:rsidRDefault="009222E1">
      <w:pPr>
        <w:rPr>
          <w:sz w:val="28"/>
          <w:szCs w:val="36"/>
        </w:rPr>
      </w:pPr>
      <w:r>
        <w:rPr>
          <w:rFonts w:hint="eastAsia"/>
          <w:sz w:val="28"/>
          <w:szCs w:val="36"/>
        </w:rPr>
        <w:t>答案：</w:t>
      </w:r>
      <w:r>
        <w:rPr>
          <w:rFonts w:hint="eastAsia"/>
          <w:sz w:val="28"/>
          <w:szCs w:val="36"/>
        </w:rPr>
        <w:t>ABCD</w:t>
      </w:r>
    </w:p>
    <w:p w:rsidR="001559C4" w:rsidRDefault="009222E1">
      <w:pPr>
        <w:rPr>
          <w:color w:val="FF0000"/>
          <w:sz w:val="28"/>
          <w:szCs w:val="36"/>
        </w:rPr>
      </w:pPr>
      <w:r>
        <w:rPr>
          <w:rFonts w:hint="eastAsia"/>
          <w:color w:val="FF0000"/>
          <w:sz w:val="28"/>
          <w:szCs w:val="36"/>
        </w:rPr>
        <w:t>A</w:t>
      </w:r>
      <w:r>
        <w:rPr>
          <w:rFonts w:hint="eastAsia"/>
          <w:color w:val="FF0000"/>
          <w:sz w:val="28"/>
          <w:szCs w:val="36"/>
        </w:rPr>
        <w:t>、</w:t>
      </w:r>
      <w:r>
        <w:rPr>
          <w:rFonts w:hint="eastAsia"/>
          <w:color w:val="FF0000"/>
          <w:sz w:val="28"/>
          <w:szCs w:val="36"/>
        </w:rPr>
        <w:t>TPU</w:t>
      </w:r>
    </w:p>
    <w:p w:rsidR="001559C4" w:rsidRDefault="009222E1">
      <w:pPr>
        <w:rPr>
          <w:color w:val="FF0000"/>
          <w:sz w:val="28"/>
          <w:szCs w:val="36"/>
        </w:rPr>
      </w:pPr>
      <w:r>
        <w:rPr>
          <w:rFonts w:hint="eastAsia"/>
          <w:color w:val="FF0000"/>
          <w:sz w:val="28"/>
          <w:szCs w:val="36"/>
        </w:rPr>
        <w:t>B</w:t>
      </w:r>
      <w:r>
        <w:rPr>
          <w:rFonts w:hint="eastAsia"/>
          <w:color w:val="FF0000"/>
          <w:sz w:val="28"/>
          <w:szCs w:val="36"/>
        </w:rPr>
        <w:t>、</w:t>
      </w:r>
      <w:r>
        <w:rPr>
          <w:rFonts w:hint="eastAsia"/>
          <w:color w:val="FF0000"/>
          <w:sz w:val="28"/>
          <w:szCs w:val="36"/>
        </w:rPr>
        <w:t>GPU</w:t>
      </w:r>
    </w:p>
    <w:p w:rsidR="001559C4" w:rsidRDefault="009222E1">
      <w:pPr>
        <w:rPr>
          <w:color w:val="FF0000"/>
          <w:sz w:val="28"/>
          <w:szCs w:val="36"/>
        </w:rPr>
      </w:pPr>
      <w:r>
        <w:rPr>
          <w:rFonts w:hint="eastAsia"/>
          <w:color w:val="FF0000"/>
          <w:sz w:val="28"/>
          <w:szCs w:val="36"/>
        </w:rPr>
        <w:t>C</w:t>
      </w:r>
      <w:r>
        <w:rPr>
          <w:rFonts w:hint="eastAsia"/>
          <w:color w:val="FF0000"/>
          <w:sz w:val="28"/>
          <w:szCs w:val="36"/>
        </w:rPr>
        <w:t>、</w:t>
      </w:r>
      <w:r>
        <w:rPr>
          <w:rFonts w:hint="eastAsia"/>
          <w:color w:val="FF0000"/>
          <w:sz w:val="28"/>
          <w:szCs w:val="36"/>
        </w:rPr>
        <w:t>FPGA</w:t>
      </w:r>
    </w:p>
    <w:p w:rsidR="001559C4" w:rsidRDefault="009222E1">
      <w:pPr>
        <w:rPr>
          <w:color w:val="FF0000"/>
          <w:sz w:val="28"/>
          <w:szCs w:val="36"/>
        </w:rPr>
      </w:pPr>
      <w:r>
        <w:rPr>
          <w:rFonts w:hint="eastAsia"/>
          <w:color w:val="FF0000"/>
          <w:sz w:val="28"/>
          <w:szCs w:val="36"/>
        </w:rPr>
        <w:t>D</w:t>
      </w:r>
      <w:r>
        <w:rPr>
          <w:rFonts w:hint="eastAsia"/>
          <w:color w:val="FF0000"/>
          <w:sz w:val="28"/>
          <w:szCs w:val="36"/>
        </w:rPr>
        <w:t>、大规模分布式集群</w:t>
      </w:r>
    </w:p>
    <w:p w:rsidR="001559C4" w:rsidRDefault="001559C4">
      <w:pPr>
        <w:rPr>
          <w:sz w:val="28"/>
          <w:szCs w:val="36"/>
        </w:rPr>
      </w:pPr>
    </w:p>
    <w:p w:rsidR="001559C4" w:rsidRDefault="009222E1">
      <w:pPr>
        <w:rPr>
          <w:sz w:val="28"/>
          <w:szCs w:val="36"/>
        </w:rPr>
      </w:pPr>
      <w:r>
        <w:rPr>
          <w:rFonts w:hint="eastAsia"/>
          <w:sz w:val="28"/>
          <w:szCs w:val="36"/>
        </w:rPr>
        <w:t>99.</w:t>
      </w:r>
      <w:proofErr w:type="gramStart"/>
      <w:r>
        <w:rPr>
          <w:rFonts w:hint="eastAsia"/>
          <w:sz w:val="28"/>
          <w:szCs w:val="36"/>
        </w:rPr>
        <w:t>迹</w:t>
      </w:r>
      <w:proofErr w:type="gramEnd"/>
      <w:r>
        <w:rPr>
          <w:rFonts w:hint="eastAsia"/>
          <w:sz w:val="28"/>
          <w:szCs w:val="36"/>
        </w:rPr>
        <w:t>运算返回的是矩阵对角元素的</w:t>
      </w:r>
      <w:proofErr w:type="gramStart"/>
      <w:r>
        <w:rPr>
          <w:rFonts w:hint="eastAsia"/>
          <w:sz w:val="28"/>
          <w:szCs w:val="36"/>
        </w:rPr>
        <w:t>和</w:t>
      </w:r>
      <w:proofErr w:type="gramEnd"/>
      <w:r>
        <w:rPr>
          <w:rFonts w:hint="eastAsia"/>
          <w:sz w:val="28"/>
          <w:szCs w:val="36"/>
        </w:rPr>
        <w:t>。因此矩阵</w:t>
      </w:r>
      <w:r>
        <w:rPr>
          <w:rFonts w:hint="eastAsia"/>
          <w:sz w:val="28"/>
          <w:szCs w:val="36"/>
        </w:rPr>
        <w:t>A</w:t>
      </w:r>
      <w:r>
        <w:rPr>
          <w:rFonts w:hint="eastAsia"/>
          <w:sz w:val="28"/>
          <w:szCs w:val="36"/>
        </w:rPr>
        <w:t>与其转置矩阵的迹是相等的。</w:t>
      </w:r>
    </w:p>
    <w:p w:rsidR="001559C4" w:rsidRDefault="009222E1">
      <w:pPr>
        <w:rPr>
          <w:sz w:val="28"/>
          <w:szCs w:val="36"/>
        </w:rPr>
      </w:pPr>
      <w:r>
        <w:rPr>
          <w:rFonts w:hint="eastAsia"/>
          <w:sz w:val="28"/>
          <w:szCs w:val="36"/>
        </w:rPr>
        <w:t>答案：</w:t>
      </w:r>
      <w:r>
        <w:rPr>
          <w:rFonts w:hint="eastAsia"/>
          <w:sz w:val="28"/>
          <w:szCs w:val="36"/>
        </w:rPr>
        <w:t>A</w:t>
      </w:r>
    </w:p>
    <w:p w:rsidR="001559C4" w:rsidRDefault="009222E1">
      <w:pPr>
        <w:rPr>
          <w:color w:val="FF0000"/>
          <w:sz w:val="28"/>
          <w:szCs w:val="36"/>
        </w:rPr>
      </w:pPr>
      <w:r>
        <w:rPr>
          <w:rFonts w:hint="eastAsia"/>
          <w:color w:val="FF0000"/>
          <w:sz w:val="28"/>
          <w:szCs w:val="36"/>
        </w:rPr>
        <w:t>A</w:t>
      </w:r>
      <w:r>
        <w:rPr>
          <w:rFonts w:hint="eastAsia"/>
          <w:color w:val="FF0000"/>
          <w:sz w:val="28"/>
          <w:szCs w:val="36"/>
        </w:rPr>
        <w:t>、正确</w:t>
      </w:r>
      <w:r>
        <w:rPr>
          <w:rFonts w:hint="eastAsia"/>
          <w:color w:val="FF0000"/>
          <w:sz w:val="28"/>
          <w:szCs w:val="36"/>
        </w:rPr>
        <w:t xml:space="preserve"> </w:t>
      </w:r>
    </w:p>
    <w:p w:rsidR="001559C4" w:rsidRDefault="009222E1">
      <w:pPr>
        <w:rPr>
          <w:sz w:val="28"/>
          <w:szCs w:val="36"/>
        </w:rPr>
      </w:pPr>
      <w:r>
        <w:rPr>
          <w:rFonts w:hint="eastAsia"/>
          <w:sz w:val="28"/>
          <w:szCs w:val="36"/>
        </w:rPr>
        <w:t>B</w:t>
      </w:r>
      <w:r>
        <w:rPr>
          <w:rFonts w:hint="eastAsia"/>
          <w:sz w:val="28"/>
          <w:szCs w:val="36"/>
        </w:rPr>
        <w:t>、错误</w:t>
      </w:r>
    </w:p>
    <w:p w:rsidR="001559C4" w:rsidRDefault="001559C4">
      <w:pPr>
        <w:rPr>
          <w:sz w:val="28"/>
          <w:szCs w:val="36"/>
        </w:rPr>
      </w:pPr>
    </w:p>
    <w:p w:rsidR="001559C4" w:rsidRDefault="009222E1">
      <w:pPr>
        <w:rPr>
          <w:sz w:val="28"/>
          <w:szCs w:val="36"/>
        </w:rPr>
      </w:pPr>
      <w:r>
        <w:rPr>
          <w:rFonts w:hint="eastAsia"/>
          <w:sz w:val="28"/>
          <w:szCs w:val="36"/>
        </w:rPr>
        <w:t>100.</w:t>
      </w:r>
      <w:r>
        <w:rPr>
          <w:rFonts w:hint="eastAsia"/>
          <w:sz w:val="28"/>
          <w:szCs w:val="36"/>
        </w:rPr>
        <w:t>循环神经网络使用场景不包括？</w:t>
      </w:r>
    </w:p>
    <w:p w:rsidR="001559C4" w:rsidRDefault="009222E1">
      <w:pPr>
        <w:rPr>
          <w:sz w:val="28"/>
          <w:szCs w:val="36"/>
        </w:rPr>
      </w:pPr>
      <w:r>
        <w:rPr>
          <w:rFonts w:hint="eastAsia"/>
          <w:sz w:val="28"/>
          <w:szCs w:val="36"/>
        </w:rPr>
        <w:t>答案：</w:t>
      </w:r>
      <w:r>
        <w:rPr>
          <w:rFonts w:hint="eastAsia"/>
          <w:sz w:val="28"/>
          <w:szCs w:val="36"/>
        </w:rPr>
        <w:t>C</w:t>
      </w:r>
    </w:p>
    <w:p w:rsidR="001559C4" w:rsidRDefault="009222E1">
      <w:pPr>
        <w:rPr>
          <w:sz w:val="28"/>
          <w:szCs w:val="36"/>
        </w:rPr>
      </w:pPr>
      <w:r>
        <w:rPr>
          <w:rFonts w:hint="eastAsia"/>
          <w:sz w:val="28"/>
          <w:szCs w:val="36"/>
        </w:rPr>
        <w:t>A</w:t>
      </w:r>
      <w:r>
        <w:rPr>
          <w:rFonts w:hint="eastAsia"/>
          <w:sz w:val="28"/>
          <w:szCs w:val="36"/>
        </w:rPr>
        <w:t>、机器翻译</w:t>
      </w:r>
    </w:p>
    <w:p w:rsidR="001559C4" w:rsidRDefault="009222E1">
      <w:pPr>
        <w:rPr>
          <w:sz w:val="28"/>
          <w:szCs w:val="36"/>
        </w:rPr>
      </w:pPr>
      <w:r>
        <w:rPr>
          <w:rFonts w:hint="eastAsia"/>
          <w:sz w:val="28"/>
          <w:szCs w:val="36"/>
        </w:rPr>
        <w:t>B</w:t>
      </w:r>
      <w:r>
        <w:rPr>
          <w:rFonts w:hint="eastAsia"/>
          <w:sz w:val="28"/>
          <w:szCs w:val="36"/>
        </w:rPr>
        <w:t>、语音识别</w:t>
      </w:r>
    </w:p>
    <w:p w:rsidR="001559C4" w:rsidRDefault="009222E1">
      <w:pPr>
        <w:rPr>
          <w:color w:val="FF0000"/>
          <w:sz w:val="28"/>
          <w:szCs w:val="36"/>
        </w:rPr>
      </w:pPr>
      <w:r>
        <w:rPr>
          <w:rFonts w:hint="eastAsia"/>
          <w:color w:val="FF0000"/>
          <w:sz w:val="28"/>
          <w:szCs w:val="36"/>
        </w:rPr>
        <w:t>C</w:t>
      </w:r>
      <w:r>
        <w:rPr>
          <w:rFonts w:hint="eastAsia"/>
          <w:color w:val="FF0000"/>
          <w:sz w:val="28"/>
          <w:szCs w:val="36"/>
        </w:rPr>
        <w:t>、图像风格迁移</w:t>
      </w:r>
    </w:p>
    <w:p w:rsidR="001559C4" w:rsidRDefault="009222E1">
      <w:pPr>
        <w:rPr>
          <w:sz w:val="28"/>
          <w:szCs w:val="36"/>
        </w:rPr>
      </w:pPr>
      <w:r>
        <w:rPr>
          <w:rFonts w:hint="eastAsia"/>
          <w:sz w:val="28"/>
          <w:szCs w:val="36"/>
        </w:rPr>
        <w:t>D</w:t>
      </w:r>
      <w:r>
        <w:rPr>
          <w:rFonts w:hint="eastAsia"/>
          <w:sz w:val="28"/>
          <w:szCs w:val="36"/>
        </w:rPr>
        <w:t>、文本生成</w:t>
      </w:r>
    </w:p>
    <w:p w:rsidR="001559C4" w:rsidRDefault="001559C4">
      <w:pPr>
        <w:rPr>
          <w:sz w:val="28"/>
          <w:szCs w:val="36"/>
        </w:rPr>
      </w:pPr>
    </w:p>
    <w:p w:rsidR="001559C4" w:rsidRDefault="001559C4">
      <w:pPr>
        <w:rPr>
          <w:sz w:val="28"/>
          <w:szCs w:val="36"/>
        </w:rPr>
      </w:pPr>
    </w:p>
    <w:p w:rsidR="001559C4" w:rsidRDefault="001559C4">
      <w:pPr>
        <w:rPr>
          <w:sz w:val="28"/>
          <w:szCs w:val="36"/>
        </w:rPr>
      </w:pPr>
    </w:p>
    <w:p w:rsidR="001559C4" w:rsidRDefault="009222E1">
      <w:pPr>
        <w:rPr>
          <w:sz w:val="28"/>
          <w:szCs w:val="36"/>
        </w:rPr>
      </w:pPr>
      <w:r>
        <w:rPr>
          <w:rFonts w:hint="eastAsia"/>
          <w:sz w:val="28"/>
          <w:szCs w:val="36"/>
        </w:rPr>
        <w:lastRenderedPageBreak/>
        <w:t>101.</w:t>
      </w:r>
      <w:r>
        <w:rPr>
          <w:rFonts w:hint="eastAsia"/>
          <w:sz w:val="28"/>
          <w:szCs w:val="36"/>
        </w:rPr>
        <w:t>以下那些是华为云</w:t>
      </w:r>
      <w:r>
        <w:rPr>
          <w:rFonts w:hint="eastAsia"/>
          <w:sz w:val="28"/>
          <w:szCs w:val="36"/>
        </w:rPr>
        <w:t>EI</w:t>
      </w:r>
      <w:r>
        <w:rPr>
          <w:rFonts w:hint="eastAsia"/>
          <w:sz w:val="28"/>
          <w:szCs w:val="36"/>
        </w:rPr>
        <w:t>行业场景的解决方案？</w:t>
      </w:r>
    </w:p>
    <w:p w:rsidR="001559C4" w:rsidRDefault="009222E1">
      <w:pPr>
        <w:rPr>
          <w:sz w:val="28"/>
          <w:szCs w:val="36"/>
        </w:rPr>
      </w:pPr>
      <w:r>
        <w:rPr>
          <w:rFonts w:hint="eastAsia"/>
          <w:sz w:val="28"/>
          <w:szCs w:val="36"/>
        </w:rPr>
        <w:t>答案：</w:t>
      </w:r>
      <w:r>
        <w:rPr>
          <w:rFonts w:hint="eastAsia"/>
          <w:sz w:val="28"/>
          <w:szCs w:val="36"/>
        </w:rPr>
        <w:t>ABCDE</w:t>
      </w:r>
    </w:p>
    <w:p w:rsidR="001559C4" w:rsidRDefault="009222E1">
      <w:pPr>
        <w:rPr>
          <w:color w:val="FF0000"/>
          <w:sz w:val="28"/>
          <w:szCs w:val="36"/>
        </w:rPr>
      </w:pPr>
      <w:r>
        <w:rPr>
          <w:rFonts w:hint="eastAsia"/>
          <w:color w:val="FF0000"/>
          <w:sz w:val="28"/>
          <w:szCs w:val="36"/>
        </w:rPr>
        <w:t>A</w:t>
      </w:r>
      <w:r>
        <w:rPr>
          <w:rFonts w:hint="eastAsia"/>
          <w:color w:val="FF0000"/>
          <w:sz w:val="28"/>
          <w:szCs w:val="36"/>
        </w:rPr>
        <w:t>、智能物流</w:t>
      </w:r>
    </w:p>
    <w:p w:rsidR="001559C4" w:rsidRDefault="009222E1">
      <w:pPr>
        <w:rPr>
          <w:color w:val="FF0000"/>
          <w:sz w:val="28"/>
          <w:szCs w:val="36"/>
        </w:rPr>
      </w:pPr>
      <w:r>
        <w:rPr>
          <w:rFonts w:hint="eastAsia"/>
          <w:color w:val="FF0000"/>
          <w:sz w:val="28"/>
          <w:szCs w:val="36"/>
        </w:rPr>
        <w:t>B</w:t>
      </w:r>
      <w:r>
        <w:rPr>
          <w:rFonts w:hint="eastAsia"/>
          <w:color w:val="FF0000"/>
          <w:sz w:val="28"/>
          <w:szCs w:val="36"/>
        </w:rPr>
        <w:t>、智能水</w:t>
      </w:r>
      <w:proofErr w:type="gramStart"/>
      <w:r>
        <w:rPr>
          <w:rFonts w:hint="eastAsia"/>
          <w:color w:val="FF0000"/>
          <w:sz w:val="28"/>
          <w:szCs w:val="36"/>
        </w:rPr>
        <w:t>务</w:t>
      </w:r>
      <w:proofErr w:type="gramEnd"/>
    </w:p>
    <w:p w:rsidR="001559C4" w:rsidRDefault="009222E1">
      <w:pPr>
        <w:rPr>
          <w:color w:val="FF0000"/>
          <w:sz w:val="28"/>
          <w:szCs w:val="36"/>
        </w:rPr>
      </w:pPr>
      <w:r>
        <w:rPr>
          <w:rFonts w:hint="eastAsia"/>
          <w:color w:val="FF0000"/>
          <w:sz w:val="28"/>
          <w:szCs w:val="36"/>
        </w:rPr>
        <w:t>C</w:t>
      </w:r>
      <w:r>
        <w:rPr>
          <w:rFonts w:hint="eastAsia"/>
          <w:color w:val="FF0000"/>
          <w:sz w:val="28"/>
          <w:szCs w:val="36"/>
        </w:rPr>
        <w:t>、智能交通</w:t>
      </w:r>
    </w:p>
    <w:p w:rsidR="001559C4" w:rsidRDefault="009222E1">
      <w:pPr>
        <w:rPr>
          <w:color w:val="FF0000"/>
          <w:sz w:val="28"/>
          <w:szCs w:val="36"/>
        </w:rPr>
      </w:pPr>
      <w:r>
        <w:rPr>
          <w:rFonts w:hint="eastAsia"/>
          <w:color w:val="FF0000"/>
          <w:sz w:val="28"/>
          <w:szCs w:val="36"/>
        </w:rPr>
        <w:t>D</w:t>
      </w:r>
      <w:r>
        <w:rPr>
          <w:rFonts w:hint="eastAsia"/>
          <w:color w:val="FF0000"/>
          <w:sz w:val="28"/>
          <w:szCs w:val="36"/>
        </w:rPr>
        <w:t>、智能金融</w:t>
      </w:r>
    </w:p>
    <w:p w:rsidR="001559C4" w:rsidRDefault="009222E1">
      <w:pPr>
        <w:rPr>
          <w:color w:val="FF0000"/>
          <w:sz w:val="28"/>
          <w:szCs w:val="36"/>
        </w:rPr>
      </w:pPr>
      <w:r>
        <w:rPr>
          <w:rFonts w:hint="eastAsia"/>
          <w:color w:val="FF0000"/>
          <w:sz w:val="28"/>
          <w:szCs w:val="36"/>
        </w:rPr>
        <w:t>E</w:t>
      </w:r>
      <w:r>
        <w:rPr>
          <w:rFonts w:hint="eastAsia"/>
          <w:color w:val="FF0000"/>
          <w:sz w:val="28"/>
          <w:szCs w:val="36"/>
        </w:rPr>
        <w:t>、智能制造</w:t>
      </w:r>
    </w:p>
    <w:p w:rsidR="001559C4" w:rsidRDefault="001559C4">
      <w:pPr>
        <w:rPr>
          <w:sz w:val="28"/>
          <w:szCs w:val="36"/>
        </w:rPr>
      </w:pPr>
    </w:p>
    <w:p w:rsidR="001559C4" w:rsidRDefault="009222E1">
      <w:pPr>
        <w:rPr>
          <w:sz w:val="28"/>
          <w:szCs w:val="36"/>
        </w:rPr>
      </w:pPr>
      <w:r>
        <w:rPr>
          <w:rFonts w:hint="eastAsia"/>
          <w:sz w:val="28"/>
          <w:szCs w:val="36"/>
        </w:rPr>
        <w:t>102.</w:t>
      </w:r>
      <w:r>
        <w:rPr>
          <w:rFonts w:hint="eastAsia"/>
          <w:sz w:val="28"/>
          <w:szCs w:val="36"/>
        </w:rPr>
        <w:t>机器学习服务是一项数据挖掘分析平台服务，帮助用户通过机器学习技术迅速发现数据规律和构建预测模型，并将其部署为预测分析解决方案。</w:t>
      </w:r>
    </w:p>
    <w:p w:rsidR="001559C4" w:rsidRDefault="009222E1">
      <w:pPr>
        <w:rPr>
          <w:sz w:val="28"/>
          <w:szCs w:val="36"/>
        </w:rPr>
      </w:pPr>
      <w:r>
        <w:rPr>
          <w:rFonts w:hint="eastAsia"/>
          <w:sz w:val="28"/>
          <w:szCs w:val="36"/>
        </w:rPr>
        <w:t>答案：</w:t>
      </w:r>
      <w:r>
        <w:rPr>
          <w:rFonts w:hint="eastAsia"/>
          <w:sz w:val="28"/>
          <w:szCs w:val="36"/>
        </w:rPr>
        <w:t>A</w:t>
      </w:r>
    </w:p>
    <w:p w:rsidR="001559C4" w:rsidRDefault="009222E1">
      <w:pPr>
        <w:rPr>
          <w:sz w:val="28"/>
          <w:szCs w:val="36"/>
        </w:rPr>
      </w:pPr>
      <w:r>
        <w:rPr>
          <w:rFonts w:hint="eastAsia"/>
          <w:color w:val="FF0000"/>
          <w:sz w:val="28"/>
          <w:szCs w:val="36"/>
        </w:rPr>
        <w:t>A</w:t>
      </w:r>
      <w:r>
        <w:rPr>
          <w:rFonts w:hint="eastAsia"/>
          <w:color w:val="FF0000"/>
          <w:sz w:val="28"/>
          <w:szCs w:val="36"/>
        </w:rPr>
        <w:t>、正确</w:t>
      </w:r>
      <w:r>
        <w:rPr>
          <w:rFonts w:hint="eastAsia"/>
          <w:sz w:val="28"/>
          <w:szCs w:val="36"/>
        </w:rPr>
        <w:t xml:space="preserve"> </w:t>
      </w:r>
    </w:p>
    <w:p w:rsidR="001559C4" w:rsidRDefault="009222E1">
      <w:pPr>
        <w:rPr>
          <w:sz w:val="28"/>
          <w:szCs w:val="36"/>
        </w:rPr>
      </w:pPr>
      <w:r>
        <w:rPr>
          <w:rFonts w:hint="eastAsia"/>
          <w:sz w:val="28"/>
          <w:szCs w:val="36"/>
        </w:rPr>
        <w:t>B</w:t>
      </w:r>
      <w:r>
        <w:rPr>
          <w:rFonts w:hint="eastAsia"/>
          <w:sz w:val="28"/>
          <w:szCs w:val="36"/>
        </w:rPr>
        <w:t>、错误</w:t>
      </w:r>
    </w:p>
    <w:p w:rsidR="001559C4" w:rsidRDefault="001559C4">
      <w:pPr>
        <w:rPr>
          <w:sz w:val="28"/>
          <w:szCs w:val="36"/>
        </w:rPr>
      </w:pPr>
    </w:p>
    <w:p w:rsidR="001559C4" w:rsidRDefault="009222E1">
      <w:pPr>
        <w:rPr>
          <w:sz w:val="28"/>
          <w:szCs w:val="36"/>
        </w:rPr>
      </w:pPr>
      <w:r>
        <w:rPr>
          <w:rFonts w:hint="eastAsia"/>
          <w:sz w:val="28"/>
          <w:szCs w:val="36"/>
        </w:rPr>
        <w:t>103.</w:t>
      </w:r>
      <w:r>
        <w:rPr>
          <w:rFonts w:hint="eastAsia"/>
          <w:sz w:val="28"/>
          <w:szCs w:val="36"/>
        </w:rPr>
        <w:t>不属于</w:t>
      </w:r>
      <w:r>
        <w:rPr>
          <w:rFonts w:hint="eastAsia"/>
          <w:sz w:val="28"/>
          <w:szCs w:val="36"/>
        </w:rPr>
        <w:t>Python</w:t>
      </w:r>
      <w:r>
        <w:rPr>
          <w:rFonts w:hint="eastAsia"/>
          <w:sz w:val="28"/>
          <w:szCs w:val="36"/>
        </w:rPr>
        <w:t>运算符的是？</w:t>
      </w:r>
    </w:p>
    <w:p w:rsidR="001559C4" w:rsidRDefault="009222E1">
      <w:pPr>
        <w:rPr>
          <w:sz w:val="28"/>
          <w:szCs w:val="36"/>
        </w:rPr>
      </w:pPr>
      <w:r>
        <w:rPr>
          <w:rFonts w:hint="eastAsia"/>
          <w:sz w:val="28"/>
          <w:szCs w:val="36"/>
        </w:rPr>
        <w:t>答案：</w:t>
      </w:r>
      <w:r>
        <w:rPr>
          <w:rFonts w:hint="eastAsia"/>
          <w:sz w:val="28"/>
          <w:szCs w:val="36"/>
        </w:rPr>
        <w:t>B</w:t>
      </w:r>
    </w:p>
    <w:p w:rsidR="001559C4" w:rsidRDefault="009222E1">
      <w:pPr>
        <w:rPr>
          <w:sz w:val="28"/>
          <w:szCs w:val="36"/>
        </w:rPr>
      </w:pPr>
      <w:r>
        <w:rPr>
          <w:rFonts w:hint="eastAsia"/>
          <w:sz w:val="28"/>
          <w:szCs w:val="36"/>
        </w:rPr>
        <w:t>A</w:t>
      </w:r>
      <w:r>
        <w:rPr>
          <w:rFonts w:hint="eastAsia"/>
          <w:sz w:val="28"/>
          <w:szCs w:val="36"/>
        </w:rPr>
        <w:t>、算数运算符</w:t>
      </w:r>
    </w:p>
    <w:p w:rsidR="001559C4" w:rsidRDefault="009222E1">
      <w:pPr>
        <w:rPr>
          <w:color w:val="FF0000"/>
          <w:sz w:val="28"/>
          <w:szCs w:val="36"/>
        </w:rPr>
      </w:pPr>
      <w:r>
        <w:rPr>
          <w:rFonts w:hint="eastAsia"/>
          <w:color w:val="FF0000"/>
          <w:sz w:val="28"/>
          <w:szCs w:val="36"/>
        </w:rPr>
        <w:t>B</w:t>
      </w:r>
      <w:r>
        <w:rPr>
          <w:rFonts w:hint="eastAsia"/>
          <w:color w:val="FF0000"/>
          <w:sz w:val="28"/>
          <w:szCs w:val="36"/>
        </w:rPr>
        <w:t>、推理运算符</w:t>
      </w:r>
    </w:p>
    <w:p w:rsidR="001559C4" w:rsidRDefault="009222E1">
      <w:pPr>
        <w:rPr>
          <w:sz w:val="28"/>
          <w:szCs w:val="36"/>
        </w:rPr>
      </w:pPr>
      <w:r>
        <w:rPr>
          <w:rFonts w:hint="eastAsia"/>
          <w:sz w:val="28"/>
          <w:szCs w:val="36"/>
        </w:rPr>
        <w:t>C</w:t>
      </w:r>
      <w:r>
        <w:rPr>
          <w:rFonts w:hint="eastAsia"/>
          <w:sz w:val="28"/>
          <w:szCs w:val="36"/>
        </w:rPr>
        <w:t>、逻辑运算符</w:t>
      </w:r>
    </w:p>
    <w:p w:rsidR="001559C4" w:rsidRDefault="009222E1">
      <w:pPr>
        <w:rPr>
          <w:sz w:val="28"/>
          <w:szCs w:val="36"/>
        </w:rPr>
      </w:pPr>
      <w:r>
        <w:rPr>
          <w:rFonts w:hint="eastAsia"/>
          <w:sz w:val="28"/>
          <w:szCs w:val="36"/>
        </w:rPr>
        <w:t>D</w:t>
      </w:r>
      <w:r>
        <w:rPr>
          <w:rFonts w:hint="eastAsia"/>
          <w:sz w:val="28"/>
          <w:szCs w:val="36"/>
        </w:rPr>
        <w:t>、比较运算符</w:t>
      </w:r>
    </w:p>
    <w:sectPr w:rsidR="001559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E6EE34"/>
    <w:multiLevelType w:val="singleLevel"/>
    <w:tmpl w:val="CCE6EE34"/>
    <w:lvl w:ilvl="0">
      <w:start w:val="1"/>
      <w:numFmt w:val="upperLetter"/>
      <w:suff w:val="nothing"/>
      <w:lvlText w:val="%1、"/>
      <w:lvlJc w:val="left"/>
    </w:lvl>
  </w:abstractNum>
  <w:abstractNum w:abstractNumId="1">
    <w:nsid w:val="D271D3C3"/>
    <w:multiLevelType w:val="singleLevel"/>
    <w:tmpl w:val="D271D3C3"/>
    <w:lvl w:ilvl="0">
      <w:start w:val="1"/>
      <w:numFmt w:val="upperLetter"/>
      <w:suff w:val="nothing"/>
      <w:lvlText w:val="%1、"/>
      <w:lvlJc w:val="left"/>
    </w:lvl>
  </w:abstractNum>
  <w:abstractNum w:abstractNumId="2">
    <w:nsid w:val="FFEC0134"/>
    <w:multiLevelType w:val="singleLevel"/>
    <w:tmpl w:val="FFEC0134"/>
    <w:lvl w:ilvl="0">
      <w:start w:val="1"/>
      <w:numFmt w:val="upperLetter"/>
      <w:suff w:val="nothing"/>
      <w:lvlText w:val="%1、"/>
      <w:lvlJc w:val="left"/>
    </w:lvl>
  </w:abstractNum>
  <w:abstractNum w:abstractNumId="3">
    <w:nsid w:val="00000001"/>
    <w:multiLevelType w:val="singleLevel"/>
    <w:tmpl w:val="00000001"/>
    <w:lvl w:ilvl="0">
      <w:start w:val="1"/>
      <w:numFmt w:val="upperLetter"/>
      <w:suff w:val="nothing"/>
      <w:lvlText w:val="%1、"/>
      <w:lvlJc w:val="left"/>
    </w:lvl>
  </w:abstractNum>
  <w:abstractNum w:abstractNumId="4">
    <w:nsid w:val="00000002"/>
    <w:multiLevelType w:val="singleLevel"/>
    <w:tmpl w:val="00000002"/>
    <w:lvl w:ilvl="0">
      <w:start w:val="52"/>
      <w:numFmt w:val="decimal"/>
      <w:lvlText w:val="%1."/>
      <w:lvlJc w:val="left"/>
      <w:pPr>
        <w:tabs>
          <w:tab w:val="left" w:pos="312"/>
        </w:tabs>
      </w:pPr>
    </w:lvl>
  </w:abstractNum>
  <w:abstractNum w:abstractNumId="5">
    <w:nsid w:val="00000003"/>
    <w:multiLevelType w:val="singleLevel"/>
    <w:tmpl w:val="00000003"/>
    <w:lvl w:ilvl="0">
      <w:start w:val="1"/>
      <w:numFmt w:val="upperLetter"/>
      <w:suff w:val="nothing"/>
      <w:lvlText w:val="%1、"/>
      <w:lvlJc w:val="left"/>
    </w:lvl>
  </w:abstractNum>
  <w:abstractNum w:abstractNumId="6">
    <w:nsid w:val="00000004"/>
    <w:multiLevelType w:val="singleLevel"/>
    <w:tmpl w:val="00000004"/>
    <w:lvl w:ilvl="0">
      <w:start w:val="1"/>
      <w:numFmt w:val="upperLetter"/>
      <w:suff w:val="nothing"/>
      <w:lvlText w:val="%1、"/>
      <w:lvlJc w:val="left"/>
    </w:lvl>
  </w:abstractNum>
  <w:abstractNum w:abstractNumId="7">
    <w:nsid w:val="00000005"/>
    <w:multiLevelType w:val="singleLevel"/>
    <w:tmpl w:val="00000005"/>
    <w:lvl w:ilvl="0">
      <w:start w:val="1"/>
      <w:numFmt w:val="upperLetter"/>
      <w:suff w:val="nothing"/>
      <w:lvlText w:val="%1、"/>
      <w:lvlJc w:val="left"/>
    </w:lvl>
  </w:abstractNum>
  <w:abstractNum w:abstractNumId="8">
    <w:nsid w:val="00000006"/>
    <w:multiLevelType w:val="singleLevel"/>
    <w:tmpl w:val="00000006"/>
    <w:lvl w:ilvl="0">
      <w:start w:val="1"/>
      <w:numFmt w:val="upperLetter"/>
      <w:suff w:val="nothing"/>
      <w:lvlText w:val="%1、"/>
      <w:lvlJc w:val="left"/>
    </w:lvl>
  </w:abstractNum>
  <w:abstractNum w:abstractNumId="9">
    <w:nsid w:val="00000007"/>
    <w:multiLevelType w:val="singleLevel"/>
    <w:tmpl w:val="00000007"/>
    <w:lvl w:ilvl="0">
      <w:start w:val="1"/>
      <w:numFmt w:val="upperLetter"/>
      <w:suff w:val="nothing"/>
      <w:lvlText w:val="%1、"/>
      <w:lvlJc w:val="left"/>
    </w:lvl>
  </w:abstractNum>
  <w:abstractNum w:abstractNumId="10">
    <w:nsid w:val="00000008"/>
    <w:multiLevelType w:val="singleLevel"/>
    <w:tmpl w:val="00000008"/>
    <w:lvl w:ilvl="0">
      <w:start w:val="1"/>
      <w:numFmt w:val="upperLetter"/>
      <w:suff w:val="nothing"/>
      <w:lvlText w:val="%1、"/>
      <w:lvlJc w:val="left"/>
    </w:lvl>
  </w:abstractNum>
  <w:abstractNum w:abstractNumId="11">
    <w:nsid w:val="00000009"/>
    <w:multiLevelType w:val="singleLevel"/>
    <w:tmpl w:val="00000009"/>
    <w:lvl w:ilvl="0">
      <w:start w:val="1"/>
      <w:numFmt w:val="upperLetter"/>
      <w:suff w:val="nothing"/>
      <w:lvlText w:val="%1、"/>
      <w:lvlJc w:val="left"/>
    </w:lvl>
  </w:abstractNum>
  <w:abstractNum w:abstractNumId="12">
    <w:nsid w:val="0000000A"/>
    <w:multiLevelType w:val="singleLevel"/>
    <w:tmpl w:val="0000000A"/>
    <w:lvl w:ilvl="0">
      <w:start w:val="1"/>
      <w:numFmt w:val="upperLetter"/>
      <w:suff w:val="nothing"/>
      <w:lvlText w:val="%1、"/>
      <w:lvlJc w:val="left"/>
    </w:lvl>
  </w:abstractNum>
  <w:abstractNum w:abstractNumId="13">
    <w:nsid w:val="0000000B"/>
    <w:multiLevelType w:val="singleLevel"/>
    <w:tmpl w:val="0000000B"/>
    <w:lvl w:ilvl="0">
      <w:start w:val="1"/>
      <w:numFmt w:val="upperLetter"/>
      <w:suff w:val="nothing"/>
      <w:lvlText w:val="%1、"/>
      <w:lvlJc w:val="left"/>
    </w:lvl>
  </w:abstractNum>
  <w:abstractNum w:abstractNumId="14">
    <w:nsid w:val="0000000C"/>
    <w:multiLevelType w:val="singleLevel"/>
    <w:tmpl w:val="0000000C"/>
    <w:lvl w:ilvl="0">
      <w:start w:val="1"/>
      <w:numFmt w:val="upperLetter"/>
      <w:suff w:val="nothing"/>
      <w:lvlText w:val="%1、"/>
      <w:lvlJc w:val="left"/>
    </w:lvl>
  </w:abstractNum>
  <w:abstractNum w:abstractNumId="15">
    <w:nsid w:val="0000000D"/>
    <w:multiLevelType w:val="singleLevel"/>
    <w:tmpl w:val="0000000D"/>
    <w:lvl w:ilvl="0">
      <w:start w:val="1"/>
      <w:numFmt w:val="upperLetter"/>
      <w:suff w:val="nothing"/>
      <w:lvlText w:val="%1、"/>
      <w:lvlJc w:val="left"/>
    </w:lvl>
  </w:abstractNum>
  <w:abstractNum w:abstractNumId="16">
    <w:nsid w:val="0000000E"/>
    <w:multiLevelType w:val="singleLevel"/>
    <w:tmpl w:val="0000000E"/>
    <w:lvl w:ilvl="0">
      <w:start w:val="1"/>
      <w:numFmt w:val="upperLetter"/>
      <w:suff w:val="nothing"/>
      <w:lvlText w:val="%1、"/>
      <w:lvlJc w:val="left"/>
    </w:lvl>
  </w:abstractNum>
  <w:abstractNum w:abstractNumId="17">
    <w:nsid w:val="0000000F"/>
    <w:multiLevelType w:val="singleLevel"/>
    <w:tmpl w:val="0000000F"/>
    <w:lvl w:ilvl="0">
      <w:start w:val="1"/>
      <w:numFmt w:val="upperLetter"/>
      <w:suff w:val="nothing"/>
      <w:lvlText w:val="%1、"/>
      <w:lvlJc w:val="left"/>
    </w:lvl>
  </w:abstractNum>
  <w:abstractNum w:abstractNumId="18">
    <w:nsid w:val="00000010"/>
    <w:multiLevelType w:val="singleLevel"/>
    <w:tmpl w:val="00000010"/>
    <w:lvl w:ilvl="0">
      <w:start w:val="1"/>
      <w:numFmt w:val="upperLetter"/>
      <w:suff w:val="nothing"/>
      <w:lvlText w:val="%1、"/>
      <w:lvlJc w:val="left"/>
    </w:lvl>
  </w:abstractNum>
  <w:abstractNum w:abstractNumId="19">
    <w:nsid w:val="00000011"/>
    <w:multiLevelType w:val="singleLevel"/>
    <w:tmpl w:val="00000011"/>
    <w:lvl w:ilvl="0">
      <w:start w:val="1"/>
      <w:numFmt w:val="upperLetter"/>
      <w:suff w:val="nothing"/>
      <w:lvlText w:val="%1、"/>
      <w:lvlJc w:val="left"/>
    </w:lvl>
  </w:abstractNum>
  <w:abstractNum w:abstractNumId="20">
    <w:nsid w:val="00000012"/>
    <w:multiLevelType w:val="singleLevel"/>
    <w:tmpl w:val="00000012"/>
    <w:lvl w:ilvl="0">
      <w:start w:val="1"/>
      <w:numFmt w:val="upperLetter"/>
      <w:suff w:val="nothing"/>
      <w:lvlText w:val="%1、"/>
      <w:lvlJc w:val="left"/>
    </w:lvl>
  </w:abstractNum>
  <w:abstractNum w:abstractNumId="21">
    <w:nsid w:val="00000013"/>
    <w:multiLevelType w:val="singleLevel"/>
    <w:tmpl w:val="00000013"/>
    <w:lvl w:ilvl="0">
      <w:start w:val="1"/>
      <w:numFmt w:val="upperLetter"/>
      <w:suff w:val="nothing"/>
      <w:lvlText w:val="%1、"/>
      <w:lvlJc w:val="left"/>
    </w:lvl>
  </w:abstractNum>
  <w:abstractNum w:abstractNumId="22">
    <w:nsid w:val="00000014"/>
    <w:multiLevelType w:val="singleLevel"/>
    <w:tmpl w:val="00000014"/>
    <w:lvl w:ilvl="0">
      <w:start w:val="1"/>
      <w:numFmt w:val="upperLetter"/>
      <w:suff w:val="nothing"/>
      <w:lvlText w:val="%1、"/>
      <w:lvlJc w:val="left"/>
    </w:lvl>
  </w:abstractNum>
  <w:abstractNum w:abstractNumId="23">
    <w:nsid w:val="00000015"/>
    <w:multiLevelType w:val="singleLevel"/>
    <w:tmpl w:val="00000015"/>
    <w:lvl w:ilvl="0">
      <w:start w:val="1"/>
      <w:numFmt w:val="upperLetter"/>
      <w:suff w:val="nothing"/>
      <w:lvlText w:val="%1、"/>
      <w:lvlJc w:val="left"/>
    </w:lvl>
  </w:abstractNum>
  <w:abstractNum w:abstractNumId="24">
    <w:nsid w:val="00000016"/>
    <w:multiLevelType w:val="singleLevel"/>
    <w:tmpl w:val="00000016"/>
    <w:lvl w:ilvl="0">
      <w:start w:val="1"/>
      <w:numFmt w:val="upperLetter"/>
      <w:suff w:val="nothing"/>
      <w:lvlText w:val="%1、"/>
      <w:lvlJc w:val="left"/>
    </w:lvl>
  </w:abstractNum>
  <w:abstractNum w:abstractNumId="25">
    <w:nsid w:val="00000017"/>
    <w:multiLevelType w:val="singleLevel"/>
    <w:tmpl w:val="00000017"/>
    <w:lvl w:ilvl="0">
      <w:start w:val="1"/>
      <w:numFmt w:val="upperLetter"/>
      <w:suff w:val="nothing"/>
      <w:lvlText w:val="%1、"/>
      <w:lvlJc w:val="left"/>
    </w:lvl>
  </w:abstractNum>
  <w:abstractNum w:abstractNumId="26">
    <w:nsid w:val="00000018"/>
    <w:multiLevelType w:val="singleLevel"/>
    <w:tmpl w:val="00000018"/>
    <w:lvl w:ilvl="0">
      <w:start w:val="1"/>
      <w:numFmt w:val="upperLetter"/>
      <w:suff w:val="nothing"/>
      <w:lvlText w:val="%1、"/>
      <w:lvlJc w:val="left"/>
    </w:lvl>
  </w:abstractNum>
  <w:abstractNum w:abstractNumId="27">
    <w:nsid w:val="00000019"/>
    <w:multiLevelType w:val="singleLevel"/>
    <w:tmpl w:val="00000019"/>
    <w:lvl w:ilvl="0">
      <w:start w:val="1"/>
      <w:numFmt w:val="upperLetter"/>
      <w:suff w:val="nothing"/>
      <w:lvlText w:val="%1、"/>
      <w:lvlJc w:val="left"/>
    </w:lvl>
  </w:abstractNum>
  <w:abstractNum w:abstractNumId="28">
    <w:nsid w:val="0000001A"/>
    <w:multiLevelType w:val="singleLevel"/>
    <w:tmpl w:val="0000001A"/>
    <w:lvl w:ilvl="0">
      <w:start w:val="1"/>
      <w:numFmt w:val="upperLetter"/>
      <w:suff w:val="nothing"/>
      <w:lvlText w:val="%1、"/>
      <w:lvlJc w:val="left"/>
    </w:lvl>
  </w:abstractNum>
  <w:abstractNum w:abstractNumId="29">
    <w:nsid w:val="0000001B"/>
    <w:multiLevelType w:val="singleLevel"/>
    <w:tmpl w:val="0000001B"/>
    <w:lvl w:ilvl="0">
      <w:start w:val="1"/>
      <w:numFmt w:val="upperLetter"/>
      <w:suff w:val="nothing"/>
      <w:lvlText w:val="%1、"/>
      <w:lvlJc w:val="left"/>
    </w:lvl>
  </w:abstractNum>
  <w:abstractNum w:abstractNumId="30">
    <w:nsid w:val="0000001C"/>
    <w:multiLevelType w:val="singleLevel"/>
    <w:tmpl w:val="0000001C"/>
    <w:lvl w:ilvl="0">
      <w:start w:val="1"/>
      <w:numFmt w:val="upperLetter"/>
      <w:suff w:val="nothing"/>
      <w:lvlText w:val="%1、"/>
      <w:lvlJc w:val="left"/>
    </w:lvl>
  </w:abstractNum>
  <w:abstractNum w:abstractNumId="31">
    <w:nsid w:val="0000001D"/>
    <w:multiLevelType w:val="singleLevel"/>
    <w:tmpl w:val="0000001D"/>
    <w:lvl w:ilvl="0">
      <w:start w:val="1"/>
      <w:numFmt w:val="upperLetter"/>
      <w:suff w:val="nothing"/>
      <w:lvlText w:val="%1、"/>
      <w:lvlJc w:val="left"/>
    </w:lvl>
  </w:abstractNum>
  <w:abstractNum w:abstractNumId="32">
    <w:nsid w:val="0000001E"/>
    <w:multiLevelType w:val="singleLevel"/>
    <w:tmpl w:val="0000001E"/>
    <w:lvl w:ilvl="0">
      <w:start w:val="32"/>
      <w:numFmt w:val="decimal"/>
      <w:lvlText w:val="%1."/>
      <w:lvlJc w:val="left"/>
      <w:pPr>
        <w:tabs>
          <w:tab w:val="left" w:pos="312"/>
        </w:tabs>
      </w:pPr>
    </w:lvl>
  </w:abstractNum>
  <w:abstractNum w:abstractNumId="33">
    <w:nsid w:val="0000001F"/>
    <w:multiLevelType w:val="singleLevel"/>
    <w:tmpl w:val="0000001F"/>
    <w:lvl w:ilvl="0">
      <w:start w:val="1"/>
      <w:numFmt w:val="upperLetter"/>
      <w:suff w:val="nothing"/>
      <w:lvlText w:val="%1、"/>
      <w:lvlJc w:val="left"/>
    </w:lvl>
  </w:abstractNum>
  <w:abstractNum w:abstractNumId="34">
    <w:nsid w:val="00000020"/>
    <w:multiLevelType w:val="singleLevel"/>
    <w:tmpl w:val="00000020"/>
    <w:lvl w:ilvl="0">
      <w:start w:val="1"/>
      <w:numFmt w:val="upperLetter"/>
      <w:suff w:val="nothing"/>
      <w:lvlText w:val="%1、"/>
      <w:lvlJc w:val="left"/>
    </w:lvl>
  </w:abstractNum>
  <w:abstractNum w:abstractNumId="35">
    <w:nsid w:val="00000021"/>
    <w:multiLevelType w:val="singleLevel"/>
    <w:tmpl w:val="00000021"/>
    <w:lvl w:ilvl="0">
      <w:start w:val="50"/>
      <w:numFmt w:val="decimal"/>
      <w:suff w:val="nothing"/>
      <w:lvlText w:val="%1、"/>
      <w:lvlJc w:val="left"/>
    </w:lvl>
  </w:abstractNum>
  <w:abstractNum w:abstractNumId="36">
    <w:nsid w:val="00000022"/>
    <w:multiLevelType w:val="singleLevel"/>
    <w:tmpl w:val="00000022"/>
    <w:lvl w:ilvl="0">
      <w:start w:val="1"/>
      <w:numFmt w:val="upperLetter"/>
      <w:suff w:val="nothing"/>
      <w:lvlText w:val="%1、"/>
      <w:lvlJc w:val="left"/>
    </w:lvl>
  </w:abstractNum>
  <w:abstractNum w:abstractNumId="37">
    <w:nsid w:val="00000023"/>
    <w:multiLevelType w:val="singleLevel"/>
    <w:tmpl w:val="00000023"/>
    <w:lvl w:ilvl="0">
      <w:start w:val="1"/>
      <w:numFmt w:val="upperLetter"/>
      <w:suff w:val="nothing"/>
      <w:lvlText w:val="%1、"/>
      <w:lvlJc w:val="left"/>
    </w:lvl>
  </w:abstractNum>
  <w:abstractNum w:abstractNumId="38">
    <w:nsid w:val="00000024"/>
    <w:multiLevelType w:val="singleLevel"/>
    <w:tmpl w:val="00000024"/>
    <w:lvl w:ilvl="0">
      <w:start w:val="1"/>
      <w:numFmt w:val="upperLetter"/>
      <w:suff w:val="nothing"/>
      <w:lvlText w:val="%1、"/>
      <w:lvlJc w:val="left"/>
    </w:lvl>
  </w:abstractNum>
  <w:abstractNum w:abstractNumId="39">
    <w:nsid w:val="00000025"/>
    <w:multiLevelType w:val="singleLevel"/>
    <w:tmpl w:val="00000025"/>
    <w:lvl w:ilvl="0">
      <w:start w:val="1"/>
      <w:numFmt w:val="upperLetter"/>
      <w:suff w:val="nothing"/>
      <w:lvlText w:val="%1、"/>
      <w:lvlJc w:val="left"/>
    </w:lvl>
  </w:abstractNum>
  <w:abstractNum w:abstractNumId="40">
    <w:nsid w:val="00000026"/>
    <w:multiLevelType w:val="singleLevel"/>
    <w:tmpl w:val="00000026"/>
    <w:lvl w:ilvl="0">
      <w:start w:val="1"/>
      <w:numFmt w:val="upperLetter"/>
      <w:suff w:val="nothing"/>
      <w:lvlText w:val="%1、"/>
      <w:lvlJc w:val="left"/>
    </w:lvl>
  </w:abstractNum>
  <w:abstractNum w:abstractNumId="41">
    <w:nsid w:val="00000027"/>
    <w:multiLevelType w:val="singleLevel"/>
    <w:tmpl w:val="00000027"/>
    <w:lvl w:ilvl="0">
      <w:start w:val="1"/>
      <w:numFmt w:val="upperLetter"/>
      <w:suff w:val="nothing"/>
      <w:lvlText w:val="%1、"/>
      <w:lvlJc w:val="left"/>
    </w:lvl>
  </w:abstractNum>
  <w:abstractNum w:abstractNumId="42">
    <w:nsid w:val="00000028"/>
    <w:multiLevelType w:val="singleLevel"/>
    <w:tmpl w:val="00000028"/>
    <w:lvl w:ilvl="0">
      <w:start w:val="1"/>
      <w:numFmt w:val="upperLetter"/>
      <w:suff w:val="nothing"/>
      <w:lvlText w:val="%1、"/>
      <w:lvlJc w:val="left"/>
    </w:lvl>
  </w:abstractNum>
  <w:abstractNum w:abstractNumId="43">
    <w:nsid w:val="00000029"/>
    <w:multiLevelType w:val="singleLevel"/>
    <w:tmpl w:val="00000029"/>
    <w:lvl w:ilvl="0">
      <w:start w:val="1"/>
      <w:numFmt w:val="upperLetter"/>
      <w:suff w:val="nothing"/>
      <w:lvlText w:val="%1、"/>
      <w:lvlJc w:val="left"/>
    </w:lvl>
  </w:abstractNum>
  <w:abstractNum w:abstractNumId="44">
    <w:nsid w:val="0000002A"/>
    <w:multiLevelType w:val="singleLevel"/>
    <w:tmpl w:val="0000002A"/>
    <w:lvl w:ilvl="0">
      <w:start w:val="1"/>
      <w:numFmt w:val="upperLetter"/>
      <w:suff w:val="nothing"/>
      <w:lvlText w:val="%1、"/>
      <w:lvlJc w:val="left"/>
    </w:lvl>
  </w:abstractNum>
  <w:abstractNum w:abstractNumId="45">
    <w:nsid w:val="0000002C"/>
    <w:multiLevelType w:val="singleLevel"/>
    <w:tmpl w:val="0000002C"/>
    <w:lvl w:ilvl="0">
      <w:start w:val="1"/>
      <w:numFmt w:val="upperLetter"/>
      <w:suff w:val="nothing"/>
      <w:lvlText w:val="%1、"/>
      <w:lvlJc w:val="left"/>
    </w:lvl>
  </w:abstractNum>
  <w:abstractNum w:abstractNumId="46">
    <w:nsid w:val="0000002D"/>
    <w:multiLevelType w:val="singleLevel"/>
    <w:tmpl w:val="0000002D"/>
    <w:lvl w:ilvl="0">
      <w:start w:val="1"/>
      <w:numFmt w:val="upperLetter"/>
      <w:suff w:val="nothing"/>
      <w:lvlText w:val="%1、"/>
      <w:lvlJc w:val="left"/>
    </w:lvl>
  </w:abstractNum>
  <w:abstractNum w:abstractNumId="47">
    <w:nsid w:val="0000002E"/>
    <w:multiLevelType w:val="singleLevel"/>
    <w:tmpl w:val="0000002E"/>
    <w:lvl w:ilvl="0">
      <w:start w:val="1"/>
      <w:numFmt w:val="upperLetter"/>
      <w:suff w:val="nothing"/>
      <w:lvlText w:val="%1、"/>
      <w:lvlJc w:val="left"/>
    </w:lvl>
  </w:abstractNum>
  <w:abstractNum w:abstractNumId="48">
    <w:nsid w:val="0000002F"/>
    <w:multiLevelType w:val="singleLevel"/>
    <w:tmpl w:val="0000002F"/>
    <w:lvl w:ilvl="0">
      <w:start w:val="1"/>
      <w:numFmt w:val="upperLetter"/>
      <w:suff w:val="nothing"/>
      <w:lvlText w:val="%1、"/>
      <w:lvlJc w:val="left"/>
    </w:lvl>
  </w:abstractNum>
  <w:abstractNum w:abstractNumId="49">
    <w:nsid w:val="00000030"/>
    <w:multiLevelType w:val="singleLevel"/>
    <w:tmpl w:val="00000030"/>
    <w:lvl w:ilvl="0">
      <w:start w:val="1"/>
      <w:numFmt w:val="upperLetter"/>
      <w:suff w:val="nothing"/>
      <w:lvlText w:val="%1、"/>
      <w:lvlJc w:val="left"/>
    </w:lvl>
  </w:abstractNum>
  <w:abstractNum w:abstractNumId="50">
    <w:nsid w:val="00000031"/>
    <w:multiLevelType w:val="singleLevel"/>
    <w:tmpl w:val="00000031"/>
    <w:lvl w:ilvl="0">
      <w:start w:val="1"/>
      <w:numFmt w:val="upperLetter"/>
      <w:suff w:val="nothing"/>
      <w:lvlText w:val="%1、"/>
      <w:lvlJc w:val="left"/>
    </w:lvl>
  </w:abstractNum>
  <w:abstractNum w:abstractNumId="51">
    <w:nsid w:val="00000032"/>
    <w:multiLevelType w:val="singleLevel"/>
    <w:tmpl w:val="00000032"/>
    <w:lvl w:ilvl="0">
      <w:start w:val="1"/>
      <w:numFmt w:val="upperLetter"/>
      <w:suff w:val="nothing"/>
      <w:lvlText w:val="%1、"/>
      <w:lvlJc w:val="left"/>
    </w:lvl>
  </w:abstractNum>
  <w:abstractNum w:abstractNumId="52">
    <w:nsid w:val="00000033"/>
    <w:multiLevelType w:val="singleLevel"/>
    <w:tmpl w:val="00000033"/>
    <w:lvl w:ilvl="0">
      <w:start w:val="1"/>
      <w:numFmt w:val="upperLetter"/>
      <w:suff w:val="nothing"/>
      <w:lvlText w:val="%1、"/>
      <w:lvlJc w:val="left"/>
    </w:lvl>
  </w:abstractNum>
  <w:abstractNum w:abstractNumId="53">
    <w:nsid w:val="00000034"/>
    <w:multiLevelType w:val="singleLevel"/>
    <w:tmpl w:val="00000034"/>
    <w:lvl w:ilvl="0">
      <w:start w:val="44"/>
      <w:numFmt w:val="decimal"/>
      <w:lvlText w:val="%1."/>
      <w:lvlJc w:val="left"/>
      <w:pPr>
        <w:tabs>
          <w:tab w:val="left" w:pos="312"/>
        </w:tabs>
      </w:pPr>
    </w:lvl>
  </w:abstractNum>
  <w:abstractNum w:abstractNumId="54">
    <w:nsid w:val="00000035"/>
    <w:multiLevelType w:val="singleLevel"/>
    <w:tmpl w:val="00000035"/>
    <w:lvl w:ilvl="0">
      <w:start w:val="1"/>
      <w:numFmt w:val="upperLetter"/>
      <w:suff w:val="nothing"/>
      <w:lvlText w:val="%1、"/>
      <w:lvlJc w:val="left"/>
    </w:lvl>
  </w:abstractNum>
  <w:abstractNum w:abstractNumId="55">
    <w:nsid w:val="00000036"/>
    <w:multiLevelType w:val="singleLevel"/>
    <w:tmpl w:val="00000036"/>
    <w:lvl w:ilvl="0">
      <w:start w:val="1"/>
      <w:numFmt w:val="upperLetter"/>
      <w:suff w:val="nothing"/>
      <w:lvlText w:val="%1、"/>
      <w:lvlJc w:val="left"/>
    </w:lvl>
  </w:abstractNum>
  <w:abstractNum w:abstractNumId="56">
    <w:nsid w:val="00000037"/>
    <w:multiLevelType w:val="singleLevel"/>
    <w:tmpl w:val="00000037"/>
    <w:lvl w:ilvl="0">
      <w:start w:val="1"/>
      <w:numFmt w:val="upperLetter"/>
      <w:suff w:val="nothing"/>
      <w:lvlText w:val="%1、"/>
      <w:lvlJc w:val="left"/>
    </w:lvl>
  </w:abstractNum>
  <w:abstractNum w:abstractNumId="57">
    <w:nsid w:val="00000038"/>
    <w:multiLevelType w:val="singleLevel"/>
    <w:tmpl w:val="00000038"/>
    <w:lvl w:ilvl="0">
      <w:start w:val="20"/>
      <w:numFmt w:val="decimal"/>
      <w:lvlText w:val="%1."/>
      <w:lvlJc w:val="left"/>
      <w:pPr>
        <w:tabs>
          <w:tab w:val="left" w:pos="312"/>
        </w:tabs>
      </w:pPr>
    </w:lvl>
  </w:abstractNum>
  <w:abstractNum w:abstractNumId="58">
    <w:nsid w:val="1373C78C"/>
    <w:multiLevelType w:val="singleLevel"/>
    <w:tmpl w:val="1373C78C"/>
    <w:lvl w:ilvl="0">
      <w:start w:val="1"/>
      <w:numFmt w:val="upperLetter"/>
      <w:suff w:val="nothing"/>
      <w:lvlText w:val="%1、"/>
      <w:lvlJc w:val="left"/>
    </w:lvl>
  </w:abstractNum>
  <w:abstractNum w:abstractNumId="59">
    <w:nsid w:val="1376739A"/>
    <w:multiLevelType w:val="singleLevel"/>
    <w:tmpl w:val="1376739A"/>
    <w:lvl w:ilvl="0">
      <w:start w:val="1"/>
      <w:numFmt w:val="upperLetter"/>
      <w:suff w:val="nothing"/>
      <w:lvlText w:val="%1、"/>
      <w:lvlJc w:val="left"/>
    </w:lvl>
  </w:abstractNum>
  <w:abstractNum w:abstractNumId="60">
    <w:nsid w:val="3E6ED0CB"/>
    <w:multiLevelType w:val="singleLevel"/>
    <w:tmpl w:val="3E6ED0CB"/>
    <w:lvl w:ilvl="0">
      <w:start w:val="27"/>
      <w:numFmt w:val="decimal"/>
      <w:lvlText w:val="%1."/>
      <w:lvlJc w:val="left"/>
      <w:pPr>
        <w:tabs>
          <w:tab w:val="left" w:pos="312"/>
        </w:tabs>
      </w:pPr>
    </w:lvl>
  </w:abstractNum>
  <w:abstractNum w:abstractNumId="61">
    <w:nsid w:val="64AA0BD1"/>
    <w:multiLevelType w:val="singleLevel"/>
    <w:tmpl w:val="00000000"/>
    <w:lvl w:ilvl="0">
      <w:start w:val="1"/>
      <w:numFmt w:val="upperLetter"/>
      <w:suff w:val="nothing"/>
      <w:lvlText w:val="%1、"/>
      <w:lvlJc w:val="left"/>
    </w:lvl>
  </w:abstractNum>
  <w:abstractNum w:abstractNumId="62">
    <w:nsid w:val="6C7E8E01"/>
    <w:multiLevelType w:val="singleLevel"/>
    <w:tmpl w:val="6C7E8E01"/>
    <w:lvl w:ilvl="0">
      <w:start w:val="1"/>
      <w:numFmt w:val="upperLetter"/>
      <w:suff w:val="nothing"/>
      <w:lvlText w:val="%1、"/>
      <w:lvlJc w:val="left"/>
    </w:lvl>
  </w:abstractNum>
  <w:num w:numId="1">
    <w:abstractNumId w:val="59"/>
  </w:num>
  <w:num w:numId="2">
    <w:abstractNumId w:val="1"/>
  </w:num>
  <w:num w:numId="3">
    <w:abstractNumId w:val="62"/>
  </w:num>
  <w:num w:numId="4">
    <w:abstractNumId w:val="12"/>
  </w:num>
  <w:num w:numId="5">
    <w:abstractNumId w:val="19"/>
  </w:num>
  <w:num w:numId="6">
    <w:abstractNumId w:val="57"/>
  </w:num>
  <w:num w:numId="7">
    <w:abstractNumId w:val="13"/>
  </w:num>
  <w:num w:numId="8">
    <w:abstractNumId w:val="3"/>
  </w:num>
  <w:num w:numId="9">
    <w:abstractNumId w:val="58"/>
  </w:num>
  <w:num w:numId="10">
    <w:abstractNumId w:val="60"/>
  </w:num>
  <w:num w:numId="11">
    <w:abstractNumId w:val="39"/>
  </w:num>
  <w:num w:numId="12">
    <w:abstractNumId w:val="32"/>
  </w:num>
  <w:num w:numId="13">
    <w:abstractNumId w:val="6"/>
  </w:num>
  <w:num w:numId="14">
    <w:abstractNumId w:val="2"/>
  </w:num>
  <w:num w:numId="15">
    <w:abstractNumId w:val="0"/>
  </w:num>
  <w:num w:numId="16">
    <w:abstractNumId w:val="51"/>
  </w:num>
  <w:num w:numId="17">
    <w:abstractNumId w:val="53"/>
  </w:num>
  <w:num w:numId="18">
    <w:abstractNumId w:val="21"/>
  </w:num>
  <w:num w:numId="19">
    <w:abstractNumId w:val="34"/>
  </w:num>
  <w:num w:numId="20">
    <w:abstractNumId w:val="46"/>
  </w:num>
  <w:num w:numId="21">
    <w:abstractNumId w:val="44"/>
  </w:num>
  <w:num w:numId="22">
    <w:abstractNumId w:val="55"/>
  </w:num>
  <w:num w:numId="23">
    <w:abstractNumId w:val="18"/>
  </w:num>
  <w:num w:numId="24">
    <w:abstractNumId w:val="35"/>
  </w:num>
  <w:num w:numId="25">
    <w:abstractNumId w:val="28"/>
  </w:num>
  <w:num w:numId="26">
    <w:abstractNumId w:val="31"/>
  </w:num>
  <w:num w:numId="27">
    <w:abstractNumId w:val="4"/>
  </w:num>
  <w:num w:numId="28">
    <w:abstractNumId w:val="52"/>
  </w:num>
  <w:num w:numId="29">
    <w:abstractNumId w:val="14"/>
  </w:num>
  <w:num w:numId="30">
    <w:abstractNumId w:val="61"/>
  </w:num>
  <w:num w:numId="31">
    <w:abstractNumId w:val="8"/>
  </w:num>
  <w:num w:numId="32">
    <w:abstractNumId w:val="22"/>
  </w:num>
  <w:num w:numId="33">
    <w:abstractNumId w:val="23"/>
  </w:num>
  <w:num w:numId="34">
    <w:abstractNumId w:val="26"/>
  </w:num>
  <w:num w:numId="35">
    <w:abstractNumId w:val="29"/>
  </w:num>
  <w:num w:numId="36">
    <w:abstractNumId w:val="40"/>
  </w:num>
  <w:num w:numId="37">
    <w:abstractNumId w:val="54"/>
  </w:num>
  <w:num w:numId="38">
    <w:abstractNumId w:val="49"/>
  </w:num>
  <w:num w:numId="39">
    <w:abstractNumId w:val="9"/>
  </w:num>
  <w:num w:numId="40">
    <w:abstractNumId w:val="41"/>
  </w:num>
  <w:num w:numId="41">
    <w:abstractNumId w:val="33"/>
  </w:num>
  <w:num w:numId="42">
    <w:abstractNumId w:val="25"/>
  </w:num>
  <w:num w:numId="43">
    <w:abstractNumId w:val="17"/>
  </w:num>
  <w:num w:numId="44">
    <w:abstractNumId w:val="48"/>
  </w:num>
  <w:num w:numId="45">
    <w:abstractNumId w:val="15"/>
  </w:num>
  <w:num w:numId="46">
    <w:abstractNumId w:val="50"/>
  </w:num>
  <w:num w:numId="47">
    <w:abstractNumId w:val="27"/>
  </w:num>
  <w:num w:numId="48">
    <w:abstractNumId w:val="37"/>
  </w:num>
  <w:num w:numId="49">
    <w:abstractNumId w:val="38"/>
  </w:num>
  <w:num w:numId="50">
    <w:abstractNumId w:val="45"/>
  </w:num>
  <w:num w:numId="51">
    <w:abstractNumId w:val="20"/>
  </w:num>
  <w:num w:numId="52">
    <w:abstractNumId w:val="11"/>
  </w:num>
  <w:num w:numId="53">
    <w:abstractNumId w:val="30"/>
  </w:num>
  <w:num w:numId="54">
    <w:abstractNumId w:val="7"/>
  </w:num>
  <w:num w:numId="55">
    <w:abstractNumId w:val="36"/>
  </w:num>
  <w:num w:numId="56">
    <w:abstractNumId w:val="10"/>
  </w:num>
  <w:num w:numId="57">
    <w:abstractNumId w:val="16"/>
  </w:num>
  <w:num w:numId="58">
    <w:abstractNumId w:val="56"/>
  </w:num>
  <w:num w:numId="59">
    <w:abstractNumId w:val="5"/>
  </w:num>
  <w:num w:numId="60">
    <w:abstractNumId w:val="24"/>
  </w:num>
  <w:num w:numId="61">
    <w:abstractNumId w:val="47"/>
  </w:num>
  <w:num w:numId="62">
    <w:abstractNumId w:val="43"/>
  </w:num>
  <w:num w:numId="63">
    <w:abstractNumId w:val="4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9C4"/>
    <w:rsid w:val="000C2628"/>
    <w:rsid w:val="000C479A"/>
    <w:rsid w:val="001559C4"/>
    <w:rsid w:val="007B1790"/>
    <w:rsid w:val="008F6982"/>
    <w:rsid w:val="009222E1"/>
    <w:rsid w:val="00CA7E3C"/>
    <w:rsid w:val="00EA0431"/>
    <w:rsid w:val="64B51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宋体"/>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宋体"/>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34</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13455</cp:lastModifiedBy>
  <cp:revision>6</cp:revision>
  <dcterms:created xsi:type="dcterms:W3CDTF">2014-10-29T12:08:00Z</dcterms:created>
  <dcterms:modified xsi:type="dcterms:W3CDTF">2018-12-14T04:49:00Z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